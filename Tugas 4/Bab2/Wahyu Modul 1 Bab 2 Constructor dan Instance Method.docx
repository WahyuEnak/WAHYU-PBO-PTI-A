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CCC" w14:textId="77777777" w:rsidR="00356455" w:rsidRDefault="00000000">
      <w:pPr>
        <w:spacing w:before="78" w:line="180" w:lineRule="exact"/>
        <w:ind w:right="112"/>
        <w:jc w:val="right"/>
        <w:rPr>
          <w:rFonts w:ascii="Arial" w:eastAsia="Arial" w:hAnsi="Arial" w:cs="Arial"/>
          <w:sz w:val="16"/>
          <w:szCs w:val="16"/>
        </w:rPr>
      </w:pPr>
      <w:r>
        <w:pict w14:anchorId="34F116F7">
          <v:group id="_x0000_s2155" style="position:absolute;left:0;text-align:left;margin-left:28.2pt;margin-top:57.1pt;width:496.9pt;height:5.8pt;z-index:-251666432;mso-position-horizontal-relative:page;mso-position-vertical-relative:page" coordorigin="564,1142" coordsize="9938,116">
            <v:shape id="_x0000_s2159" style="position:absolute;left:1412;top:1169;width:9085;height:0" coordorigin="1412,1169" coordsize="9085,0" path="m1412,1169r9085,e" filled="f" strokeweight=".16931mm">
              <v:path arrowok="t"/>
            </v:shape>
            <v:shape id="_x0000_s2158" style="position:absolute;left:617;top:1200;width:3331;height:0" coordorigin="617,1200" coordsize="3331,0" path="m617,1200r3331,e" filled="f" strokeweight="1.86264mm">
              <v:path arrowok="t"/>
            </v:shape>
            <v:shape id="_x0000_s2157" style="position:absolute;left:3943;top:1147;width:0;height:106" coordorigin="3943,1147" coordsize="0,106" path="m3943,1147r,106e" filled="f" strokeweight=".48pt">
              <v:path arrowok="t"/>
            </v:shape>
            <v:shape id="_x0000_s2156" style="position:absolute;left:622;top:1147;width:0;height:106" coordorigin="622,1147" coordsize="0,106" path="m622,1147r,106e" filled="f" strokeweight=".4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odu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kt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spacing w:val="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rogr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Lan</w:t>
      </w:r>
      <w:r>
        <w:rPr>
          <w:rFonts w:ascii="Arial" w:eastAsia="Arial" w:hAnsi="Arial" w:cs="Arial"/>
          <w:position w:val="-1"/>
          <w:sz w:val="16"/>
          <w:szCs w:val="16"/>
        </w:rPr>
        <w:t>jut</w:t>
      </w:r>
      <w:proofErr w:type="spellEnd"/>
    </w:p>
    <w:p w14:paraId="63AA9BD8" w14:textId="77777777" w:rsidR="00356455" w:rsidRDefault="00356455">
      <w:pPr>
        <w:spacing w:before="10" w:line="120" w:lineRule="exact"/>
        <w:rPr>
          <w:sz w:val="12"/>
          <w:szCs w:val="12"/>
        </w:rPr>
      </w:pPr>
    </w:p>
    <w:p w14:paraId="2329903A" w14:textId="77777777" w:rsidR="00356455" w:rsidRDefault="00356455">
      <w:pPr>
        <w:spacing w:line="200" w:lineRule="exact"/>
      </w:pPr>
    </w:p>
    <w:p w14:paraId="0C8EC3FC" w14:textId="77777777" w:rsidR="00356455" w:rsidRDefault="00356455">
      <w:pPr>
        <w:spacing w:line="200" w:lineRule="exact"/>
      </w:pPr>
    </w:p>
    <w:p w14:paraId="5C0155E4" w14:textId="77777777" w:rsidR="00356455" w:rsidRDefault="0000000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4"/>
          <w:sz w:val="32"/>
          <w:szCs w:val="32"/>
        </w:rPr>
        <w:t>B</w:t>
      </w:r>
      <w:r>
        <w:rPr>
          <w:rFonts w:ascii="Arial" w:eastAsia="Arial" w:hAnsi="Arial" w:cs="Arial"/>
          <w:b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B</w:t>
      </w:r>
      <w:r>
        <w:rPr>
          <w:rFonts w:ascii="Arial" w:eastAsia="Arial" w:hAnsi="Arial" w:cs="Arial"/>
          <w:b/>
          <w:spacing w:val="-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2</w:t>
      </w:r>
    </w:p>
    <w:p w14:paraId="3A48E046" w14:textId="77777777" w:rsidR="00356455" w:rsidRDefault="00000000">
      <w:pPr>
        <w:spacing w:before="54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tru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ta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z w:val="32"/>
          <w:szCs w:val="32"/>
        </w:rPr>
        <w:t>ce</w:t>
      </w:r>
      <w:r>
        <w:rPr>
          <w:rFonts w:ascii="Arial" w:eastAsia="Arial" w:hAnsi="Arial" w:cs="Arial"/>
          <w:b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Me</w:t>
      </w:r>
      <w:r>
        <w:rPr>
          <w:rFonts w:ascii="Arial" w:eastAsia="Arial" w:hAnsi="Arial" w:cs="Arial"/>
          <w:b/>
          <w:spacing w:val="2"/>
          <w:sz w:val="32"/>
          <w:szCs w:val="32"/>
        </w:rPr>
        <w:t>th</w:t>
      </w:r>
      <w:r>
        <w:rPr>
          <w:rFonts w:ascii="Arial" w:eastAsia="Arial" w:hAnsi="Arial" w:cs="Arial"/>
          <w:b/>
          <w:sz w:val="32"/>
          <w:szCs w:val="32"/>
        </w:rPr>
        <w:t>od</w:t>
      </w:r>
    </w:p>
    <w:p w14:paraId="18D0AC1B" w14:textId="77777777" w:rsidR="00356455" w:rsidRDefault="00356455">
      <w:pPr>
        <w:spacing w:before="3" w:line="120" w:lineRule="exact"/>
        <w:rPr>
          <w:sz w:val="12"/>
          <w:szCs w:val="12"/>
        </w:rPr>
      </w:pPr>
    </w:p>
    <w:p w14:paraId="18675703" w14:textId="77777777" w:rsidR="00356455" w:rsidRDefault="00356455">
      <w:pPr>
        <w:spacing w:line="200" w:lineRule="exact"/>
      </w:pPr>
    </w:p>
    <w:p w14:paraId="4F81C157" w14:textId="77777777" w:rsidR="0035645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ujuan</w:t>
      </w:r>
    </w:p>
    <w:p w14:paraId="3FE309BC" w14:textId="77777777" w:rsidR="00356455" w:rsidRDefault="00000000">
      <w:pPr>
        <w:spacing w:before="46" w:line="265" w:lineRule="auto"/>
        <w:ind w:left="820" w:right="9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dari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</w:p>
    <w:p w14:paraId="03F9570E" w14:textId="77777777" w:rsidR="00356455" w:rsidRDefault="00000000">
      <w:pPr>
        <w:spacing w:before="10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at</w:t>
      </w:r>
      <w:proofErr w:type="spellEnd"/>
    </w:p>
    <w:p w14:paraId="0F8D5AD4" w14:textId="77777777" w:rsidR="00356455" w:rsidRDefault="00356455">
      <w:pPr>
        <w:spacing w:before="18" w:line="280" w:lineRule="exact"/>
        <w:rPr>
          <w:sz w:val="28"/>
          <w:szCs w:val="28"/>
        </w:rPr>
      </w:pPr>
    </w:p>
    <w:p w14:paraId="3CE226F8" w14:textId="77777777" w:rsidR="00356455" w:rsidRDefault="00000000">
      <w:pPr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Ringk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ateri</w:t>
      </w:r>
    </w:p>
    <w:p w14:paraId="4AFDDB86" w14:textId="77777777" w:rsidR="00356455" w:rsidRDefault="00000000">
      <w:pPr>
        <w:spacing w:before="31"/>
        <w:ind w:left="4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sz w:val="19"/>
          <w:szCs w:val="19"/>
        </w:rPr>
        <w:t>str</w:t>
      </w:r>
      <w:r>
        <w:rPr>
          <w:rFonts w:ascii="Arial" w:eastAsia="Arial" w:hAnsi="Arial" w:cs="Arial"/>
          <w:b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ct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r</w:t>
      </w:r>
    </w:p>
    <w:p w14:paraId="07DB7EF2" w14:textId="77777777" w:rsidR="00356455" w:rsidRDefault="00000000">
      <w:pPr>
        <w:spacing w:before="48" w:line="272" w:lineRule="auto"/>
        <w:ind w:left="820" w:right="91" w:firstLine="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uh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"/>
        </w:rPr>
        <w:t xml:space="preserve"> 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tor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da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2"/>
        </w:rPr>
        <w:t>a</w:t>
      </w:r>
      <w:proofErr w:type="spellEnd"/>
      <w:r>
        <w:rPr>
          <w:rFonts w:ascii="Arial" w:eastAsia="Arial" w:hAnsi="Arial" w:cs="Arial"/>
        </w:rPr>
        <w:t>.</w:t>
      </w:r>
    </w:p>
    <w:p w14:paraId="0AA1C689" w14:textId="77777777" w:rsidR="00356455" w:rsidRDefault="00000000">
      <w:pPr>
        <w:spacing w:before="6"/>
        <w:ind w:left="12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7B4A2738" w14:textId="77777777" w:rsidR="00356455" w:rsidRDefault="00000000">
      <w:pPr>
        <w:spacing w:before="34"/>
        <w:ind w:lef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</w:p>
    <w:p w14:paraId="66CF8B0C" w14:textId="77777777" w:rsidR="00356455" w:rsidRDefault="00000000">
      <w:pPr>
        <w:spacing w:before="34"/>
        <w:ind w:left="123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turn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vo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</w:p>
    <w:p w14:paraId="4316475E" w14:textId="77777777" w:rsidR="00356455" w:rsidRDefault="00000000">
      <w:pPr>
        <w:tabs>
          <w:tab w:val="left" w:pos="1600"/>
        </w:tabs>
        <w:spacing w:before="46" w:line="263" w:lineRule="auto"/>
        <w:ind w:left="1600" w:right="92" w:hanging="3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</w:rPr>
        <w:tab/>
        <w:t>Constru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2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proofErr w:type="spellEnd"/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un</w:t>
      </w:r>
      <w:proofErr w:type="spellEnd"/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us</w:t>
      </w:r>
      <w:proofErr w:type="spellEnd"/>
      <w:r>
        <w:rPr>
          <w:rFonts w:ascii="Arial" w:eastAsia="Arial" w:hAnsi="Arial" w:cs="Arial"/>
          <w:spacing w:val="19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17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b/>
          <w:i/>
        </w:rPr>
        <w:t>n</w:t>
      </w:r>
      <w:r>
        <w:rPr>
          <w:rFonts w:ascii="Arial" w:eastAsia="Arial" w:hAnsi="Arial" w:cs="Arial"/>
          <w:b/>
          <w:i/>
          <w:spacing w:val="2"/>
        </w:rPr>
        <w:t>e</w:t>
      </w:r>
      <w:r>
        <w:rPr>
          <w:rFonts w:ascii="Arial" w:eastAsia="Arial" w:hAnsi="Arial" w:cs="Arial"/>
          <w:b/>
          <w:i/>
        </w:rPr>
        <w:t>w</w:t>
      </w:r>
      <w:r>
        <w:rPr>
          <w:rFonts w:ascii="Arial" w:eastAsia="Arial" w:hAnsi="Arial" w:cs="Arial"/>
          <w:b/>
          <w:i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</w:p>
    <w:p w14:paraId="48BCAC3A" w14:textId="77777777" w:rsidR="00356455" w:rsidRDefault="00356455">
      <w:pPr>
        <w:spacing w:before="19" w:line="260" w:lineRule="exact"/>
        <w:rPr>
          <w:sz w:val="26"/>
          <w:szCs w:val="26"/>
        </w:rPr>
      </w:pPr>
    </w:p>
    <w:p w14:paraId="09280710" w14:textId="77777777" w:rsidR="00356455" w:rsidRDefault="00000000">
      <w:pPr>
        <w:ind w:left="8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5FA3AA0E" w14:textId="77777777" w:rsidR="00356455" w:rsidRDefault="00000000">
      <w:pPr>
        <w:spacing w:before="43" w:line="249" w:lineRule="auto"/>
        <w:ind w:left="1840" w:right="4485" w:hanging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&lt;modifier&gt;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classname</w:t>
      </w:r>
      <w:proofErr w:type="spellEnd"/>
      <w:r>
        <w:rPr>
          <w:rFonts w:ascii="Courier New" w:eastAsia="Courier New" w:hAnsi="Courier New" w:cs="Courier New"/>
        </w:rPr>
        <w:t>&gt; (parameter</w:t>
      </w:r>
      <w:proofErr w:type="gramStart"/>
      <w:r>
        <w:rPr>
          <w:rFonts w:ascii="Courier New" w:eastAsia="Courier New" w:hAnsi="Courier New" w:cs="Courier New"/>
        </w:rPr>
        <w:t>){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&lt;</w:t>
      </w:r>
      <w:proofErr w:type="gramEnd"/>
      <w:r>
        <w:rPr>
          <w:rFonts w:ascii="Courier New" w:eastAsia="Courier New" w:hAnsi="Courier New" w:cs="Courier New"/>
        </w:rPr>
        <w:t>statement&gt;</w:t>
      </w:r>
    </w:p>
    <w:p w14:paraId="24BFD299" w14:textId="77777777" w:rsidR="00356455" w:rsidRDefault="00000000">
      <w:pPr>
        <w:spacing w:before="26"/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DFF068E" w14:textId="77777777" w:rsidR="00356455" w:rsidRDefault="00356455">
      <w:pPr>
        <w:spacing w:before="9" w:line="100" w:lineRule="exact"/>
        <w:rPr>
          <w:sz w:val="11"/>
          <w:szCs w:val="11"/>
        </w:rPr>
      </w:pPr>
    </w:p>
    <w:p w14:paraId="6BAB60A8" w14:textId="77777777" w:rsidR="00356455" w:rsidRDefault="00356455">
      <w:pPr>
        <w:spacing w:line="200" w:lineRule="exact"/>
      </w:pPr>
    </w:p>
    <w:p w14:paraId="28A7FC9A" w14:textId="77777777" w:rsidR="00356455" w:rsidRDefault="00000000">
      <w:pPr>
        <w:ind w:left="828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wa</w:t>
      </w:r>
      <w:proofErr w:type="spellEnd"/>
    </w:p>
    <w:p w14:paraId="4F926541" w14:textId="77777777" w:rsidR="00356455" w:rsidRDefault="00000000">
      <w:pPr>
        <w:spacing w:line="240" w:lineRule="exact"/>
        <w:ind w:left="124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position w:val="1"/>
        </w:rPr>
        <w:t>:</w:t>
      </w:r>
      <w:r>
        <w:rPr>
          <w:rFonts w:ascii="Arial" w:eastAsia="Arial" w:hAnsi="Arial" w:cs="Arial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public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class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mahas</w:t>
      </w:r>
      <w:r>
        <w:rPr>
          <w:rFonts w:ascii="Courier New" w:eastAsia="Courier New" w:hAnsi="Courier New" w:cs="Courier New"/>
          <w:spacing w:val="3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swa</w:t>
      </w:r>
      <w:proofErr w:type="spellEnd"/>
      <w:r>
        <w:rPr>
          <w:rFonts w:ascii="Courier New" w:eastAsia="Courier New" w:hAnsi="Courier New" w:cs="Courier New"/>
          <w:position w:val="1"/>
        </w:rPr>
        <w:t>{</w:t>
      </w:r>
      <w:proofErr w:type="gramEnd"/>
    </w:p>
    <w:p w14:paraId="3E434921" w14:textId="77777777" w:rsidR="00356455" w:rsidRDefault="00000000">
      <w:pPr>
        <w:spacing w:before="57"/>
        <w:ind w:left="1686" w:right="5320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u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7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w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a</w:t>
      </w:r>
      <w:proofErr w:type="spellEnd"/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)</w:t>
      </w:r>
      <w:r>
        <w:rPr>
          <w:rFonts w:ascii="Courier New" w:eastAsia="Courier New" w:hAnsi="Courier New" w:cs="Courier New"/>
          <w:w w:val="99"/>
          <w:sz w:val="19"/>
          <w:szCs w:val="19"/>
        </w:rPr>
        <w:t>{</w:t>
      </w:r>
    </w:p>
    <w:p w14:paraId="36593AA6" w14:textId="77777777" w:rsidR="00356455" w:rsidRDefault="00000000">
      <w:pPr>
        <w:spacing w:before="32" w:line="200" w:lineRule="exact"/>
        <w:ind w:left="2046" w:right="5871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/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/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w w:val="99"/>
          <w:position w:val="1"/>
          <w:sz w:val="19"/>
          <w:szCs w:val="19"/>
        </w:rPr>
        <w:t>t</w:t>
      </w:r>
    </w:p>
    <w:p w14:paraId="182BCCF8" w14:textId="77777777" w:rsidR="00356455" w:rsidRDefault="00000000">
      <w:pPr>
        <w:spacing w:before="40"/>
        <w:ind w:left="1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36317B0" w14:textId="77777777" w:rsidR="00356455" w:rsidRDefault="00000000">
      <w:pPr>
        <w:spacing w:before="35" w:line="200" w:lineRule="exact"/>
        <w:ind w:left="1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14:paraId="6B90B3B8" w14:textId="77777777" w:rsidR="00356455" w:rsidRDefault="00000000">
      <w:pPr>
        <w:spacing w:before="54"/>
        <w:ind w:left="1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Defa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lt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Construc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or</w:t>
      </w:r>
    </w:p>
    <w:p w14:paraId="294B928E" w14:textId="77777777" w:rsidR="00356455" w:rsidRDefault="00000000">
      <w:pPr>
        <w:spacing w:before="48" w:line="271" w:lineRule="auto"/>
        <w:ind w:left="1660" w:right="86" w:firstLine="42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tor.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tor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am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a.</w:t>
      </w:r>
    </w:p>
    <w:p w14:paraId="53421D0A" w14:textId="77777777" w:rsidR="00356455" w:rsidRDefault="00000000">
      <w:pPr>
        <w:spacing w:before="19" w:line="263" w:lineRule="auto"/>
        <w:ind w:left="1660" w:right="86" w:firstLine="42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uk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2A60DF1A" w14:textId="77777777" w:rsidR="00356455" w:rsidRDefault="00000000">
      <w:pPr>
        <w:spacing w:line="220" w:lineRule="exact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public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2"/>
        </w:rPr>
        <w:t>mahasiswa</w:t>
      </w:r>
      <w:proofErr w:type="spellEnd"/>
      <w:r>
        <w:rPr>
          <w:rFonts w:ascii="Courier New" w:eastAsia="Courier New" w:hAnsi="Courier New" w:cs="Courier New"/>
          <w:position w:val="2"/>
        </w:rPr>
        <w:t>(</w:t>
      </w:r>
      <w:proofErr w:type="gramEnd"/>
      <w:r>
        <w:rPr>
          <w:rFonts w:ascii="Courier New" w:eastAsia="Courier New" w:hAnsi="Courier New" w:cs="Courier New"/>
          <w:position w:val="2"/>
        </w:rPr>
        <w:t>){</w:t>
      </w:r>
    </w:p>
    <w:p w14:paraId="615BB372" w14:textId="77777777" w:rsidR="00356455" w:rsidRDefault="00000000">
      <w:pPr>
        <w:spacing w:before="33" w:line="200" w:lineRule="exact"/>
        <w:ind w:left="23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//area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inisialisasi</w:t>
      </w:r>
      <w:proofErr w:type="spellEnd"/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kode</w:t>
      </w:r>
      <w:proofErr w:type="spellEnd"/>
    </w:p>
    <w:p w14:paraId="160015CD" w14:textId="77777777" w:rsidR="00356455" w:rsidRDefault="00000000">
      <w:pPr>
        <w:spacing w:before="42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5116D7" w14:textId="77777777" w:rsidR="00356455" w:rsidRDefault="00356455">
      <w:pPr>
        <w:spacing w:before="9" w:line="100" w:lineRule="exact"/>
        <w:rPr>
          <w:sz w:val="10"/>
          <w:szCs w:val="10"/>
        </w:rPr>
      </w:pPr>
    </w:p>
    <w:p w14:paraId="6DE606E0" w14:textId="77777777" w:rsidR="00356455" w:rsidRDefault="00356455">
      <w:pPr>
        <w:spacing w:line="200" w:lineRule="exact"/>
      </w:pPr>
    </w:p>
    <w:p w14:paraId="2CA2B83C" w14:textId="77777777" w:rsidR="00356455" w:rsidRDefault="00000000">
      <w:pPr>
        <w:ind w:left="1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loa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str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</w:p>
    <w:p w14:paraId="7982AF2F" w14:textId="77777777" w:rsidR="00356455" w:rsidRDefault="00000000">
      <w:pPr>
        <w:spacing w:before="48" w:line="289" w:lineRule="auto"/>
        <w:ind w:left="1660" w:right="85" w:firstLine="425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dak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ilik</w:t>
      </w:r>
      <w:r>
        <w:rPr>
          <w:rFonts w:ascii="Arial" w:eastAsia="Arial" w:hAnsi="Arial" w:cs="Arial"/>
          <w:sz w:val="19"/>
          <w:szCs w:val="19"/>
        </w:rPr>
        <w:t>i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at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ng,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tor </w:t>
      </w:r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uga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dap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buat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ng.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ha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oad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tor </w:t>
      </w:r>
      <w:proofErr w:type="spellStart"/>
      <w:r>
        <w:rPr>
          <w:rFonts w:ascii="Arial" w:eastAsia="Arial" w:hAnsi="Arial" w:cs="Arial"/>
          <w:sz w:val="19"/>
          <w:szCs w:val="19"/>
        </w:rPr>
        <w:t>ada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tor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den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an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un</w:t>
      </w:r>
      <w:proofErr w:type="spellEnd"/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lik</w:t>
      </w:r>
      <w:r>
        <w:rPr>
          <w:rFonts w:ascii="Arial" w:eastAsia="Arial" w:hAnsi="Arial" w:cs="Arial"/>
          <w:sz w:val="19"/>
          <w:szCs w:val="19"/>
        </w:rPr>
        <w:t>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atau</w:t>
      </w:r>
      <w:proofErr w:type="spellEnd"/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pe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meter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ang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berbeda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oh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dari</w:t>
      </w:r>
      <w:proofErr w:type="spell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erl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ethod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ada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ah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bag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ber</w:t>
      </w:r>
      <w:r>
        <w:rPr>
          <w:rFonts w:ascii="Arial" w:eastAsia="Arial" w:hAnsi="Arial" w:cs="Arial"/>
          <w:spacing w:val="1"/>
          <w:sz w:val="19"/>
          <w:szCs w:val="19"/>
        </w:rPr>
        <w:t>ik</w:t>
      </w:r>
      <w:r>
        <w:rPr>
          <w:rFonts w:ascii="Arial" w:eastAsia="Arial" w:hAnsi="Arial" w:cs="Arial"/>
          <w:sz w:val="19"/>
          <w:szCs w:val="19"/>
        </w:rPr>
        <w:t>ut</w:t>
      </w:r>
      <w:proofErr w:type="spellEnd"/>
    </w:p>
    <w:p w14:paraId="258792AA" w14:textId="77777777" w:rsidR="00356455" w:rsidRDefault="00000000">
      <w:pPr>
        <w:spacing w:line="220" w:lineRule="exact"/>
        <w:ind w:left="166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:</w:t>
      </w:r>
    </w:p>
    <w:p w14:paraId="5D124F82" w14:textId="77777777" w:rsidR="00356455" w:rsidRDefault="00000000">
      <w:pPr>
        <w:spacing w:before="19"/>
        <w:ind w:left="2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2812092" w14:textId="77777777" w:rsidR="00356455" w:rsidRDefault="00000000">
      <w:pPr>
        <w:spacing w:before="35" w:line="200" w:lineRule="exact"/>
        <w:ind w:left="24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//area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inisialisasi</w:t>
      </w:r>
      <w:proofErr w:type="spellEnd"/>
      <w:r>
        <w:rPr>
          <w:rFonts w:ascii="Courier New" w:eastAsia="Courier New" w:hAnsi="Courier New" w:cs="Courier New"/>
          <w:spacing w:val="-1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kode</w:t>
      </w:r>
      <w:proofErr w:type="spellEnd"/>
    </w:p>
    <w:p w14:paraId="4ECB3B8F" w14:textId="77777777" w:rsidR="00356455" w:rsidRDefault="00000000">
      <w:pPr>
        <w:spacing w:before="40"/>
        <w:ind w:left="2080"/>
        <w:rPr>
          <w:rFonts w:ascii="Courier New" w:eastAsia="Courier New" w:hAnsi="Courier New" w:cs="Courier New"/>
        </w:rPr>
        <w:sectPr w:rsidR="00356455" w:rsidSect="00AA313A">
          <w:pgSz w:w="11900" w:h="16840"/>
          <w:pgMar w:top="860" w:right="13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>}</w:t>
      </w:r>
    </w:p>
    <w:p w14:paraId="65B8B177" w14:textId="77777777" w:rsidR="00356455" w:rsidRDefault="00356455">
      <w:pPr>
        <w:spacing w:before="7" w:line="100" w:lineRule="exact"/>
        <w:rPr>
          <w:sz w:val="11"/>
          <w:szCs w:val="11"/>
        </w:rPr>
      </w:pPr>
    </w:p>
    <w:p w14:paraId="797D1E3C" w14:textId="77777777" w:rsidR="00356455" w:rsidRDefault="00356455">
      <w:pPr>
        <w:spacing w:line="200" w:lineRule="exact"/>
      </w:pPr>
    </w:p>
    <w:p w14:paraId="4FFDD53D" w14:textId="77777777" w:rsidR="00356455" w:rsidRDefault="00356455">
      <w:pPr>
        <w:spacing w:line="200" w:lineRule="exact"/>
      </w:pPr>
    </w:p>
    <w:p w14:paraId="57EA5F4C" w14:textId="77777777" w:rsidR="00356455" w:rsidRDefault="00356455">
      <w:pPr>
        <w:spacing w:line="200" w:lineRule="exact"/>
      </w:pPr>
    </w:p>
    <w:p w14:paraId="5556D427" w14:textId="77777777" w:rsidR="00356455" w:rsidRDefault="00000000">
      <w:pPr>
        <w:spacing w:before="40" w:line="249" w:lineRule="auto"/>
        <w:ind w:left="3441" w:right="3804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 temp){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this.name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temp;</w:t>
      </w:r>
    </w:p>
    <w:p w14:paraId="7F15CB6F" w14:textId="77777777" w:rsidR="00356455" w:rsidRDefault="00000000">
      <w:pPr>
        <w:spacing w:before="21"/>
        <w:ind w:left="29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22A576A" w14:textId="77777777" w:rsidR="00356455" w:rsidRDefault="00000000">
      <w:pPr>
        <w:spacing w:before="64" w:line="260" w:lineRule="auto"/>
        <w:ind w:left="3441" w:right="2845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name,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String address){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this.name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name; </w:t>
      </w:r>
      <w:proofErr w:type="spellStart"/>
      <w:r>
        <w:rPr>
          <w:rFonts w:ascii="Courier New" w:eastAsia="Courier New" w:hAnsi="Courier New" w:cs="Courier New"/>
        </w:rPr>
        <w:t>this.address</w:t>
      </w:r>
      <w:proofErr w:type="spellEnd"/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address</w:t>
      </w:r>
    </w:p>
    <w:p w14:paraId="2D683B2D" w14:textId="77777777" w:rsidR="00356455" w:rsidRDefault="00000000">
      <w:pPr>
        <w:spacing w:before="15"/>
        <w:ind w:left="29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2B2F3A3" w14:textId="77777777" w:rsidR="00356455" w:rsidRDefault="00000000">
      <w:pPr>
        <w:spacing w:before="61" w:line="249" w:lineRule="auto"/>
        <w:ind w:left="2540" w:right="798" w:firstLine="4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mGrade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eGrad</w:t>
      </w:r>
      <w:r>
        <w:rPr>
          <w:rFonts w:ascii="Courier New" w:eastAsia="Courier New" w:hAnsi="Courier New" w:cs="Courier New"/>
          <w:spacing w:val="2"/>
        </w:rPr>
        <w:t>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 xml:space="preserve">double </w:t>
      </w:r>
      <w:proofErr w:type="spellStart"/>
      <w:r>
        <w:rPr>
          <w:rFonts w:ascii="Courier New" w:eastAsia="Courier New" w:hAnsi="Courier New" w:cs="Courier New"/>
        </w:rPr>
        <w:t>sGrade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763966DD" w14:textId="77777777" w:rsidR="00356455" w:rsidRDefault="00000000">
      <w:pPr>
        <w:spacing w:before="49"/>
        <w:ind w:left="3405" w:right="4517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>e</w:t>
      </w:r>
      <w:proofErr w:type="spellEnd"/>
      <w:r>
        <w:rPr>
          <w:rFonts w:ascii="Courier New" w:eastAsia="Courier New" w:hAnsi="Courier New" w:cs="Courier New"/>
          <w:spacing w:val="-1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e</w:t>
      </w:r>
      <w:proofErr w:type="spellEnd"/>
      <w:r>
        <w:rPr>
          <w:rFonts w:ascii="Courier New" w:eastAsia="Courier New" w:hAnsi="Courier New" w:cs="Courier New"/>
          <w:w w:val="99"/>
          <w:sz w:val="19"/>
          <w:szCs w:val="19"/>
        </w:rPr>
        <w:t>;</w:t>
      </w:r>
    </w:p>
    <w:p w14:paraId="132C2466" w14:textId="77777777" w:rsidR="00356455" w:rsidRDefault="00000000">
      <w:pPr>
        <w:spacing w:before="39"/>
        <w:ind w:left="3405" w:right="4174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</w:t>
      </w:r>
      <w:r>
        <w:rPr>
          <w:rFonts w:ascii="Courier New" w:eastAsia="Courier New" w:hAnsi="Courier New" w:cs="Courier New"/>
          <w:sz w:val="19"/>
          <w:szCs w:val="19"/>
        </w:rPr>
        <w:t>e</w:t>
      </w:r>
      <w:proofErr w:type="spellEnd"/>
      <w:r>
        <w:rPr>
          <w:rFonts w:ascii="Courier New" w:eastAsia="Courier New" w:hAnsi="Courier New" w:cs="Courier New"/>
          <w:spacing w:val="-1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9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sz w:val="19"/>
          <w:szCs w:val="19"/>
        </w:rPr>
        <w:t>de</w:t>
      </w:r>
      <w:proofErr w:type="spellEnd"/>
      <w:r>
        <w:rPr>
          <w:rFonts w:ascii="Courier New" w:eastAsia="Courier New" w:hAnsi="Courier New" w:cs="Courier New"/>
          <w:w w:val="99"/>
          <w:sz w:val="19"/>
          <w:szCs w:val="19"/>
        </w:rPr>
        <w:t>;</w:t>
      </w:r>
    </w:p>
    <w:p w14:paraId="1F7D1720" w14:textId="77777777" w:rsidR="00356455" w:rsidRDefault="00000000">
      <w:pPr>
        <w:spacing w:before="36" w:line="200" w:lineRule="exact"/>
        <w:ind w:left="3407" w:right="4176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d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e</w:t>
      </w:r>
      <w:proofErr w:type="spellEnd"/>
      <w:r>
        <w:rPr>
          <w:rFonts w:ascii="Courier New" w:eastAsia="Courier New" w:hAnsi="Courier New" w:cs="Courier New"/>
          <w:spacing w:val="-14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9"/>
          <w:position w:val="1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1"/>
          <w:w w:val="99"/>
          <w:position w:val="1"/>
          <w:sz w:val="19"/>
          <w:szCs w:val="19"/>
        </w:rPr>
        <w:t>de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9"/>
          <w:szCs w:val="19"/>
        </w:rPr>
        <w:t>;</w:t>
      </w:r>
    </w:p>
    <w:p w14:paraId="1CECF7B3" w14:textId="77777777" w:rsidR="00356455" w:rsidRDefault="00000000">
      <w:pPr>
        <w:spacing w:before="42"/>
        <w:ind w:left="2925" w:right="70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49E75608" w14:textId="77777777" w:rsidR="00356455" w:rsidRDefault="00356455">
      <w:pPr>
        <w:spacing w:before="2" w:line="100" w:lineRule="exact"/>
        <w:rPr>
          <w:sz w:val="11"/>
          <w:szCs w:val="11"/>
        </w:rPr>
      </w:pPr>
    </w:p>
    <w:p w14:paraId="4ADC6019" w14:textId="77777777" w:rsidR="00356455" w:rsidRDefault="00356455">
      <w:pPr>
        <w:spacing w:line="200" w:lineRule="exact"/>
      </w:pPr>
    </w:p>
    <w:p w14:paraId="035F8E34" w14:textId="77777777" w:rsidR="00356455" w:rsidRDefault="00000000">
      <w:pPr>
        <w:ind w:left="2085" w:right="509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spacing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guna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w w:val="99"/>
        </w:rPr>
        <w:t>C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nst</w:t>
      </w:r>
      <w:r>
        <w:rPr>
          <w:rFonts w:ascii="Arial" w:eastAsia="Arial" w:hAnsi="Arial" w:cs="Arial"/>
          <w:b/>
          <w:spacing w:val="2"/>
          <w:w w:val="99"/>
        </w:rPr>
        <w:t>r</w:t>
      </w:r>
      <w:r>
        <w:rPr>
          <w:rFonts w:ascii="Arial" w:eastAsia="Arial" w:hAnsi="Arial" w:cs="Arial"/>
          <w:b/>
          <w:w w:val="99"/>
        </w:rPr>
        <w:t>uct</w:t>
      </w:r>
      <w:r>
        <w:rPr>
          <w:rFonts w:ascii="Arial" w:eastAsia="Arial" w:hAnsi="Arial" w:cs="Arial"/>
          <w:b/>
          <w:spacing w:val="1"/>
          <w:w w:val="99"/>
        </w:rPr>
        <w:t>o</w:t>
      </w:r>
      <w:r>
        <w:rPr>
          <w:rFonts w:ascii="Arial" w:eastAsia="Arial" w:hAnsi="Arial" w:cs="Arial"/>
          <w:b/>
          <w:w w:val="99"/>
        </w:rPr>
        <w:t>r</w:t>
      </w:r>
    </w:p>
    <w:p w14:paraId="03DF22AF" w14:textId="77777777" w:rsidR="00356455" w:rsidRDefault="00000000">
      <w:pPr>
        <w:spacing w:before="51" w:line="263" w:lineRule="auto"/>
        <w:ind w:left="2540" w:right="277" w:firstLine="42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6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ut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</w:p>
    <w:p w14:paraId="2242331F" w14:textId="77777777" w:rsidR="00356455" w:rsidRDefault="00000000">
      <w:pPr>
        <w:spacing w:before="21" w:line="251" w:lineRule="auto"/>
        <w:ind w:left="3441" w:right="3565" w:hanging="4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String[]{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membuat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 xml:space="preserve">3 </w:t>
      </w:r>
      <w:proofErr w:type="spellStart"/>
      <w:r>
        <w:rPr>
          <w:rFonts w:ascii="Courier New" w:eastAsia="Courier New" w:hAnsi="Courier New" w:cs="Courier New"/>
        </w:rPr>
        <w:t>objek</w:t>
      </w:r>
      <w:proofErr w:type="spellEnd"/>
    </w:p>
    <w:p w14:paraId="60AFF1CB" w14:textId="77777777" w:rsidR="00356455" w:rsidRDefault="00000000">
      <w:pPr>
        <w:spacing w:before="19"/>
        <w:ind w:left="344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(“Anna”);</w:t>
      </w:r>
    </w:p>
    <w:p w14:paraId="58DBE82A" w14:textId="77777777" w:rsidR="00356455" w:rsidRDefault="00000000">
      <w:pPr>
        <w:spacing w:before="35"/>
        <w:ind w:left="344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(“</w:t>
      </w:r>
      <w:proofErr w:type="spellStart"/>
      <w:r>
        <w:rPr>
          <w:rFonts w:ascii="Courier New" w:eastAsia="Courier New" w:hAnsi="Courier New" w:cs="Courier New"/>
        </w:rPr>
        <w:t>Chris”</w:t>
      </w:r>
      <w:proofErr w:type="gramStart"/>
      <w:r>
        <w:rPr>
          <w:rFonts w:ascii="Courier New" w:eastAsia="Courier New" w:hAnsi="Courier New" w:cs="Courier New"/>
        </w:rPr>
        <w:t>,”Malang</w:t>
      </w:r>
      <w:proofErr w:type="spellEnd"/>
      <w:proofErr w:type="gramEnd"/>
      <w:r>
        <w:rPr>
          <w:rFonts w:ascii="Courier New" w:eastAsia="Courier New" w:hAnsi="Courier New" w:cs="Courier New"/>
        </w:rPr>
        <w:t>”);</w:t>
      </w:r>
    </w:p>
    <w:p w14:paraId="076670EC" w14:textId="77777777" w:rsidR="00356455" w:rsidRDefault="00000000">
      <w:pPr>
        <w:spacing w:before="32"/>
        <w:ind w:left="344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m3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Mahasiswa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80,90,100);</w:t>
      </w:r>
    </w:p>
    <w:p w14:paraId="0006C32A" w14:textId="77777777" w:rsidR="00356455" w:rsidRDefault="00356455">
      <w:pPr>
        <w:spacing w:before="14" w:line="280" w:lineRule="exact"/>
        <w:rPr>
          <w:sz w:val="28"/>
          <w:szCs w:val="28"/>
        </w:rPr>
      </w:pPr>
    </w:p>
    <w:p w14:paraId="1E79C2EE" w14:textId="77777777" w:rsidR="00356455" w:rsidRDefault="00000000">
      <w:pPr>
        <w:ind w:left="2925" w:right="704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14:paraId="4037DF6E" w14:textId="77777777" w:rsidR="00356455" w:rsidRDefault="00000000">
      <w:pPr>
        <w:spacing w:before="50"/>
        <w:ind w:left="1306" w:right="686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28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ance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  <w:w w:val="99"/>
        </w:rPr>
        <w:t>M</w:t>
      </w:r>
      <w:r>
        <w:rPr>
          <w:rFonts w:ascii="Arial" w:eastAsia="Arial" w:hAnsi="Arial" w:cs="Arial"/>
          <w:b/>
          <w:w w:val="99"/>
        </w:rPr>
        <w:t>et</w:t>
      </w:r>
      <w:r>
        <w:rPr>
          <w:rFonts w:ascii="Arial" w:eastAsia="Arial" w:hAnsi="Arial" w:cs="Arial"/>
          <w:b/>
          <w:spacing w:val="1"/>
          <w:w w:val="99"/>
        </w:rPr>
        <w:t>h</w:t>
      </w:r>
      <w:r>
        <w:rPr>
          <w:rFonts w:ascii="Arial" w:eastAsia="Arial" w:hAnsi="Arial" w:cs="Arial"/>
          <w:b/>
          <w:w w:val="99"/>
        </w:rPr>
        <w:t>od</w:t>
      </w:r>
    </w:p>
    <w:p w14:paraId="3A836490" w14:textId="77777777" w:rsidR="00356455" w:rsidRDefault="00000000">
      <w:pPr>
        <w:spacing w:before="46" w:line="272" w:lineRule="auto"/>
        <w:ind w:left="1700" w:right="129" w:firstLine="413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tu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il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ks</w:t>
      </w:r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ata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erda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g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Unt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ari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</w:p>
    <w:p w14:paraId="5DB5CDD7" w14:textId="77777777" w:rsidR="00356455" w:rsidRDefault="00356455">
      <w:pPr>
        <w:spacing w:before="2" w:line="120" w:lineRule="exact"/>
        <w:rPr>
          <w:sz w:val="13"/>
          <w:szCs w:val="13"/>
        </w:rPr>
      </w:pPr>
    </w:p>
    <w:p w14:paraId="22A68FAB" w14:textId="77777777" w:rsidR="00356455" w:rsidRDefault="00356455">
      <w:pPr>
        <w:spacing w:line="200" w:lineRule="exact"/>
      </w:pPr>
    </w:p>
    <w:p w14:paraId="6AE24F70" w14:textId="77777777" w:rsidR="00356455" w:rsidRDefault="00356455">
      <w:pPr>
        <w:spacing w:line="200" w:lineRule="exact"/>
      </w:pPr>
    </w:p>
    <w:p w14:paraId="070E5DFF" w14:textId="77777777" w:rsidR="00356455" w:rsidRDefault="00000000">
      <w:pPr>
        <w:ind w:left="943" w:right="6856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el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w w:val="99"/>
        </w:rPr>
        <w:t>P</w:t>
      </w:r>
      <w:r>
        <w:rPr>
          <w:rFonts w:ascii="Arial" w:eastAsia="Arial" w:hAnsi="Arial" w:cs="Arial"/>
          <w:b/>
          <w:spacing w:val="2"/>
          <w:w w:val="99"/>
        </w:rPr>
        <w:t>e</w:t>
      </w:r>
      <w:r>
        <w:rPr>
          <w:rFonts w:ascii="Arial" w:eastAsia="Arial" w:hAnsi="Arial" w:cs="Arial"/>
          <w:b/>
          <w:spacing w:val="-1"/>
          <w:w w:val="99"/>
        </w:rPr>
        <w:t>r</w:t>
      </w:r>
      <w:r>
        <w:rPr>
          <w:rFonts w:ascii="Arial" w:eastAsia="Arial" w:hAnsi="Arial" w:cs="Arial"/>
          <w:b/>
          <w:w w:val="99"/>
        </w:rPr>
        <w:t>co</w:t>
      </w:r>
      <w:r>
        <w:rPr>
          <w:rFonts w:ascii="Arial" w:eastAsia="Arial" w:hAnsi="Arial" w:cs="Arial"/>
          <w:b/>
          <w:spacing w:val="1"/>
          <w:w w:val="99"/>
        </w:rPr>
        <w:t>b</w:t>
      </w:r>
      <w:r>
        <w:rPr>
          <w:rFonts w:ascii="Arial" w:eastAsia="Arial" w:hAnsi="Arial" w:cs="Arial"/>
          <w:b/>
          <w:w w:val="99"/>
        </w:rPr>
        <w:t>a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  <w:w w:val="99"/>
        </w:rPr>
        <w:t>n</w:t>
      </w:r>
      <w:proofErr w:type="spellEnd"/>
    </w:p>
    <w:p w14:paraId="4D38BF1A" w14:textId="77777777" w:rsidR="00356455" w:rsidRDefault="00000000">
      <w:pPr>
        <w:spacing w:before="36"/>
        <w:ind w:left="13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sz w:val="19"/>
          <w:szCs w:val="19"/>
        </w:rPr>
        <w:t>str</w:t>
      </w:r>
      <w:r>
        <w:rPr>
          <w:rFonts w:ascii="Arial" w:eastAsia="Arial" w:hAnsi="Arial" w:cs="Arial"/>
          <w:b/>
          <w:spacing w:val="2"/>
          <w:sz w:val="19"/>
          <w:szCs w:val="19"/>
        </w:rPr>
        <w:t>u</w:t>
      </w:r>
      <w:r>
        <w:rPr>
          <w:rFonts w:ascii="Arial" w:eastAsia="Arial" w:hAnsi="Arial" w:cs="Arial"/>
          <w:b/>
          <w:sz w:val="19"/>
          <w:szCs w:val="19"/>
        </w:rPr>
        <w:t>ct</w:t>
      </w:r>
      <w:r>
        <w:rPr>
          <w:rFonts w:ascii="Arial" w:eastAsia="Arial" w:hAnsi="Arial" w:cs="Arial"/>
          <w:b/>
          <w:spacing w:val="-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r</w:t>
      </w:r>
    </w:p>
    <w:p w14:paraId="15081C85" w14:textId="77777777" w:rsidR="00356455" w:rsidRDefault="00000000">
      <w:pPr>
        <w:spacing w:before="28"/>
        <w:ind w:left="1820"/>
        <w:rPr>
          <w:rFonts w:ascii="Courier New" w:eastAsia="Courier New" w:hAnsi="Courier New" w:cs="Courier New"/>
        </w:rPr>
      </w:pPr>
      <w:r>
        <w:pict w14:anchorId="200ADDD2">
          <v:group id="_x0000_s2147" style="position:absolute;left:0;text-align:left;margin-left:107.75pt;margin-top:1.65pt;width:416.4pt;height:262.6pt;z-index:-251665408;mso-position-horizontal-relative:page" coordorigin="2155,33" coordsize="8328,5252">
            <v:shape id="_x0000_s2154" style="position:absolute;left:2160;top:42;width:8308;height:0" coordorigin="2160,42" coordsize="8308,0" path="m2160,42r8308,e" filled="f" strokeweight=".16931mm">
              <v:path arrowok="t"/>
            </v:shape>
            <v:shape id="_x0000_s2153" style="position:absolute;left:2165;top:38;width:0;height:5242" coordorigin="2165,38" coordsize="0,5242" path="m2165,38r,5242e" filled="f" strokeweight=".48pt">
              <v:path arrowok="t"/>
            </v:shape>
            <v:shape id="_x0000_s2152" style="position:absolute;left:10463;top:38;width:0;height:5233" coordorigin="10463,38" coordsize="0,5233" path="m10463,38r,5233e" filled="f" strokeweight=".48pt">
              <v:path arrowok="t"/>
            </v:shape>
            <v:shape id="_x0000_s2151" style="position:absolute;left:2160;top:315;width:8308;height:0" coordorigin="2160,315" coordsize="8308,0" path="m2160,315r8308,e" filled="f" strokeweight=".16931mm">
              <v:path arrowok="t"/>
            </v:shape>
            <v:shape id="_x0000_s2150" style="position:absolute;left:2623;top:310;width:0;height:4971" coordorigin="2623,310" coordsize="0,4971" path="m2623,310r,4971e" filled="f" strokeweight=".16931mm">
              <v:path arrowok="t"/>
            </v:shape>
            <v:shape id="_x0000_s2149" style="position:absolute;left:2160;top:5272;width:8298;height:0" coordorigin="2160,5272" coordsize="8298,0" path="m2160,5272r8298,e" filled="f" strokeweight=".16931mm">
              <v:path arrowok="t"/>
            </v:shape>
            <v:shape id="_x0000_s2148" style="position:absolute;left:10453;top:5272;width:20;height:0" coordorigin="10453,5272" coordsize="20,0" path="m10453,5272r20,e" filled="f" strokeweight="1.05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Student.java</w:t>
      </w:r>
    </w:p>
    <w:p w14:paraId="733AC626" w14:textId="77777777" w:rsidR="00356455" w:rsidRDefault="00000000">
      <w:pPr>
        <w:spacing w:before="44"/>
        <w:ind w:left="181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30D0839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name;</w:t>
      </w:r>
    </w:p>
    <w:p w14:paraId="4A55CF6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address;</w:t>
      </w:r>
    </w:p>
    <w:p w14:paraId="5902E3E2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age;</w:t>
      </w:r>
    </w:p>
    <w:p w14:paraId="5EED2EC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mathGrade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C28E57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englishGrade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7F88150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scienceGrade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385CDE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average;</w:t>
      </w:r>
    </w:p>
    <w:p w14:paraId="6F38E9B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56AE061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"";</w:t>
      </w:r>
    </w:p>
    <w:p w14:paraId="202ECD6B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"";</w:t>
      </w:r>
    </w:p>
    <w:p w14:paraId="3E8B562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0;</w:t>
      </w:r>
    </w:p>
    <w:p w14:paraId="0275705D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6E6450DC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1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n,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a,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ag){</w:t>
      </w:r>
    </w:p>
    <w:p w14:paraId="197F072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n;</w:t>
      </w:r>
    </w:p>
    <w:p w14:paraId="39423E0F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a;</w:t>
      </w:r>
    </w:p>
    <w:p w14:paraId="3D538597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17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ag;</w:t>
      </w:r>
    </w:p>
    <w:p w14:paraId="4838B7E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2F45F7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  <w:sectPr w:rsidR="00356455" w:rsidSect="00AA313A">
          <w:headerReference w:type="default" r:id="rId7"/>
          <w:pgSz w:w="11900" w:h="16840"/>
          <w:pgMar w:top="680" w:right="1280" w:bottom="280" w:left="460" w:header="489" w:footer="0" w:gutter="0"/>
          <w:cols w:space="720"/>
        </w:sectPr>
      </w:pPr>
      <w:r>
        <w:rPr>
          <w:rFonts w:ascii="Courier New" w:eastAsia="Courier New" w:hAnsi="Courier New" w:cs="Courier New"/>
        </w:rPr>
        <w:t xml:space="preserve">19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setName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n){</w:t>
      </w:r>
    </w:p>
    <w:p w14:paraId="33FFB27F" w14:textId="77777777" w:rsidR="00356455" w:rsidRDefault="00356455">
      <w:pPr>
        <w:spacing w:line="200" w:lineRule="exact"/>
      </w:pPr>
    </w:p>
    <w:p w14:paraId="736F908B" w14:textId="77777777" w:rsidR="00356455" w:rsidRDefault="00356455">
      <w:pPr>
        <w:spacing w:line="200" w:lineRule="exact"/>
      </w:pPr>
    </w:p>
    <w:p w14:paraId="1A091F9B" w14:textId="77777777" w:rsidR="00356455" w:rsidRDefault="00356455">
      <w:pPr>
        <w:spacing w:before="18" w:line="280" w:lineRule="exact"/>
        <w:rPr>
          <w:sz w:val="28"/>
          <w:szCs w:val="28"/>
        </w:rPr>
      </w:pPr>
    </w:p>
    <w:p w14:paraId="6B0E4191" w14:textId="77777777" w:rsidR="00356455" w:rsidRDefault="00000000">
      <w:pPr>
        <w:spacing w:before="40"/>
        <w:ind w:left="1813"/>
        <w:rPr>
          <w:rFonts w:ascii="Courier New" w:eastAsia="Courier New" w:hAnsi="Courier New" w:cs="Courier New"/>
        </w:rPr>
      </w:pPr>
      <w:r>
        <w:pict w14:anchorId="5BEC7DD4">
          <v:group id="_x0000_s2141" style="position:absolute;left:0;text-align:left;margin-left:107.75pt;margin-top:2.35pt;width:415.9pt;height:392.35pt;z-index:-251664384;mso-position-horizontal-relative:page" coordorigin="2155,47" coordsize="8318,7847">
            <v:shape id="_x0000_s2146" style="position:absolute;left:2160;top:57;width:8308;height:0" coordorigin="2160,57" coordsize="8308,0" path="m2160,57r8308,e" filled="f" strokeweight=".16931mm">
              <v:path arrowok="t"/>
            </v:shape>
            <v:shape id="_x0000_s2145" style="position:absolute;left:2165;top:52;width:0;height:7837" coordorigin="2165,52" coordsize="0,7837" path="m2165,52r,7837e" filled="f" strokeweight=".48pt">
              <v:path arrowok="t"/>
            </v:shape>
            <v:shape id="_x0000_s2144" style="position:absolute;left:2623;top:52;width:0;height:7837" coordorigin="2623,52" coordsize="0,7837" path="m2623,52r,7837e" filled="f" strokeweight=".16931mm">
              <v:path arrowok="t"/>
            </v:shape>
            <v:shape id="_x0000_s2143" style="position:absolute;left:2160;top:7884;width:8308;height:0" coordorigin="2160,7884" coordsize="8308,0" path="m2160,7884r8308,e" filled="f" strokeweight=".48pt">
              <v:path arrowok="t"/>
            </v:shape>
            <v:shape id="_x0000_s2142" style="position:absolute;left:10463;top:52;width:0;height:7837" coordorigin="10463,52" coordsize="0,7837" path="m10463,52r,7837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 xml:space="preserve">20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n;</w:t>
      </w:r>
    </w:p>
    <w:p w14:paraId="1CF643BA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E90E75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setAddress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a){</w:t>
      </w:r>
    </w:p>
    <w:p w14:paraId="080824B1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address</w:t>
      </w:r>
      <w:proofErr w:type="gram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a;</w:t>
      </w:r>
    </w:p>
    <w:p w14:paraId="3B74483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703E68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setAge</w:t>
      </w:r>
      <w:proofErr w:type="spellEnd"/>
      <w:r>
        <w:rPr>
          <w:rFonts w:ascii="Courier New" w:eastAsia="Courier New" w:hAnsi="Courier New" w:cs="Courier New"/>
          <w:spacing w:val="1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ag){</w:t>
      </w:r>
    </w:p>
    <w:p w14:paraId="6BAFED35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ag;</w:t>
      </w:r>
    </w:p>
    <w:p w14:paraId="572C098E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27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F777DCD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28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setMath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math){</w:t>
      </w:r>
    </w:p>
    <w:p w14:paraId="36220CEC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mathGrade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math;</w:t>
      </w:r>
    </w:p>
    <w:p w14:paraId="53567F5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30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6022FE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setEnglish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english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5B2B43D0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englishGrade</w:t>
      </w:r>
      <w:proofErr w:type="spellEnd"/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english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5D55EB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59FC91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setScience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science){</w:t>
      </w:r>
    </w:p>
    <w:p w14:paraId="5DF1F75B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scienceGrade</w:t>
      </w:r>
      <w:proofErr w:type="spellEnd"/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science;</w:t>
      </w:r>
    </w:p>
    <w:p w14:paraId="26AB37E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36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18C443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37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getAverage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4D223E7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38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double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0;</w:t>
      </w:r>
    </w:p>
    <w:p w14:paraId="35C30318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mathGrade+scienceGrade+englishGrade</w:t>
      </w:r>
      <w:proofErr w:type="spellEnd"/>
      <w:r>
        <w:rPr>
          <w:rFonts w:ascii="Courier New" w:eastAsia="Courier New" w:hAnsi="Courier New" w:cs="Courier New"/>
        </w:rPr>
        <w:t>)/3;</w:t>
      </w:r>
    </w:p>
    <w:p w14:paraId="155A7B79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result;</w:t>
      </w:r>
    </w:p>
    <w:p w14:paraId="4B3F9CEF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62745DB4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42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displayMessage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53BBD4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Siswa</w:t>
      </w:r>
      <w:proofErr w:type="spellEnd"/>
      <w:r>
        <w:rPr>
          <w:rFonts w:ascii="Courier New" w:eastAsia="Courier New" w:hAnsi="Courier New" w:cs="Courier New"/>
          <w:spacing w:val="-3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dengan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nama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"+name);</w:t>
      </w:r>
    </w:p>
    <w:p w14:paraId="7FD8FC12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beramalat</w:t>
      </w:r>
      <w:proofErr w:type="spellEnd"/>
      <w:r>
        <w:rPr>
          <w:rFonts w:ascii="Courier New" w:eastAsia="Courier New" w:hAnsi="Courier New" w:cs="Courier New"/>
          <w:spacing w:val="-35"/>
        </w:rPr>
        <w:t xml:space="preserve"> </w:t>
      </w:r>
      <w:r>
        <w:rPr>
          <w:rFonts w:ascii="Courier New" w:eastAsia="Courier New" w:hAnsi="Courier New" w:cs="Courier New"/>
        </w:rPr>
        <w:t>di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"+address);</w:t>
      </w:r>
    </w:p>
    <w:p w14:paraId="424B2FFB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berumur</w:t>
      </w:r>
      <w:proofErr w:type="spellEnd"/>
      <w:r>
        <w:rPr>
          <w:rFonts w:ascii="Courier New" w:eastAsia="Courier New" w:hAnsi="Courier New" w:cs="Courier New"/>
          <w:spacing w:val="-32"/>
        </w:rPr>
        <w:t xml:space="preserve"> </w:t>
      </w:r>
      <w:r>
        <w:rPr>
          <w:rFonts w:ascii="Courier New" w:eastAsia="Courier New" w:hAnsi="Courier New" w:cs="Courier New"/>
        </w:rPr>
        <w:t>"+age);</w:t>
      </w:r>
    </w:p>
    <w:p w14:paraId="597C8A52" w14:textId="77777777" w:rsidR="00356455" w:rsidRDefault="00000000">
      <w:pPr>
        <w:spacing w:before="35"/>
        <w:ind w:left="194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46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mempunyai</w:t>
      </w:r>
      <w:proofErr w:type="spellEnd"/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spacing w:val="2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nilai</w:t>
      </w:r>
      <w:proofErr w:type="spellEnd"/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rFonts w:ascii="Courier New" w:eastAsia="Courier New" w:hAnsi="Courier New" w:cs="Courier New"/>
        </w:rPr>
        <w:t xml:space="preserve">rata   </w:t>
      </w:r>
      <w:r>
        <w:rPr>
          <w:rFonts w:ascii="Courier New" w:eastAsia="Courier New" w:hAnsi="Courier New" w:cs="Courier New"/>
          <w:spacing w:val="5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a</w:t>
      </w:r>
      <w:proofErr w:type="spellEnd"/>
    </w:p>
    <w:p w14:paraId="19D3595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47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"+</w:t>
      </w:r>
      <w:proofErr w:type="spellStart"/>
      <w:proofErr w:type="gramStart"/>
      <w:r>
        <w:rPr>
          <w:rFonts w:ascii="Courier New" w:eastAsia="Courier New" w:hAnsi="Courier New" w:cs="Courier New"/>
        </w:rPr>
        <w:t>getAverage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));</w:t>
      </w:r>
    </w:p>
    <w:p w14:paraId="5C170125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993DE8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49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CCC513" w14:textId="77777777" w:rsidR="00356455" w:rsidRDefault="00356455">
      <w:pPr>
        <w:spacing w:before="6" w:line="120" w:lineRule="exact"/>
        <w:rPr>
          <w:sz w:val="12"/>
          <w:szCs w:val="12"/>
        </w:rPr>
      </w:pPr>
    </w:p>
    <w:p w14:paraId="22B13043" w14:textId="77777777" w:rsidR="00356455" w:rsidRDefault="00356455">
      <w:pPr>
        <w:spacing w:line="200" w:lineRule="exact"/>
      </w:pPr>
    </w:p>
    <w:p w14:paraId="02954353" w14:textId="77777777" w:rsidR="00356455" w:rsidRDefault="00000000">
      <w:pPr>
        <w:ind w:left="1644" w:right="576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i</w:t>
      </w:r>
      <w:proofErr w:type="spellEnd"/>
    </w:p>
    <w:p w14:paraId="3344777B" w14:textId="77777777" w:rsidR="00356455" w:rsidRDefault="00000000">
      <w:pPr>
        <w:spacing w:before="28"/>
        <w:ind w:left="1820"/>
        <w:rPr>
          <w:rFonts w:ascii="Courier New" w:eastAsia="Courier New" w:hAnsi="Courier New" w:cs="Courier New"/>
        </w:rPr>
      </w:pPr>
      <w:r>
        <w:pict w14:anchorId="1AA4253B">
          <v:group id="_x0000_s2133" style="position:absolute;left:0;text-align:left;margin-left:107.75pt;margin-top:1.65pt;width:416.45pt;height:275.55pt;z-index:-251663360;mso-position-horizontal-relative:page" coordorigin="2155,33" coordsize="8329,5511">
            <v:shape id="_x0000_s2140" style="position:absolute;left:2160;top:42;width:8308;height:0" coordorigin="2160,42" coordsize="8308,0" path="m2160,42r8308,e" filled="f" strokeweight=".48pt">
              <v:path arrowok="t"/>
            </v:shape>
            <v:shape id="_x0000_s2139" style="position:absolute;left:2160;top:311;width:8308;height:0" coordorigin="2160,311" coordsize="8308,0" path="m2160,311r8308,e" filled="f" strokeweight=".48pt">
              <v:path arrowok="t"/>
            </v:shape>
            <v:shape id="_x0000_s2138" style="position:absolute;left:2165;top:38;width:0;height:5501" coordorigin="2165,38" coordsize="0,5501" path="m2165,38r,5501e" filled="f" strokeweight=".48pt">
              <v:path arrowok="t"/>
            </v:shape>
            <v:shape id="_x0000_s2137" style="position:absolute;left:10463;top:38;width:0;height:5492" coordorigin="10463,38" coordsize="0,5492" path="m10463,38r,5492e" filled="f" strokeweight=".48pt">
              <v:path arrowok="t"/>
            </v:shape>
            <v:shape id="_x0000_s2136" style="position:absolute;left:2623;top:306;width:0;height:5233" coordorigin="2623,306" coordsize="0,5233" path="m2623,306r,5233e" filled="f" strokeweight=".16931mm">
              <v:path arrowok="t"/>
            </v:shape>
            <v:shape id="_x0000_s2135" style="position:absolute;left:2160;top:5529;width:8298;height:0" coordorigin="2160,5529" coordsize="8298,0" path="m2160,5529r8298,e" filled="f" strokeweight=".16931mm">
              <v:path arrowok="t"/>
            </v:shape>
            <v:shape id="_x0000_s2134" style="position:absolute;left:10453;top:5529;width:20;height:0" coordorigin="10453,5529" coordsize="20,0" path="m10453,5529r20,e" filled="f" strokeweight="1.1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MainStudent.java</w:t>
      </w:r>
    </w:p>
    <w:p w14:paraId="64A88998" w14:textId="3405779D" w:rsidR="00356455" w:rsidRDefault="00000000">
      <w:pPr>
        <w:spacing w:before="4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MainStudent</w:t>
      </w:r>
      <w:proofErr w:type="spell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30B369E1" w14:textId="50CA9A60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{</w:t>
      </w:r>
    </w:p>
    <w:p w14:paraId="6DF1B886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anna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6D40DA13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anna.setName</w:t>
      </w:r>
      <w:proofErr w:type="spellEnd"/>
      <w:proofErr w:type="gramEnd"/>
      <w:r>
        <w:rPr>
          <w:rFonts w:ascii="Courier New" w:eastAsia="Courier New" w:hAnsi="Courier New" w:cs="Courier New"/>
        </w:rPr>
        <w:t>("Anna");</w:t>
      </w:r>
    </w:p>
    <w:p w14:paraId="6BFAEC3B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anna.setAddress</w:t>
      </w:r>
      <w:proofErr w:type="spellEnd"/>
      <w:proofErr w:type="gramEnd"/>
      <w:r>
        <w:rPr>
          <w:rFonts w:ascii="Courier New" w:eastAsia="Courier New" w:hAnsi="Courier New" w:cs="Courier New"/>
        </w:rPr>
        <w:t>("Malang");</w:t>
      </w:r>
    </w:p>
    <w:p w14:paraId="144591D7" w14:textId="77777777" w:rsidR="00356455" w:rsidRDefault="00000000">
      <w:pPr>
        <w:spacing w:before="30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anna.setAge</w:t>
      </w:r>
      <w:proofErr w:type="spellEnd"/>
      <w:proofErr w:type="gramEnd"/>
      <w:r>
        <w:rPr>
          <w:rFonts w:ascii="Courier New" w:eastAsia="Courier New" w:hAnsi="Courier New" w:cs="Courier New"/>
        </w:rPr>
        <w:t>(20);</w:t>
      </w:r>
    </w:p>
    <w:p w14:paraId="4BF8A911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anna.setMath</w:t>
      </w:r>
      <w:proofErr w:type="spellEnd"/>
      <w:proofErr w:type="gramEnd"/>
      <w:r>
        <w:rPr>
          <w:rFonts w:ascii="Courier New" w:eastAsia="Courier New" w:hAnsi="Courier New" w:cs="Courier New"/>
        </w:rPr>
        <w:t>(100);</w:t>
      </w:r>
    </w:p>
    <w:p w14:paraId="1D7AC15A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anna.setScience</w:t>
      </w:r>
      <w:proofErr w:type="spellEnd"/>
      <w:proofErr w:type="gramEnd"/>
      <w:r>
        <w:rPr>
          <w:rFonts w:ascii="Courier New" w:eastAsia="Courier New" w:hAnsi="Courier New" w:cs="Courier New"/>
        </w:rPr>
        <w:t>(89);</w:t>
      </w:r>
    </w:p>
    <w:p w14:paraId="09585AD0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anna.setEnglish</w:t>
      </w:r>
      <w:proofErr w:type="spellEnd"/>
      <w:proofErr w:type="gramEnd"/>
      <w:r>
        <w:rPr>
          <w:rFonts w:ascii="Courier New" w:eastAsia="Courier New" w:hAnsi="Courier New" w:cs="Courier New"/>
        </w:rPr>
        <w:t>(80);</w:t>
      </w:r>
    </w:p>
    <w:p w14:paraId="1DA08B1F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anna.displayMessage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3305E886" w14:textId="77777777" w:rsidR="00356455" w:rsidRDefault="00000000">
      <w:pPr>
        <w:spacing w:before="32"/>
        <w:ind w:left="1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</w:p>
    <w:p w14:paraId="04B6225E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menggunakan</w:t>
      </w:r>
      <w:proofErr w:type="spellEnd"/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constructor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lain</w:t>
      </w:r>
    </w:p>
    <w:p w14:paraId="5A5120C7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("===================");</w:t>
      </w:r>
    </w:p>
    <w:p w14:paraId="756347B5" w14:textId="70059753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Student</w:t>
      </w:r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chris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 w:rsidR="008359A6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tudent(</w:t>
      </w:r>
      <w:proofErr w:type="gramEnd"/>
      <w:r>
        <w:rPr>
          <w:rFonts w:ascii="Courier New" w:eastAsia="Courier New" w:hAnsi="Courier New" w:cs="Courier New"/>
        </w:rPr>
        <w:t>"Chris",</w:t>
      </w:r>
      <w:r>
        <w:rPr>
          <w:rFonts w:ascii="Courier New" w:eastAsia="Courier New" w:hAnsi="Courier New" w:cs="Courier New"/>
          <w:spacing w:val="-19"/>
        </w:rPr>
        <w:t xml:space="preserve"> </w:t>
      </w:r>
      <w:r>
        <w:rPr>
          <w:rFonts w:ascii="Courier New" w:eastAsia="Courier New" w:hAnsi="Courier New" w:cs="Courier New"/>
        </w:rPr>
        <w:t>"Kediri",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21);</w:t>
      </w:r>
    </w:p>
    <w:p w14:paraId="7CC2EDA6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chris.setMath</w:t>
      </w:r>
      <w:proofErr w:type="spellEnd"/>
      <w:proofErr w:type="gramEnd"/>
      <w:r>
        <w:rPr>
          <w:rFonts w:ascii="Courier New" w:eastAsia="Courier New" w:hAnsi="Courier New" w:cs="Courier New"/>
        </w:rPr>
        <w:t>(70);</w:t>
      </w:r>
    </w:p>
    <w:p w14:paraId="5D240618" w14:textId="77777777" w:rsidR="00356455" w:rsidRDefault="00000000">
      <w:pPr>
        <w:spacing w:before="35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chris.setScience</w:t>
      </w:r>
      <w:proofErr w:type="spellEnd"/>
      <w:proofErr w:type="gramEnd"/>
      <w:r>
        <w:rPr>
          <w:rFonts w:ascii="Courier New" w:eastAsia="Courier New" w:hAnsi="Courier New" w:cs="Courier New"/>
        </w:rPr>
        <w:t>(60);</w:t>
      </w:r>
    </w:p>
    <w:p w14:paraId="4A0AAC3F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chris.setEnglish</w:t>
      </w:r>
      <w:proofErr w:type="spellEnd"/>
      <w:proofErr w:type="gramEnd"/>
      <w:r>
        <w:rPr>
          <w:rFonts w:ascii="Courier New" w:eastAsia="Courier New" w:hAnsi="Courier New" w:cs="Courier New"/>
        </w:rPr>
        <w:t>(90);</w:t>
      </w:r>
    </w:p>
    <w:p w14:paraId="167ECB73" w14:textId="77777777" w:rsidR="00356455" w:rsidRDefault="00000000">
      <w:pPr>
        <w:spacing w:before="32"/>
        <w:ind w:left="18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chris.displayMessage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194FB719" w14:textId="77777777" w:rsidR="00356455" w:rsidRDefault="00000000">
      <w:pPr>
        <w:spacing w:before="59"/>
        <w:ind w:left="16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</w:t>
      </w:r>
    </w:p>
    <w:p w14:paraId="222FF607" w14:textId="77777777" w:rsidR="00356455" w:rsidRDefault="00000000">
      <w:pPr>
        <w:spacing w:before="32"/>
        <w:ind w:left="1681"/>
        <w:rPr>
          <w:rFonts w:ascii="Courier New" w:eastAsia="Courier New" w:hAnsi="Courier New" w:cs="Courier New"/>
        </w:rPr>
        <w:sectPr w:rsidR="00356455" w:rsidSect="00AA313A">
          <w:pgSz w:w="11900" w:h="16840"/>
          <w:pgMar w:top="680" w:right="1280" w:bottom="280" w:left="460" w:header="489" w:footer="0" w:gutter="0"/>
          <w:cols w:space="720"/>
        </w:sectPr>
      </w:pPr>
      <w:r>
        <w:rPr>
          <w:rFonts w:ascii="Courier New" w:eastAsia="Courier New" w:hAnsi="Courier New" w:cs="Courier New"/>
        </w:rPr>
        <w:t>21</w:t>
      </w:r>
    </w:p>
    <w:p w14:paraId="24FE2A02" w14:textId="77777777" w:rsidR="00356455" w:rsidRDefault="00000000">
      <w:pPr>
        <w:spacing w:before="4" w:line="100" w:lineRule="exact"/>
        <w:rPr>
          <w:sz w:val="11"/>
          <w:szCs w:val="11"/>
        </w:rPr>
      </w:pPr>
      <w:r>
        <w:lastRenderedPageBreak/>
        <w:pict w14:anchorId="2634FB89">
          <v:group id="_x0000_s2120" style="position:absolute;margin-left:28.95pt;margin-top:44pt;width:169.7pt;height:8.1pt;z-index:-251661312;mso-position-horizontal-relative:page;mso-position-vertical-relative:page" coordorigin="579,880" coordsize="3394,162">
            <v:shape id="_x0000_s2132" style="position:absolute;left:619;top:921;width:1551;height:81" coordorigin="619,921" coordsize="1551,81" path="m619,1002r1551,l2170,921r-1551,l619,1002xe" fillcolor="black" stroked="f">
              <v:path arrowok="t"/>
            </v:shape>
            <v:shape id="_x0000_s2131" style="position:absolute;left:619;top:930;width:1551;height:72" coordorigin="619,930" coordsize="1551,72" path="m2170,930r-1551,l619,1001r1551,l2170,930xe" fillcolor="black" stroked="f">
              <v:path arrowok="t"/>
            </v:shape>
            <v:shape id="_x0000_s2130" style="position:absolute;left:2180;top:921;width:442;height:81" coordorigin="2180,921" coordsize="442,81" path="m2180,1002r441,l2621,921r-441,l2180,1002xe" fillcolor="black" stroked="f">
              <v:path arrowok="t"/>
            </v:shape>
            <v:shape id="_x0000_s2129" style="position:absolute;left:2180;top:930;width:442;height:72" coordorigin="2180,930" coordsize="442,72" path="m2621,930r-441,l2180,1001r441,l2621,930xe" fillcolor="black" stroked="f">
              <v:path arrowok="t"/>
            </v:shape>
            <v:shape id="_x0000_s2128" style="position:absolute;left:2640;top:921;width:1292;height:81" coordorigin="2640,921" coordsize="1292,81" path="m2640,1002r1292,l3932,921r-1292,l2640,1002xe" fillcolor="black" stroked="f">
              <v:path arrowok="t"/>
            </v:shape>
            <v:shape id="_x0000_s2127" style="position:absolute;left:2640;top:930;width:1292;height:72" coordorigin="2640,930" coordsize="1292,72" path="m3932,930r-1292,l2640,1001r1292,l3932,930xe" fillcolor="black" stroked="f">
              <v:path arrowok="t"/>
            </v:shape>
            <v:shape id="_x0000_s2126" style="position:absolute;left:619;top:910;width:1551;height:0" coordorigin="619,910" coordsize="1551,0" path="m619,910r1551,e" filled="f" strokeweight="1.06pt">
              <v:path arrowok="t"/>
            </v:shape>
            <v:shape id="_x0000_s2125" style="position:absolute;left:2208;top:910;width:422;height:0" coordorigin="2208,910" coordsize="422,0" path="m2208,910r423,e" filled="f" strokeweight="1.06pt">
              <v:path arrowok="t"/>
            </v:shape>
            <v:shape id="_x0000_s2124" style="position:absolute;left:2669;top:910;width:1270;height:0" coordorigin="2669,910" coordsize="1270,0" path="m2669,910r1270,e" filled="f" strokeweight="1.06pt">
              <v:path arrowok="t"/>
            </v:shape>
            <v:shape id="_x0000_s2123" style="position:absolute;left:3939;top:910;width:19;height:0" coordorigin="3939,910" coordsize="19,0" path="m3939,910r20,e" filled="f" strokeweight="1.06pt">
              <v:path arrowok="t"/>
            </v:shape>
            <v:shape id="_x0000_s2122" style="position:absolute;left:2189;top:900;width:0;height:101" coordorigin="2189,900" coordsize="0,101" path="m2189,900r,101e" filled="f" strokeweight="1.06pt">
              <v:path arrowok="t"/>
            </v:shape>
            <v:shape id="_x0000_s2121" style="position:absolute;left:2650;top:900;width:0;height:101" coordorigin="2650,900" coordsize="0,101" path="m2650,900r,101e" filled="f" strokeweight="1.06pt">
              <v:path arrowok="t"/>
            </v:shape>
            <w10:wrap anchorx="page" anchory="page"/>
          </v:group>
        </w:pict>
      </w:r>
    </w:p>
    <w:p w14:paraId="459E62CC" w14:textId="77777777" w:rsidR="00356455" w:rsidRDefault="00356455">
      <w:pPr>
        <w:spacing w:line="200" w:lineRule="exact"/>
      </w:pPr>
    </w:p>
    <w:p w14:paraId="6840FE4E" w14:textId="77777777" w:rsidR="00356455" w:rsidRDefault="00356455">
      <w:pPr>
        <w:spacing w:line="200" w:lineRule="exact"/>
      </w:pPr>
    </w:p>
    <w:p w14:paraId="2068DA25" w14:textId="77777777" w:rsidR="00356455" w:rsidRDefault="00000000">
      <w:pPr>
        <w:spacing w:before="40"/>
        <w:ind w:left="1860"/>
        <w:rPr>
          <w:rFonts w:ascii="Courier New" w:eastAsia="Courier New" w:hAnsi="Courier New" w:cs="Courier New"/>
        </w:rPr>
      </w:pPr>
      <w:r>
        <w:pict w14:anchorId="59A28BF6">
          <v:group id="_x0000_s2117" style="position:absolute;left:0;text-align:left;margin-left:523.5pt;margin-top:44.95pt;width:2.6pt;height:1.05pt;z-index:-251660288;mso-position-horizontal-relative:page;mso-position-vertical-relative:page" coordorigin="10470,899" coordsize="52,21">
            <v:shape id="_x0000_s2119" style="position:absolute;left:10481;top:910;width:19;height:0" coordorigin="10481,910" coordsize="19,0" path="m10481,910r19,e" filled="f" strokeweight="1.06pt">
              <v:path arrowok="t"/>
            </v:shape>
            <v:shape id="_x0000_s2118" style="position:absolute;left:10500;top:910;width:12;height:0" coordorigin="10500,910" coordsize="12,0" path="m10500,910r12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 xml:space="preserve">22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spacing w:val="1"/>
        </w:rPr>
        <w:t>/</w:t>
      </w:r>
      <w:proofErr w:type="spellStart"/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wa</w:t>
      </w:r>
      <w:proofErr w:type="spellEnd"/>
      <w:r>
        <w:rPr>
          <w:rFonts w:ascii="Courier New" w:eastAsia="Courier New" w:hAnsi="Courier New" w:cs="Courier New"/>
          <w:spacing w:val="3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an</w:t>
      </w:r>
      <w:proofErr w:type="spellEnd"/>
      <w:r>
        <w:rPr>
          <w:rFonts w:ascii="Courier New" w:eastAsia="Courier New" w:hAnsi="Courier New" w:cs="Courier New"/>
          <w:spacing w:val="3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  <w:spacing w:val="60"/>
        </w:rPr>
        <w:t xml:space="preserve"> </w:t>
      </w:r>
      <w:r>
        <w:rPr>
          <w:rFonts w:ascii="Courier New" w:eastAsia="Courier New" w:hAnsi="Courier New" w:cs="Courier New"/>
          <w:spacing w:val="1"/>
        </w:rPr>
        <w:t>a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na</w:t>
      </w:r>
      <w:r>
        <w:rPr>
          <w:rFonts w:ascii="Courier New" w:eastAsia="Courier New" w:hAnsi="Courier New" w:cs="Courier New"/>
          <w:spacing w:val="6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h</w:t>
      </w:r>
      <w:proofErr w:type="spellEnd"/>
      <w:r>
        <w:rPr>
          <w:rFonts w:ascii="Courier New" w:eastAsia="Courier New" w:hAnsi="Courier New" w:cs="Courier New"/>
          <w:spacing w:val="27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  <w:spacing w:val="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at</w:t>
      </w:r>
      <w:proofErr w:type="spellEnd"/>
      <w:r>
        <w:rPr>
          <w:rFonts w:ascii="Courier New" w:eastAsia="Courier New" w:hAnsi="Courier New" w:cs="Courier New"/>
          <w:spacing w:val="41"/>
        </w:rPr>
        <w:t xml:space="preserve"> 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n</w:t>
      </w:r>
    </w:p>
    <w:p w14:paraId="71856ED1" w14:textId="77777777" w:rsidR="00356455" w:rsidRDefault="00000000">
      <w:pPr>
        <w:spacing w:before="11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</w:t>
      </w:r>
      <w:r>
        <w:rPr>
          <w:rFonts w:ascii="Courier New" w:eastAsia="Courier New" w:hAnsi="Courier New" w:cs="Courier New"/>
          <w:spacing w:val="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umurnya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melalui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constructor</w:t>
      </w:r>
    </w:p>
    <w:p w14:paraId="26F93CAA" w14:textId="77777777" w:rsidR="00356455" w:rsidRDefault="00000000">
      <w:pPr>
        <w:spacing w:before="49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("===================");</w:t>
      </w:r>
    </w:p>
    <w:p w14:paraId="42991F99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anna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student(</w:t>
      </w:r>
      <w:proofErr w:type="gramEnd"/>
      <w:r>
        <w:rPr>
          <w:rFonts w:ascii="Courier New" w:eastAsia="Courier New" w:hAnsi="Courier New" w:cs="Courier New"/>
        </w:rPr>
        <w:t>"anna",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"Batu",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18);</w:t>
      </w:r>
    </w:p>
    <w:p w14:paraId="075E0242" w14:textId="77777777" w:rsidR="00356455" w:rsidRDefault="00000000">
      <w:pPr>
        <w:spacing w:before="16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anna.displayMessage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3C895101" w14:textId="77777777" w:rsidR="00356455" w:rsidRDefault="00000000">
      <w:pPr>
        <w:spacing w:before="52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28</w:t>
      </w:r>
    </w:p>
    <w:p w14:paraId="7AF56196" w14:textId="77777777" w:rsidR="00356455" w:rsidRDefault="00000000">
      <w:pPr>
        <w:spacing w:before="20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29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siswa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denagan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nama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chris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dirubah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informasi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alamat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dan</w:t>
      </w:r>
    </w:p>
    <w:p w14:paraId="32ADA99C" w14:textId="77777777" w:rsidR="00356455" w:rsidRDefault="00000000">
      <w:pPr>
        <w:spacing w:before="32"/>
        <w:ind w:left="1860"/>
        <w:rPr>
          <w:rFonts w:ascii="Courier New" w:eastAsia="Courier New" w:hAnsi="Courier New" w:cs="Courier New"/>
        </w:rPr>
      </w:pPr>
      <w:r>
        <w:pict w14:anchorId="4BE04A5D">
          <v:group id="_x0000_s2107" style="position:absolute;left:0;text-align:left;margin-left:108.55pt;margin-top:71.45pt;width:416pt;height:185.05pt;z-index:-251659264;mso-position-horizontal-relative:page;mso-position-vertical-relative:page" coordorigin="2171,1429" coordsize="8320,3701">
            <v:shape id="_x0000_s2116" style="position:absolute;left:2208;top:1450;width:422;height:0" coordorigin="2208,1450" coordsize="422,0" path="m2208,1450r423,e" filled="f" strokeweight="1.06pt">
              <v:path arrowok="t"/>
            </v:shape>
            <v:shape id="_x0000_s2115" style="position:absolute;left:2669;top:1450;width:7802;height:0" coordorigin="2669,1450" coordsize="7802,0" path="m2669,1450r7802,e" filled="f" strokeweight="1.06pt">
              <v:path arrowok="t"/>
            </v:shape>
            <v:shape id="_x0000_s2114" style="position:absolute;left:2182;top:1440;width:0;height:3680" coordorigin="2182,1440" coordsize="0,3680" path="m2182,1440r,3680e" filled="f" strokeweight="1.06pt">
              <v:path arrowok="t"/>
            </v:shape>
            <v:shape id="_x0000_s2113" style="position:absolute;left:2643;top:1440;width:0;height:3680" coordorigin="2643,1440" coordsize="0,3680" path="m2643,1440r,3680e" filled="f" strokeweight="1.06pt">
              <v:path arrowok="t"/>
            </v:shape>
            <v:shape id="_x0000_s2112" style="position:absolute;left:10481;top:1440;width:0;height:3680" coordorigin="10481,1440" coordsize="0,3680" path="m10481,1440r,3680e" filled="f" strokeweight="1.06pt">
              <v:path arrowok="t"/>
            </v:shape>
            <v:shape id="_x0000_s2111" style="position:absolute;left:2189;top:5110;width:442;height:0" coordorigin="2189,5110" coordsize="442,0" path="m2189,5110r442,e" filled="f" strokeweight="1.06pt">
              <v:path arrowok="t"/>
            </v:shape>
            <v:shape id="_x0000_s2110" style="position:absolute;left:2650;top:5110;width:1289;height:0" coordorigin="2650,5110" coordsize="1289,0" path="m2650,5110r1289,e" filled="f" strokeweight="1.06pt">
              <v:path arrowok="t"/>
            </v:shape>
            <v:shape id="_x0000_s2109" style="position:absolute;left:3925;top:5110;width:19;height:0" coordorigin="3925,5110" coordsize="19,0" path="m3925,5110r19,e" filled="f" strokeweight="1.06pt">
              <v:path arrowok="t"/>
            </v:shape>
            <v:shape id="_x0000_s2108" style="position:absolute;left:3944;top:5110;width:6527;height:0" coordorigin="3944,5110" coordsize="6527,0" path="m3944,5110r6527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>30</w:t>
      </w:r>
      <w:r>
        <w:rPr>
          <w:rFonts w:ascii="Courier New" w:eastAsia="Courier New" w:hAnsi="Courier New" w:cs="Courier New"/>
          <w:spacing w:val="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umurnya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melalui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method</w:t>
      </w:r>
    </w:p>
    <w:p w14:paraId="4B5091B9" w14:textId="77777777" w:rsidR="00356455" w:rsidRDefault="00000000">
      <w:pPr>
        <w:spacing w:before="49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("===================");</w:t>
      </w:r>
    </w:p>
    <w:p w14:paraId="6CF34E0E" w14:textId="77777777" w:rsidR="00356455" w:rsidRDefault="00000000">
      <w:pPr>
        <w:spacing w:before="18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32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chris.setAddress</w:t>
      </w:r>
      <w:proofErr w:type="spellEnd"/>
      <w:proofErr w:type="gramEnd"/>
      <w:r>
        <w:rPr>
          <w:rFonts w:ascii="Courier New" w:eastAsia="Courier New" w:hAnsi="Courier New" w:cs="Courier New"/>
        </w:rPr>
        <w:t>("Surabaya");</w:t>
      </w:r>
    </w:p>
    <w:p w14:paraId="4D0665D9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33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chris.setAge</w:t>
      </w:r>
      <w:proofErr w:type="spellEnd"/>
      <w:proofErr w:type="gramEnd"/>
      <w:r>
        <w:rPr>
          <w:rFonts w:ascii="Courier New" w:eastAsia="Courier New" w:hAnsi="Courier New" w:cs="Courier New"/>
        </w:rPr>
        <w:t>(22);</w:t>
      </w:r>
    </w:p>
    <w:p w14:paraId="097E0BEE" w14:textId="77777777" w:rsidR="00356455" w:rsidRDefault="00000000">
      <w:pPr>
        <w:spacing w:before="47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chris.displayMessage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14:paraId="439C519F" w14:textId="77777777" w:rsidR="00356455" w:rsidRDefault="00000000">
      <w:pPr>
        <w:spacing w:before="35"/>
        <w:ind w:left="18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35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5EF42863" w14:textId="77777777" w:rsidR="00356455" w:rsidRDefault="00000000">
      <w:pPr>
        <w:spacing w:before="18" w:line="200" w:lineRule="exact"/>
        <w:ind w:left="2206" w:right="7684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}</w:t>
      </w:r>
    </w:p>
    <w:p w14:paraId="57BE3FD2" w14:textId="77777777" w:rsidR="00356455" w:rsidRDefault="00356455">
      <w:pPr>
        <w:spacing w:before="7" w:line="100" w:lineRule="exact"/>
        <w:rPr>
          <w:sz w:val="10"/>
          <w:szCs w:val="10"/>
        </w:rPr>
      </w:pPr>
    </w:p>
    <w:p w14:paraId="38A33DAC" w14:textId="77777777" w:rsidR="00356455" w:rsidRDefault="00356455">
      <w:pPr>
        <w:spacing w:line="200" w:lineRule="exact"/>
      </w:pPr>
    </w:p>
    <w:p w14:paraId="6981B5EA" w14:textId="77777777" w:rsidR="00356455" w:rsidRDefault="00000000">
      <w:pPr>
        <w:spacing w:before="34"/>
        <w:ind w:left="1266" w:right="680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ance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  <w:w w:val="99"/>
        </w:rPr>
        <w:t>M</w:t>
      </w:r>
      <w:r>
        <w:rPr>
          <w:rFonts w:ascii="Arial" w:eastAsia="Arial" w:hAnsi="Arial" w:cs="Arial"/>
          <w:b/>
          <w:w w:val="99"/>
        </w:rPr>
        <w:t>et</w:t>
      </w:r>
      <w:r>
        <w:rPr>
          <w:rFonts w:ascii="Arial" w:eastAsia="Arial" w:hAnsi="Arial" w:cs="Arial"/>
          <w:b/>
          <w:spacing w:val="1"/>
          <w:w w:val="99"/>
        </w:rPr>
        <w:t>h</w:t>
      </w:r>
      <w:r>
        <w:rPr>
          <w:rFonts w:ascii="Arial" w:eastAsia="Arial" w:hAnsi="Arial" w:cs="Arial"/>
          <w:b/>
          <w:w w:val="99"/>
        </w:rPr>
        <w:t>od</w:t>
      </w:r>
    </w:p>
    <w:p w14:paraId="302CC852" w14:textId="77777777" w:rsidR="00356455" w:rsidRDefault="00000000">
      <w:pPr>
        <w:spacing w:before="39"/>
        <w:ind w:left="1623" w:right="5704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i</w:t>
      </w:r>
      <w:proofErr w:type="spellEnd"/>
    </w:p>
    <w:p w14:paraId="410DC45C" w14:textId="77777777" w:rsidR="00356455" w:rsidRDefault="00000000">
      <w:pPr>
        <w:spacing w:before="26"/>
        <w:ind w:left="1780"/>
        <w:rPr>
          <w:rFonts w:ascii="Courier New" w:eastAsia="Courier New" w:hAnsi="Courier New" w:cs="Courier New"/>
        </w:rPr>
      </w:pPr>
      <w:r>
        <w:pict w14:anchorId="76919E22">
          <v:group id="_x0000_s2101" style="position:absolute;left:0;text-align:left;margin-left:107.75pt;margin-top:1.55pt;width:415.9pt;height:470.95pt;z-index:-251662336;mso-position-horizontal-relative:page" coordorigin="2155,31" coordsize="8318,9419">
            <v:shape id="_x0000_s2106" style="position:absolute;left:2160;top:41;width:8308;height:0" coordorigin="2160,41" coordsize="8308,0" path="m2160,41r8308,e" filled="f" strokeweight=".48pt">
              <v:path arrowok="t"/>
            </v:shape>
            <v:shape id="_x0000_s2105" style="position:absolute;left:2160;top:312;width:8308;height:0" coordorigin="2160,312" coordsize="8308,0" path="m2160,312r8308,e" filled="f" strokeweight=".16931mm">
              <v:path arrowok="t"/>
            </v:shape>
            <v:shape id="_x0000_s2104" style="position:absolute;left:2165;top:36;width:0;height:9409" coordorigin="2165,36" coordsize="0,9409" path="m2165,36r,9409e" filled="f" strokeweight=".48pt">
              <v:path arrowok="t"/>
            </v:shape>
            <v:shape id="_x0000_s2103" style="position:absolute;left:2623;top:307;width:0;height:9138" coordorigin="2623,307" coordsize="0,9138" path="m2623,307r,9138e" filled="f" strokeweight=".16931mm">
              <v:path arrowok="t"/>
            </v:shape>
            <v:shape id="_x0000_s2102" style="position:absolute;left:10463;top:36;width:0;height:9409" coordorigin="10463,36" coordsize="0,9409" path="m10463,36r,9409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Rasional.java</w:t>
      </w:r>
    </w:p>
    <w:p w14:paraId="4832DDB4" w14:textId="77777777" w:rsidR="00356455" w:rsidRDefault="00000000">
      <w:pPr>
        <w:spacing w:before="44"/>
        <w:ind w:left="177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</w:rPr>
        <w:t>{</w:t>
      </w:r>
    </w:p>
    <w:p w14:paraId="62702BE3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private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4509A1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2333B959" w14:textId="77777777" w:rsidR="00356455" w:rsidRDefault="00000000">
      <w:pPr>
        <w:spacing w:before="30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=0;</w:t>
      </w:r>
    </w:p>
    <w:p w14:paraId="125A5B22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>=0;</w:t>
      </w:r>
    </w:p>
    <w:p w14:paraId="2F66EBFD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A780B13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1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pbl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pyb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0A4D9A4B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pbl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24E02C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       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pyb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7B8E947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1BDA14D9" w14:textId="77777777" w:rsidR="00356455" w:rsidRDefault="00000000">
      <w:pPr>
        <w:spacing w:before="33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mengecek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suatu</w:t>
      </w:r>
      <w:proofErr w:type="spellEnd"/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bilangan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adalah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atau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bukan</w:t>
      </w:r>
      <w:proofErr w:type="spellEnd"/>
    </w:p>
    <w:p w14:paraId="185E8A52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   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isRasional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DED3C2F" w14:textId="77777777" w:rsidR="00356455" w:rsidRDefault="00000000">
      <w:pPr>
        <w:spacing w:before="30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  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>!=</w:t>
      </w:r>
      <w:proofErr w:type="gram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0);</w:t>
      </w:r>
    </w:p>
    <w:p w14:paraId="112AD37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2FEF710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menyederhanakan</w:t>
      </w:r>
      <w:proofErr w:type="spellEnd"/>
      <w:r>
        <w:rPr>
          <w:rFonts w:ascii="Courier New" w:eastAsia="Courier New" w:hAnsi="Courier New" w:cs="Courier New"/>
          <w:spacing w:val="-2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bilangan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</w:p>
    <w:p w14:paraId="7A58E631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    </w:t>
      </w:r>
      <w:r>
        <w:rPr>
          <w:rFonts w:ascii="Courier New" w:eastAsia="Courier New" w:hAnsi="Courier New" w:cs="Courier New"/>
          <w:spacing w:val="104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Sederhana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3F83EDA5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temp,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A,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14:paraId="4340B8EB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19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==</w:t>
      </w:r>
      <w:proofErr w:type="gramStart"/>
      <w:r>
        <w:rPr>
          <w:rFonts w:ascii="Courier New" w:eastAsia="Courier New" w:hAnsi="Courier New" w:cs="Courier New"/>
        </w:rPr>
        <w:t>0){</w:t>
      </w:r>
      <w:proofErr w:type="gramEnd"/>
    </w:p>
    <w:p w14:paraId="2502F161" w14:textId="77777777" w:rsidR="00356455" w:rsidRDefault="00000000">
      <w:pPr>
        <w:spacing w:before="35"/>
        <w:ind w:left="1868" w:right="555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gramStart"/>
      <w:r>
        <w:rPr>
          <w:rFonts w:ascii="Courier New" w:eastAsia="Courier New" w:hAnsi="Courier New" w:cs="Courier New"/>
          <w:w w:val="95"/>
        </w:rPr>
        <w:t>r</w:t>
      </w:r>
      <w:r>
        <w:rPr>
          <w:rFonts w:ascii="Courier New" w:eastAsia="Courier New" w:hAnsi="Courier New" w:cs="Courier New"/>
          <w:spacing w:val="3"/>
          <w:w w:val="95"/>
        </w:rPr>
        <w:t>e</w:t>
      </w:r>
      <w:r>
        <w:rPr>
          <w:rFonts w:ascii="Courier New" w:eastAsia="Courier New" w:hAnsi="Courier New" w:cs="Courier New"/>
          <w:w w:val="95"/>
        </w:rPr>
        <w:t>t</w:t>
      </w:r>
      <w:r>
        <w:rPr>
          <w:rFonts w:ascii="Courier New" w:eastAsia="Courier New" w:hAnsi="Courier New" w:cs="Courier New"/>
          <w:spacing w:val="3"/>
          <w:w w:val="95"/>
        </w:rPr>
        <w:t>u</w:t>
      </w:r>
      <w:r>
        <w:rPr>
          <w:rFonts w:ascii="Courier New" w:eastAsia="Courier New" w:hAnsi="Courier New" w:cs="Courier New"/>
          <w:w w:val="95"/>
        </w:rPr>
        <w:t>r</w:t>
      </w:r>
      <w:r>
        <w:rPr>
          <w:rFonts w:ascii="Courier New" w:eastAsia="Courier New" w:hAnsi="Courier New" w:cs="Courier New"/>
          <w:spacing w:val="3"/>
          <w:w w:val="95"/>
        </w:rPr>
        <w:t>n</w:t>
      </w:r>
      <w:proofErr w:type="gramEnd"/>
      <w:r>
        <w:rPr>
          <w:rFonts w:ascii="Courier New" w:eastAsia="Courier New" w:hAnsi="Courier New" w:cs="Courier New"/>
          <w:w w:val="95"/>
        </w:rPr>
        <w:t>;</w:t>
      </w:r>
    </w:p>
    <w:p w14:paraId="7CF2E030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C8F9C5C" w14:textId="77777777" w:rsidR="00356455" w:rsidRDefault="00000000">
      <w:pPr>
        <w:spacing w:before="35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22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?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penyebut:pembilang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C6E1FE7" w14:textId="77777777" w:rsidR="00356455" w:rsidRDefault="00000000">
      <w:pPr>
        <w:spacing w:before="32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proofErr w:type="gramStart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?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pembilang:penyebut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7CAE0BF" w14:textId="77777777" w:rsidR="00356455" w:rsidRDefault="00000000">
      <w:pPr>
        <w:spacing w:before="59"/>
        <w:ind w:left="1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24</w:t>
      </w:r>
    </w:p>
    <w:p w14:paraId="2D1CD4BB" w14:textId="77777777" w:rsidR="00356455" w:rsidRDefault="00000000">
      <w:pPr>
        <w:spacing w:before="8"/>
        <w:ind w:left="17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</w:t>
      </w:r>
      <w:r>
        <w:rPr>
          <w:rFonts w:ascii="Courier New" w:eastAsia="Courier New" w:hAnsi="Courier New" w:cs="Courier New"/>
          <w:spacing w:val="105"/>
        </w:rPr>
        <w:t xml:space="preserve"> </w:t>
      </w:r>
      <w:r>
        <w:rPr>
          <w:rFonts w:ascii="Courier New" w:eastAsia="Courier New" w:hAnsi="Courier New" w:cs="Courier New"/>
        </w:rPr>
        <w:t>while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!</w:t>
      </w:r>
      <w:proofErr w:type="gram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0){</w:t>
      </w:r>
    </w:p>
    <w:p w14:paraId="4619DF80" w14:textId="77777777" w:rsidR="00356455" w:rsidRDefault="00000000">
      <w:pPr>
        <w:spacing w:before="35"/>
        <w:ind w:left="1903"/>
        <w:rPr>
          <w:rFonts w:ascii="Courier New" w:eastAsia="Courier New" w:hAnsi="Courier New" w:cs="Courier New"/>
        </w:rPr>
        <w:sectPr w:rsidR="00356455" w:rsidSect="00AA313A">
          <w:headerReference w:type="default" r:id="rId8"/>
          <w:pgSz w:w="11900" w:h="16840"/>
          <w:pgMar w:top="880" w:right="1320" w:bottom="280" w:left="500" w:header="697" w:footer="0" w:gutter="0"/>
          <w:cols w:space="720"/>
        </w:sectPr>
      </w:pPr>
      <w:r>
        <w:pict w14:anchorId="4B6C8213">
          <v:shapetype id="_x0000_t202" coordsize="21600,21600" o:spt="202" path="m,l,21600r21600,l21600,xe">
            <v:stroke joinstyle="miter"/>
            <v:path gradientshapeok="t" o:connecttype="rect"/>
          </v:shapetype>
          <v:shape id="_x0000_s2100" type="#_x0000_t202" style="position:absolute;left:0;text-align:left;margin-left:108pt;margin-top:12.7pt;width:415.4pt;height:134.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5"/>
                    <w:gridCol w:w="1252"/>
                    <w:gridCol w:w="670"/>
                    <w:gridCol w:w="1922"/>
                    <w:gridCol w:w="3528"/>
                    <w:gridCol w:w="411"/>
                  </w:tblGrid>
                  <w:tr w:rsidR="00356455" w14:paraId="77C77802" w14:textId="77777777">
                    <w:trPr>
                      <w:trHeight w:hRule="exact" w:val="292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30F68A" w14:textId="77777777" w:rsidR="00356455" w:rsidRDefault="00000000">
                        <w:pPr>
                          <w:spacing w:before="42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28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6F0BCF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24F1D1" w14:textId="77777777" w:rsidR="00356455" w:rsidRDefault="00000000">
                        <w:pPr>
                          <w:spacing w:before="42"/>
                          <w:ind w:left="2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</w:p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5DD52A" w14:textId="77777777" w:rsidR="00356455" w:rsidRDefault="00000000">
                        <w:pPr>
                          <w:spacing w:before="42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B;</w:t>
                        </w:r>
                      </w:p>
                    </w:tc>
                  </w:tr>
                  <w:tr w:rsidR="00356455" w14:paraId="210AF425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53D711" w14:textId="77777777" w:rsidR="00356455" w:rsidRDefault="00000000">
                        <w:pPr>
                          <w:spacing w:before="10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29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6E8835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6C3BB5" w14:textId="77777777" w:rsidR="00356455" w:rsidRDefault="00000000">
                        <w:pPr>
                          <w:spacing w:before="10"/>
                          <w:ind w:left="2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B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=</w:t>
                        </w:r>
                      </w:p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3B8284" w14:textId="77777777" w:rsidR="00356455" w:rsidRDefault="00000000">
                        <w:pPr>
                          <w:spacing w:before="10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temp;</w:t>
                        </w:r>
                      </w:p>
                    </w:tc>
                  </w:tr>
                  <w:tr w:rsidR="00356455" w14:paraId="469F7488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450263" w14:textId="77777777" w:rsidR="00356455" w:rsidRDefault="00000000">
                        <w:pPr>
                          <w:spacing w:before="11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796CBA" w14:textId="77777777" w:rsidR="00356455" w:rsidRDefault="00000000">
                        <w:pPr>
                          <w:spacing w:before="11"/>
                          <w:ind w:right="25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}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4CF077" w14:textId="77777777" w:rsidR="00356455" w:rsidRDefault="00356455"/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1D75A" w14:textId="77777777" w:rsidR="00356455" w:rsidRDefault="00356455"/>
                    </w:tc>
                  </w:tr>
                  <w:tr w:rsidR="00356455" w14:paraId="08B78AFD" w14:textId="77777777">
                    <w:trPr>
                      <w:trHeight w:hRule="exact" w:val="229"/>
                    </w:trPr>
                    <w:tc>
                      <w:tcPr>
                        <w:tcW w:w="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466144" w14:textId="77777777" w:rsidR="00356455" w:rsidRDefault="00000000">
                        <w:pPr>
                          <w:spacing w:before="10" w:line="200" w:lineRule="exact"/>
                          <w:ind w:left="23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1"/>
                          </w:rPr>
                          <w:t>31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0E6212" w14:textId="77777777" w:rsidR="00356455" w:rsidRDefault="00356455"/>
                    </w:tc>
                    <w:tc>
                      <w:tcPr>
                        <w:tcW w:w="6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D50376" w14:textId="77777777" w:rsidR="00356455" w:rsidRDefault="00356455"/>
                    </w:tc>
                    <w:tc>
                      <w:tcPr>
                        <w:tcW w:w="586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F2A52D" w14:textId="77777777" w:rsidR="00356455" w:rsidRDefault="00356455"/>
                    </w:tc>
                  </w:tr>
                  <w:tr w:rsidR="00356455" w14:paraId="4FA1A0F0" w14:textId="77777777">
                    <w:trPr>
                      <w:trHeight w:hRule="exact" w:val="293"/>
                    </w:trPr>
                    <w:tc>
                      <w:tcPr>
                        <w:tcW w:w="8298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5BC502" w14:textId="77777777" w:rsidR="00356455" w:rsidRDefault="00000000">
                        <w:pPr>
                          <w:spacing w:before="42"/>
                          <w:ind w:left="108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32      </w:t>
                        </w:r>
                        <w:r>
                          <w:rPr>
                            <w:rFonts w:ascii="Courier New" w:eastAsia="Courier New" w:hAnsi="Courier New" w:cs="Courier New"/>
                            <w:spacing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pembilang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/=A;</w:t>
                        </w:r>
                      </w:p>
                    </w:tc>
                  </w:tr>
                  <w:tr w:rsidR="00356455" w14:paraId="05D23451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06A7EE68" w14:textId="77777777" w:rsidR="00356455" w:rsidRDefault="00000000">
                        <w:pPr>
                          <w:spacing w:before="11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33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71CFBD" w14:textId="77777777" w:rsidR="00356455" w:rsidRDefault="00000000">
                        <w:pPr>
                          <w:spacing w:before="11"/>
                          <w:ind w:left="779"/>
                          <w:rPr>
                            <w:rFonts w:ascii="Courier New" w:eastAsia="Courier New" w:hAnsi="Courier New" w:cs="Courier New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penyebut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/=A;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3B7C32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351871CA" w14:textId="77777777" w:rsidR="00356455" w:rsidRDefault="00356455"/>
                    </w:tc>
                  </w:tr>
                  <w:tr w:rsidR="00356455" w14:paraId="1A916590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6C2DCA69" w14:textId="77777777" w:rsidR="00356455" w:rsidRDefault="00000000">
                        <w:pPr>
                          <w:spacing w:before="10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34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BB06D2" w14:textId="77777777" w:rsidR="00356455" w:rsidRDefault="00000000">
                        <w:pPr>
                          <w:spacing w:before="10"/>
                          <w:ind w:left="539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0176B0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383313F5" w14:textId="77777777" w:rsidR="00356455" w:rsidRDefault="00356455"/>
                    </w:tc>
                  </w:tr>
                  <w:tr w:rsidR="00356455" w14:paraId="1562C2CE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56F20AB2" w14:textId="77777777" w:rsidR="00356455" w:rsidRDefault="00000000">
                        <w:pPr>
                          <w:spacing w:before="11"/>
                          <w:ind w:left="10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35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913026" w14:textId="77777777" w:rsidR="00356455" w:rsidRDefault="00000000">
                        <w:pPr>
                          <w:spacing w:before="11"/>
                          <w:ind w:left="539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public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double</w:t>
                        </w:r>
                        <w:r>
                          <w:rPr>
                            <w:rFonts w:ascii="Courier New" w:eastAsia="Courier New" w:hAnsi="Courier New" w:cs="Courier New"/>
                            <w:spacing w:val="-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Cast(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){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F0E158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2E01C802" w14:textId="77777777" w:rsidR="00356455" w:rsidRDefault="00356455"/>
                    </w:tc>
                  </w:tr>
                  <w:tr w:rsidR="00356455" w14:paraId="0A5EA516" w14:textId="77777777">
                    <w:trPr>
                      <w:trHeight w:hRule="exact" w:val="260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08D816A8" w14:textId="77777777" w:rsidR="00356455" w:rsidRDefault="00000000">
                        <w:pPr>
                          <w:spacing w:before="10"/>
                          <w:ind w:left="23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36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E9D8E3" w14:textId="77777777" w:rsidR="00356455" w:rsidRDefault="00000000">
                        <w:pPr>
                          <w:spacing w:before="10"/>
                          <w:ind w:left="1022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return</w:t>
                        </w:r>
                        <w:r>
                          <w:rPr>
                            <w:rFonts w:ascii="Courier New" w:eastAsia="Courier New" w:hAnsi="Courier New" w:cs="Courier New"/>
                            <w:spacing w:val="9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penyebut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==0.0)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325C98" w14:textId="77777777" w:rsidR="00356455" w:rsidRDefault="00000000">
                        <w:pPr>
                          <w:spacing w:before="10"/>
                          <w:ind w:left="117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?</w:t>
                        </w:r>
                        <w:r>
                          <w:rPr>
                            <w:rFonts w:ascii="Courier New" w:eastAsia="Courier New" w:hAnsi="Courier New" w:cs="Courier New"/>
                            <w:spacing w:val="1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0.0</w:t>
                        </w:r>
                        <w:r>
                          <w:rPr>
                            <w:rFonts w:ascii="Courier New" w:eastAsia="Courier New" w:hAnsi="Courier New" w:cs="Courier New"/>
                            <w:spacing w:val="105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: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pacing w:val="11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(double)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pembilang</w:t>
                        </w:r>
                        <w:proofErr w:type="spellEnd"/>
                      </w:p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14:paraId="79173524" w14:textId="77777777" w:rsidR="00356455" w:rsidRDefault="00000000">
                        <w:pPr>
                          <w:spacing w:before="10"/>
                          <w:ind w:left="117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</w:t>
                        </w:r>
                      </w:p>
                    </w:tc>
                  </w:tr>
                  <w:tr w:rsidR="00356455" w14:paraId="22D5222E" w14:textId="77777777">
                    <w:trPr>
                      <w:trHeight w:hRule="exact" w:val="304"/>
                    </w:trPr>
                    <w:tc>
                      <w:tcPr>
                        <w:tcW w:w="515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BEFEBF8" w14:textId="77777777" w:rsidR="00356455" w:rsidRDefault="00000000">
                        <w:pPr>
                          <w:spacing w:before="11"/>
                          <w:ind w:left="233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37</w:t>
                        </w:r>
                      </w:p>
                    </w:tc>
                    <w:tc>
                      <w:tcPr>
                        <w:tcW w:w="3844" w:type="dxa"/>
                        <w:gridSpan w:val="3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6E3C8506" w14:textId="77777777" w:rsidR="00356455" w:rsidRDefault="00000000">
                        <w:pPr>
                          <w:spacing w:before="11"/>
                          <w:ind w:left="61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(double)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penyebut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;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22C821CE" w14:textId="77777777" w:rsidR="00356455" w:rsidRDefault="00356455"/>
                    </w:tc>
                    <w:tc>
                      <w:tcPr>
                        <w:tcW w:w="41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2C5A197" w14:textId="77777777" w:rsidR="00356455" w:rsidRDefault="00356455"/>
                    </w:tc>
                  </w:tr>
                </w:tbl>
                <w:p w14:paraId="658D1028" w14:textId="77777777" w:rsidR="00356455" w:rsidRDefault="00356455"/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</w:rPr>
        <w:t xml:space="preserve">26    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temp</w:t>
      </w:r>
      <w:proofErr w:type="gram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20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%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14:paraId="69A01BF9" w14:textId="77777777" w:rsidR="00356455" w:rsidRDefault="00000000">
      <w:pPr>
        <w:spacing w:line="200" w:lineRule="exact"/>
      </w:pPr>
      <w:r>
        <w:lastRenderedPageBreak/>
        <w:pict w14:anchorId="1CC6F955">
          <v:group id="_x0000_s2095" style="position:absolute;margin-left:28.2pt;margin-top:44.45pt;width:496.9pt;height:5.8pt;z-index:-251657216;mso-position-horizontal-relative:page;mso-position-vertical-relative:page" coordorigin="564,889" coordsize="9938,116">
            <v:shape id="_x0000_s2099" style="position:absolute;left:1412;top:916;width:9085;height:0" coordorigin="1412,916" coordsize="9085,0" path="m1412,916r9085,e" filled="f" strokeweight=".16931mm">
              <v:path arrowok="t"/>
            </v:shape>
            <v:shape id="_x0000_s2098" style="position:absolute;left:617;top:947;width:3331;height:0" coordorigin="617,947" coordsize="3331,0" path="m617,947r3331,e" filled="f" strokeweight="1.86264mm">
              <v:path arrowok="t"/>
            </v:shape>
            <v:shape id="_x0000_s2097" style="position:absolute;left:3943;top:894;width:0;height:106" coordorigin="3943,894" coordsize="0,106" path="m3943,894r,106e" filled="f" strokeweight=".48pt">
              <v:path arrowok="t"/>
            </v:shape>
            <v:shape id="_x0000_s2096" style="position:absolute;left:622;top:894;width:0;height:106" coordorigin="622,894" coordsize="0,106" path="m622,894r,106e" filled="f" strokeweight=".48pt">
              <v:path arrowok="t"/>
            </v:shape>
            <w10:wrap anchorx="page" anchory="page"/>
          </v:group>
        </w:pict>
      </w:r>
    </w:p>
    <w:p w14:paraId="3E5DFD91" w14:textId="77777777" w:rsidR="00356455" w:rsidRDefault="00356455">
      <w:pPr>
        <w:spacing w:before="10" w:line="280" w:lineRule="exact"/>
        <w:rPr>
          <w:sz w:val="28"/>
          <w:szCs w:val="28"/>
        </w:rPr>
      </w:pPr>
    </w:p>
    <w:p w14:paraId="36D582E9" w14:textId="77777777" w:rsidR="00356455" w:rsidRDefault="00000000">
      <w:pPr>
        <w:spacing w:before="40"/>
        <w:ind w:left="593"/>
        <w:rPr>
          <w:rFonts w:ascii="Courier New" w:eastAsia="Courier New" w:hAnsi="Courier New" w:cs="Courier New"/>
        </w:rPr>
      </w:pPr>
      <w:r>
        <w:pict w14:anchorId="1857F0F9">
          <v:group id="_x0000_s2089" style="position:absolute;left:0;text-align:left;margin-left:107.75pt;margin-top:2.35pt;width:415.9pt;height:262.15pt;z-index:-251656192;mso-position-horizontal-relative:page" coordorigin="2155,47" coordsize="8318,5243">
            <v:shape id="_x0000_s2094" style="position:absolute;left:2160;top:57;width:8308;height:0" coordorigin="2160,57" coordsize="8308,0" path="m2160,57r8308,e" filled="f" strokeweight=".16931mm">
              <v:path arrowok="t"/>
            </v:shape>
            <v:shape id="_x0000_s2093" style="position:absolute;left:2165;top:52;width:0;height:5233" coordorigin="2165,52" coordsize="0,5233" path="m2165,52r,5233e" filled="f" strokeweight=".48pt">
              <v:path arrowok="t"/>
            </v:shape>
            <v:shape id="_x0000_s2092" style="position:absolute;left:2623;top:52;width:0;height:5233" coordorigin="2623,52" coordsize="0,5233" path="m2623,52r,5233e" filled="f" strokeweight=".16931mm">
              <v:path arrowok="t"/>
            </v:shape>
            <v:shape id="_x0000_s2091" style="position:absolute;left:2160;top:5280;width:8308;height:0" coordorigin="2160,5280" coordsize="8308,0" path="m2160,5280r8308,e" filled="f" strokeweight=".48pt">
              <v:path arrowok="t"/>
            </v:shape>
            <v:shape id="_x0000_s2090" style="position:absolute;left:10463;top:52;width:0;height:5233" coordorigin="10463,52" coordsize="0,5233" path="m10463,52r,5233e" filled="f" strokeweight=".48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 xml:space="preserve">38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380BF950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</w:t>
      </w:r>
      <w:proofErr w:type="spellStart"/>
      <w:r>
        <w:rPr>
          <w:rFonts w:ascii="Courier New" w:eastAsia="Courier New" w:hAnsi="Courier New" w:cs="Courier New"/>
        </w:rPr>
        <w:t>oprator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&gt;</w:t>
      </w:r>
    </w:p>
    <w:p w14:paraId="3E6855A5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moreThan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A){</w:t>
      </w:r>
      <w:proofErr w:type="gramEnd"/>
    </w:p>
    <w:p w14:paraId="43AA5DC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return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A.penyebut</w:t>
      </w:r>
      <w:proofErr w:type="spellEnd"/>
      <w:proofErr w:type="gramEnd"/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A.pembilang</w:t>
      </w:r>
      <w:proofErr w:type="spellEnd"/>
    </w:p>
    <w:p w14:paraId="79DC760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42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)</w:t>
      </w:r>
      <w:proofErr w:type="gramEnd"/>
      <w:r>
        <w:rPr>
          <w:rFonts w:ascii="Courier New" w:eastAsia="Courier New" w:hAnsi="Courier New" w:cs="Courier New"/>
        </w:rPr>
        <w:t>;</w:t>
      </w:r>
    </w:p>
    <w:p w14:paraId="19A8E979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0119569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//operator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Unary-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--</w:t>
      </w:r>
      <w:r>
        <w:rPr>
          <w:rFonts w:ascii="Courier New" w:eastAsia="Courier New" w:hAnsi="Courier New" w:cs="Courier New"/>
          <w:spacing w:val="1"/>
        </w:rPr>
        <w:t>-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-A</w:t>
      </w:r>
    </w:p>
    <w:p w14:paraId="3D9D9770" w14:textId="77777777" w:rsidR="00356455" w:rsidRDefault="00000000">
      <w:pPr>
        <w:spacing w:before="30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negasi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61C789AA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46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EF92E6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47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7875F19E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48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//operator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unary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+=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\</w:t>
      </w:r>
    </w:p>
    <w:p w14:paraId="5FC3302F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49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unaryPlus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A){</w:t>
      </w:r>
    </w:p>
    <w:p w14:paraId="5E1C6998" w14:textId="77777777" w:rsidR="00356455" w:rsidRDefault="00000000">
      <w:pPr>
        <w:spacing w:before="35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50        </w:t>
      </w:r>
      <w:r>
        <w:rPr>
          <w:rFonts w:ascii="Courier New" w:eastAsia="Courier New" w:hAnsi="Courier New" w:cs="Courier New"/>
          <w:spacing w:val="8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9"/>
        </w:rPr>
        <w:t xml:space="preserve"> </w:t>
      </w:r>
      <w:r>
        <w:rPr>
          <w:rFonts w:ascii="Courier New" w:eastAsia="Courier New" w:hAnsi="Courier New" w:cs="Courier New"/>
        </w:rPr>
        <w:t>=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</w:rPr>
        <w:t xml:space="preserve">* </w:t>
      </w:r>
      <w:r>
        <w:rPr>
          <w:rFonts w:ascii="Courier New" w:eastAsia="Courier New" w:hAnsi="Courier New" w:cs="Courier New"/>
          <w:spacing w:val="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A.penyebut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"/>
        </w:rPr>
        <w:t xml:space="preserve"> </w:t>
      </w:r>
      <w:r>
        <w:rPr>
          <w:rFonts w:ascii="Courier New" w:eastAsia="Courier New" w:hAnsi="Courier New" w:cs="Courier New"/>
        </w:rPr>
        <w:t xml:space="preserve">+ </w:t>
      </w:r>
      <w:r>
        <w:rPr>
          <w:rFonts w:ascii="Courier New" w:eastAsia="Courier New" w:hAnsi="Courier New" w:cs="Courier New"/>
          <w:spacing w:val="1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31"/>
        </w:rPr>
        <w:t xml:space="preserve"> </w:t>
      </w:r>
      <w:r>
        <w:rPr>
          <w:rFonts w:ascii="Courier New" w:eastAsia="Courier New" w:hAnsi="Courier New" w:cs="Courier New"/>
        </w:rPr>
        <w:t>*</w:t>
      </w:r>
    </w:p>
    <w:p w14:paraId="030BC2FD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51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A.pembilang</w:t>
      </w:r>
      <w:proofErr w:type="spellEnd"/>
      <w:proofErr w:type="gramEnd"/>
      <w:r>
        <w:rPr>
          <w:rFonts w:ascii="Courier New" w:eastAsia="Courier New" w:hAnsi="Courier New" w:cs="Courier New"/>
        </w:rPr>
        <w:t>;</w:t>
      </w:r>
    </w:p>
    <w:p w14:paraId="7544246C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52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*=</w:t>
      </w:r>
      <w:proofErr w:type="spellStart"/>
      <w:proofErr w:type="gramStart"/>
      <w:r>
        <w:rPr>
          <w:rFonts w:ascii="Courier New" w:eastAsia="Courier New" w:hAnsi="Courier New" w:cs="Courier New"/>
        </w:rPr>
        <w:t>A.penyebut</w:t>
      </w:r>
      <w:proofErr w:type="spellEnd"/>
      <w:proofErr w:type="gramEnd"/>
      <w:r>
        <w:rPr>
          <w:rFonts w:ascii="Courier New" w:eastAsia="Courier New" w:hAnsi="Courier New" w:cs="Courier New"/>
        </w:rPr>
        <w:t>;</w:t>
      </w:r>
    </w:p>
    <w:p w14:paraId="52362C23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53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034810A9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54   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cetak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14:paraId="7EB3E3FB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55  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pembilang</w:t>
      </w:r>
      <w:proofErr w:type="spellEnd"/>
      <w:r>
        <w:rPr>
          <w:rFonts w:ascii="Courier New" w:eastAsia="Courier New" w:hAnsi="Courier New" w:cs="Courier New"/>
          <w:spacing w:val="-3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"/"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penyebut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63E040E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56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42E5ED6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57</w:t>
      </w:r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21F8F1BD" w14:textId="77777777" w:rsidR="00356455" w:rsidRDefault="00356455">
      <w:pPr>
        <w:spacing w:before="6" w:line="120" w:lineRule="exact"/>
        <w:rPr>
          <w:sz w:val="12"/>
          <w:szCs w:val="12"/>
        </w:rPr>
      </w:pPr>
    </w:p>
    <w:p w14:paraId="665EA9C3" w14:textId="77777777" w:rsidR="00356455" w:rsidRDefault="00356455">
      <w:pPr>
        <w:spacing w:line="200" w:lineRule="exact"/>
      </w:pPr>
    </w:p>
    <w:p w14:paraId="58A39054" w14:textId="77777777" w:rsidR="00356455" w:rsidRDefault="00000000">
      <w:pPr>
        <w:ind w:left="424" w:right="2314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wah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ak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ai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  <w:w w:val="99"/>
        </w:rPr>
        <w:t>p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o</w:t>
      </w:r>
      <w:r>
        <w:rPr>
          <w:rFonts w:ascii="Arial" w:eastAsia="Arial" w:hAnsi="Arial" w:cs="Arial"/>
          <w:spacing w:val="-1"/>
          <w:w w:val="99"/>
        </w:rPr>
        <w:t>g</w:t>
      </w:r>
      <w:r>
        <w:rPr>
          <w:rFonts w:ascii="Arial" w:eastAsia="Arial" w:hAnsi="Arial" w:cs="Arial"/>
          <w:spacing w:val="1"/>
          <w:w w:val="99"/>
        </w:rPr>
        <w:t>r</w:t>
      </w:r>
      <w:r>
        <w:rPr>
          <w:rFonts w:ascii="Arial" w:eastAsia="Arial" w:hAnsi="Arial" w:cs="Arial"/>
          <w:w w:val="99"/>
        </w:rPr>
        <w:t>am</w:t>
      </w:r>
    </w:p>
    <w:p w14:paraId="15E4D556" w14:textId="77777777" w:rsidR="00356455" w:rsidRDefault="00000000">
      <w:pPr>
        <w:spacing w:before="26"/>
        <w:ind w:left="600"/>
        <w:rPr>
          <w:rFonts w:ascii="Courier New" w:eastAsia="Courier New" w:hAnsi="Courier New" w:cs="Courier New"/>
        </w:rPr>
      </w:pPr>
      <w:r>
        <w:pict w14:anchorId="00C431B0">
          <v:group id="_x0000_s2081" style="position:absolute;left:0;text-align:left;margin-left:107.75pt;margin-top:1.55pt;width:416.4pt;height:405.95pt;z-index:-251655168;mso-position-horizontal-relative:page" coordorigin="2155,31" coordsize="8328,8119">
            <v:shape id="_x0000_s2088" style="position:absolute;left:2160;top:41;width:8308;height:0" coordorigin="2160,41" coordsize="8308,0" path="m2160,41r8308,e" filled="f" strokeweight=".16931mm">
              <v:path arrowok="t"/>
            </v:shape>
            <v:shape id="_x0000_s2087" style="position:absolute;left:2160;top:312;width:8308;height:0" coordorigin="2160,312" coordsize="8308,0" path="m2160,312r8308,e" filled="f" strokeweight=".48pt">
              <v:path arrowok="t"/>
            </v:shape>
            <v:shape id="_x0000_s2086" style="position:absolute;left:2165;top:36;width:0;height:8109" coordorigin="2165,36" coordsize="0,8109" path="m2165,36r,8109e" filled="f" strokeweight=".48pt">
              <v:path arrowok="t"/>
            </v:shape>
            <v:shape id="_x0000_s2085" style="position:absolute;left:10463;top:36;width:0;height:8099" coordorigin="10463,36" coordsize="0,8099" path="m10463,36r,8099e" filled="f" strokeweight=".48pt">
              <v:path arrowok="t"/>
            </v:shape>
            <v:shape id="_x0000_s2084" style="position:absolute;left:2623;top:308;width:0;height:7837" coordorigin="2623,308" coordsize="0,7837" path="m2623,308r,7837e" filled="f" strokeweight=".16931mm">
              <v:path arrowok="t"/>
            </v:shape>
            <v:shape id="_x0000_s2083" style="position:absolute;left:2160;top:8137;width:8298;height:0" coordorigin="2160,8137" coordsize="8298,0" path="m2160,8137r8298,e" filled="f" strokeweight=".16931mm">
              <v:path arrowok="t"/>
            </v:shape>
            <v:shape id="_x0000_s2082" style="position:absolute;left:10453;top:8136;width:20;height:0" coordorigin="10453,8136" coordsize="20,0" path="m10453,8136r20,e" filled="f" strokeweight="1.05pt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</w:rPr>
        <w:t>RasionalDemo.java</w:t>
      </w:r>
    </w:p>
    <w:p w14:paraId="06D91086" w14:textId="77777777" w:rsidR="00356455" w:rsidRDefault="00000000">
      <w:pPr>
        <w:spacing w:before="44"/>
        <w:ind w:left="593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class</w:t>
      </w:r>
      <w:r>
        <w:rPr>
          <w:rFonts w:ascii="Courier New" w:eastAsia="Courier New" w:hAnsi="Courier New" w:cs="Courier New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RasionalDemo</w:t>
      </w:r>
      <w:proofErr w:type="spellEnd"/>
      <w:r>
        <w:rPr>
          <w:rFonts w:ascii="Courier New" w:eastAsia="Courier New" w:hAnsi="Courier New" w:cs="Courier New"/>
        </w:rPr>
        <w:t>{</w:t>
      </w:r>
    </w:p>
    <w:p w14:paraId="505B94B5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public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static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void</w:t>
      </w:r>
      <w:r>
        <w:rPr>
          <w:rFonts w:ascii="Courier New" w:eastAsia="Courier New" w:hAnsi="Courier New" w:cs="Courier New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String[]</w:t>
      </w:r>
      <w:r>
        <w:rPr>
          <w:rFonts w:ascii="Courier New" w:eastAsia="Courier New" w:hAnsi="Courier New" w:cs="Courier New"/>
          <w:spacing w:val="-16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6464CE26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1,2);</w:t>
      </w:r>
    </w:p>
    <w:p w14:paraId="0A458550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R2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Rasional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1,3);</w:t>
      </w:r>
    </w:p>
    <w:p w14:paraId="28180B0E" w14:textId="77777777" w:rsidR="00356455" w:rsidRDefault="00000000">
      <w:pPr>
        <w:spacing w:before="32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3D6CEC61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1.isRasional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R1.isRasional());</w:t>
      </w:r>
    </w:p>
    <w:p w14:paraId="16B52C58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 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2.isRasional</w:t>
      </w:r>
      <w:proofErr w:type="gramEnd"/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spacing w:val="-4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 R1.isRasional());</w:t>
      </w:r>
    </w:p>
    <w:p w14:paraId="3F72DD0C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       </w:t>
      </w:r>
      <w:r>
        <w:rPr>
          <w:rFonts w:ascii="Courier New" w:eastAsia="Courier New" w:hAnsi="Courier New" w:cs="Courier New"/>
          <w:spacing w:val="10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3496EE3A" w14:textId="77777777" w:rsidR="00356455" w:rsidRDefault="00000000">
      <w:pPr>
        <w:spacing w:before="32" w:line="200" w:lineRule="exact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9</w:t>
      </w:r>
    </w:p>
    <w:p w14:paraId="1D3DEAE2" w14:textId="77777777" w:rsidR="00356455" w:rsidRDefault="00000000">
      <w:pPr>
        <w:spacing w:before="42"/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("R1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R1.moreThan(R2));</w:t>
      </w:r>
    </w:p>
    <w:p w14:paraId="6B68A256" w14:textId="77777777" w:rsidR="00356455" w:rsidRDefault="00000000">
      <w:pPr>
        <w:spacing w:before="32"/>
        <w:ind w:left="11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2828ACF6" w14:textId="77777777" w:rsidR="00356455" w:rsidRDefault="00000000">
      <w:pPr>
        <w:spacing w:before="35" w:line="200" w:lineRule="exact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12</w:t>
      </w:r>
    </w:p>
    <w:p w14:paraId="3B802C9D" w14:textId="77777777" w:rsidR="00356455" w:rsidRDefault="00000000">
      <w:pPr>
        <w:spacing w:before="42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3F3C554F" w14:textId="77777777" w:rsidR="00356455" w:rsidRDefault="00000000">
      <w:pPr>
        <w:spacing w:before="30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08A17C1D" w14:textId="77777777" w:rsidR="00356455" w:rsidRDefault="00000000">
      <w:pPr>
        <w:spacing w:before="35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362311CB" w14:textId="77777777" w:rsidR="00356455" w:rsidRDefault="00000000">
      <w:pPr>
        <w:spacing w:before="32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A6E677E" w14:textId="77777777" w:rsidR="00356455" w:rsidRDefault="00000000">
      <w:pPr>
        <w:spacing w:before="49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18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1"/>
        </w:rPr>
        <w:t>y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  <w:spacing w:val="3"/>
        </w:rPr>
        <w:t>()</w:t>
      </w:r>
      <w:r>
        <w:rPr>
          <w:rFonts w:ascii="Courier New" w:eastAsia="Courier New" w:hAnsi="Courier New" w:cs="Courier New"/>
        </w:rPr>
        <w:t>;</w:t>
      </w:r>
    </w:p>
    <w:p w14:paraId="7885494D" w14:textId="77777777" w:rsidR="00356455" w:rsidRDefault="00000000">
      <w:pPr>
        <w:spacing w:before="18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19</w:t>
      </w:r>
    </w:p>
    <w:p w14:paraId="2C5A0AFB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20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1.Sederhana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15640A57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2.Sederhana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39ED6633" w14:textId="77777777" w:rsidR="00356455" w:rsidRDefault="00000000">
      <w:pPr>
        <w:spacing w:before="56"/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</w:t>
      </w:r>
    </w:p>
    <w:p w14:paraId="63768E03" w14:textId="77777777" w:rsidR="00356455" w:rsidRDefault="00000000">
      <w:pPr>
        <w:spacing w:before="11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23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563300F9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24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DB94245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25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47304DE6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26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2.cetak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23293BB6" w14:textId="77777777" w:rsidR="00356455" w:rsidRDefault="00000000">
      <w:pPr>
        <w:spacing w:before="35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28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7FE46FB5" w14:textId="77777777" w:rsidR="00356455" w:rsidRDefault="00000000">
      <w:pPr>
        <w:spacing w:before="47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29</w:t>
      </w:r>
    </w:p>
    <w:p w14:paraId="799E749A" w14:textId="77777777" w:rsidR="00356455" w:rsidRDefault="00000000">
      <w:pPr>
        <w:spacing w:before="20"/>
        <w:ind w:left="72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30       </w:t>
      </w:r>
      <w:r>
        <w:rPr>
          <w:rFonts w:ascii="Courier New" w:eastAsia="Courier New" w:hAnsi="Courier New" w:cs="Courier New"/>
          <w:spacing w:val="9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Setelah</w:t>
      </w:r>
      <w:proofErr w:type="spellEnd"/>
      <w:r>
        <w:rPr>
          <w:rFonts w:ascii="Courier New" w:eastAsia="Courier New" w:hAnsi="Courier New" w:cs="Courier New"/>
          <w:spacing w:val="1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dilakukan</w:t>
      </w:r>
      <w:proofErr w:type="spellEnd"/>
      <w:r>
        <w:rPr>
          <w:rFonts w:ascii="Courier New" w:eastAsia="Courier New" w:hAnsi="Courier New" w:cs="Courier New"/>
          <w:spacing w:val="83"/>
        </w:rPr>
        <w:t xml:space="preserve"> </w:t>
      </w:r>
      <w:r>
        <w:rPr>
          <w:rFonts w:ascii="Courier New" w:eastAsia="Courier New" w:hAnsi="Courier New" w:cs="Courier New"/>
        </w:rPr>
        <w:t>Cast</w:t>
      </w:r>
      <w:r>
        <w:rPr>
          <w:rFonts w:ascii="Courier New" w:eastAsia="Courier New" w:hAnsi="Courier New" w:cs="Courier New"/>
          <w:spacing w:val="10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</w:t>
      </w:r>
      <w:proofErr w:type="spellEnd"/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double</w:t>
      </w:r>
    </w:p>
    <w:p w14:paraId="4EEC2FE8" w14:textId="77777777" w:rsidR="00356455" w:rsidRDefault="00000000">
      <w:pPr>
        <w:spacing w:before="35"/>
        <w:ind w:left="5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</w:t>
      </w:r>
      <w:r>
        <w:rPr>
          <w:rFonts w:ascii="Courier New" w:eastAsia="Courier New" w:hAnsi="Courier New" w:cs="Courier New"/>
          <w:spacing w:val="10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menjadi</w:t>
      </w:r>
      <w:proofErr w:type="spellEnd"/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);</w:t>
      </w:r>
    </w:p>
    <w:p w14:paraId="55F6A9C7" w14:textId="77777777" w:rsidR="00356455" w:rsidRDefault="00000000">
      <w:pPr>
        <w:spacing w:before="32"/>
        <w:ind w:left="593"/>
        <w:rPr>
          <w:rFonts w:ascii="Courier New" w:eastAsia="Courier New" w:hAnsi="Courier New" w:cs="Courier New"/>
        </w:rPr>
        <w:sectPr w:rsidR="00356455" w:rsidSect="00AA313A">
          <w:headerReference w:type="default" r:id="rId9"/>
          <w:pgSz w:w="11900" w:h="16840"/>
          <w:pgMar w:top="880" w:right="1320" w:bottom="280" w:left="1680" w:header="697" w:footer="0" w:gutter="0"/>
          <w:cols w:space="720"/>
        </w:sectPr>
      </w:pPr>
      <w:r>
        <w:rPr>
          <w:rFonts w:ascii="Courier New" w:eastAsia="Courier New" w:hAnsi="Courier New" w:cs="Courier New"/>
        </w:rPr>
        <w:t xml:space="preserve">32      </w:t>
      </w:r>
      <w:r>
        <w:rPr>
          <w:rFonts w:ascii="Courier New" w:eastAsia="Courier New" w:hAnsi="Courier New" w:cs="Courier New"/>
          <w:spacing w:val="10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R1.Cast());</w:t>
      </w:r>
    </w:p>
    <w:p w14:paraId="72DC109B" w14:textId="77777777" w:rsidR="00356455" w:rsidRDefault="00000000">
      <w:pPr>
        <w:spacing w:before="4" w:line="100" w:lineRule="exact"/>
        <w:rPr>
          <w:sz w:val="11"/>
          <w:szCs w:val="11"/>
        </w:rPr>
      </w:pPr>
      <w:r>
        <w:lastRenderedPageBreak/>
        <w:pict w14:anchorId="01B2ED61">
          <v:group id="_x0000_s2068" style="position:absolute;margin-left:28.95pt;margin-top:44pt;width:169.7pt;height:8.1pt;z-index:-251654144;mso-position-horizontal-relative:page;mso-position-vertical-relative:page" coordorigin="579,880" coordsize="3394,162">
            <v:shape id="_x0000_s2080" style="position:absolute;left:619;top:921;width:1551;height:81" coordorigin="619,921" coordsize="1551,81" path="m619,1002r1551,l2170,921r-1551,l619,1002xe" fillcolor="black" stroked="f">
              <v:path arrowok="t"/>
            </v:shape>
            <v:shape id="_x0000_s2079" style="position:absolute;left:619;top:930;width:1551;height:72" coordorigin="619,930" coordsize="1551,72" path="m2170,930r-1551,l619,1001r1551,l2170,930xe" fillcolor="black" stroked="f">
              <v:path arrowok="t"/>
            </v:shape>
            <v:shape id="_x0000_s2078" style="position:absolute;left:2180;top:921;width:442;height:81" coordorigin="2180,921" coordsize="442,81" path="m2180,1002r441,l2621,921r-441,l2180,1002xe" fillcolor="black" stroked="f">
              <v:path arrowok="t"/>
            </v:shape>
            <v:shape id="_x0000_s2077" style="position:absolute;left:2180;top:930;width:442;height:72" coordorigin="2180,930" coordsize="442,72" path="m2621,930r-441,l2180,1001r441,l2621,930xe" fillcolor="black" stroked="f">
              <v:path arrowok="t"/>
            </v:shape>
            <v:shape id="_x0000_s2076" style="position:absolute;left:2640;top:921;width:1292;height:81" coordorigin="2640,921" coordsize="1292,81" path="m2640,1002r1292,l3932,921r-1292,l2640,1002xe" fillcolor="black" stroked="f">
              <v:path arrowok="t"/>
            </v:shape>
            <v:shape id="_x0000_s2075" style="position:absolute;left:2640;top:930;width:1292;height:72" coordorigin="2640,930" coordsize="1292,72" path="m3932,930r-1292,l2640,1001r1292,l3932,930xe" fillcolor="black" stroked="f">
              <v:path arrowok="t"/>
            </v:shape>
            <v:shape id="_x0000_s2074" style="position:absolute;left:619;top:910;width:1551;height:0" coordorigin="619,910" coordsize="1551,0" path="m619,910r1551,e" filled="f" strokeweight="1.06pt">
              <v:path arrowok="t"/>
            </v:shape>
            <v:shape id="_x0000_s2073" style="position:absolute;left:2208;top:910;width:422;height:0" coordorigin="2208,910" coordsize="422,0" path="m2208,910r423,e" filled="f" strokeweight="1.06pt">
              <v:path arrowok="t"/>
            </v:shape>
            <v:shape id="_x0000_s2072" style="position:absolute;left:2669;top:910;width:1270;height:0" coordorigin="2669,910" coordsize="1270,0" path="m2669,910r1270,e" filled="f" strokeweight="1.06pt">
              <v:path arrowok="t"/>
            </v:shape>
            <v:shape id="_x0000_s2071" style="position:absolute;left:3939;top:910;width:19;height:0" coordorigin="3939,910" coordsize="19,0" path="m3939,910r20,e" filled="f" strokeweight="1.06pt">
              <v:path arrowok="t"/>
            </v:shape>
            <v:shape id="_x0000_s2070" style="position:absolute;left:2189;top:900;width:0;height:101" coordorigin="2189,900" coordsize="0,101" path="m2189,900r,101e" filled="f" strokeweight="1.06pt">
              <v:path arrowok="t"/>
            </v:shape>
            <v:shape id="_x0000_s2069" style="position:absolute;left:2650;top:900;width:0;height:101" coordorigin="2650,900" coordsize="0,101" path="m2650,900r,101e" filled="f" strokeweight="1.06pt">
              <v:path arrowok="t"/>
            </v:shape>
            <w10:wrap anchorx="page" anchory="page"/>
          </v:group>
        </w:pict>
      </w:r>
    </w:p>
    <w:p w14:paraId="7F75F7ED" w14:textId="77777777" w:rsidR="00356455" w:rsidRDefault="00356455">
      <w:pPr>
        <w:spacing w:line="200" w:lineRule="exact"/>
      </w:pPr>
    </w:p>
    <w:p w14:paraId="6BB53568" w14:textId="77777777" w:rsidR="00356455" w:rsidRDefault="00356455">
      <w:pPr>
        <w:spacing w:line="200" w:lineRule="exact"/>
      </w:pPr>
    </w:p>
    <w:p w14:paraId="21CECFCB" w14:textId="77777777" w:rsidR="00356455" w:rsidRDefault="00000000">
      <w:pPr>
        <w:spacing w:before="40"/>
        <w:ind w:left="1020"/>
        <w:rPr>
          <w:rFonts w:ascii="Courier New" w:eastAsia="Courier New" w:hAnsi="Courier New" w:cs="Courier New"/>
        </w:rPr>
      </w:pPr>
      <w:r>
        <w:pict w14:anchorId="48495DCF">
          <v:group id="_x0000_s2065" style="position:absolute;left:0;text-align:left;margin-left:523.5pt;margin-top:44.95pt;width:2.6pt;height:1.05pt;z-index:-251653120;mso-position-horizontal-relative:page;mso-position-vertical-relative:page" coordorigin="10470,899" coordsize="52,21">
            <v:shape id="_x0000_s2067" style="position:absolute;left:10481;top:910;width:19;height:0" coordorigin="10481,910" coordsize="19,0" path="m10481,910r19,e" filled="f" strokeweight="1.06pt">
              <v:path arrowok="t"/>
            </v:shape>
            <v:shape id="_x0000_s2066" style="position:absolute;left:10500;top:910;width:12;height:0" coordorigin="10500,910" coordsize="12,0" path="m10500,910r12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 xml:space="preserve">33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("R</w:t>
      </w:r>
      <w:proofErr w:type="gramStart"/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R2.Cast());</w:t>
      </w:r>
    </w:p>
    <w:p w14:paraId="16065FB6" w14:textId="77777777" w:rsidR="00356455" w:rsidRDefault="00000000">
      <w:pPr>
        <w:spacing w:before="11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34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0D928F1B" w14:textId="77777777" w:rsidR="00356455" w:rsidRDefault="00000000">
      <w:pPr>
        <w:spacing w:before="49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35</w:t>
      </w:r>
    </w:p>
    <w:p w14:paraId="4A88A4F2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36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1.negasi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772CC335" w14:textId="77777777" w:rsidR="00356455" w:rsidRDefault="00000000">
      <w:pPr>
        <w:spacing w:before="16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37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("Unary-</w:t>
      </w:r>
      <w:r>
        <w:rPr>
          <w:rFonts w:ascii="Courier New" w:eastAsia="Courier New" w:hAnsi="Courier New" w:cs="Courier New"/>
          <w:spacing w:val="-2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dari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0B49CCA8" w14:textId="77777777" w:rsidR="00356455" w:rsidRDefault="00000000">
      <w:pPr>
        <w:spacing w:before="52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38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293CFB03" w14:textId="77777777" w:rsidR="00356455" w:rsidRDefault="00000000">
      <w:pPr>
        <w:spacing w:before="20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39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23765B7D" w14:textId="77777777" w:rsidR="00356455" w:rsidRDefault="00000000">
      <w:pPr>
        <w:spacing w:before="32"/>
        <w:ind w:left="1020"/>
        <w:rPr>
          <w:rFonts w:ascii="Courier New" w:eastAsia="Courier New" w:hAnsi="Courier New" w:cs="Courier New"/>
        </w:rPr>
      </w:pPr>
      <w:r>
        <w:pict w14:anchorId="41A09CAF">
          <v:group id="_x0000_s2055" style="position:absolute;left:0;text-align:left;margin-left:108.55pt;margin-top:71.45pt;width:416pt;height:185.05pt;z-index:-251652096;mso-position-horizontal-relative:page;mso-position-vertical-relative:page" coordorigin="2171,1429" coordsize="8320,3701">
            <v:shape id="_x0000_s2064" style="position:absolute;left:2208;top:1450;width:422;height:0" coordorigin="2208,1450" coordsize="422,0" path="m2208,1450r423,e" filled="f" strokeweight="1.06pt">
              <v:path arrowok="t"/>
            </v:shape>
            <v:shape id="_x0000_s2063" style="position:absolute;left:2669;top:1450;width:7802;height:0" coordorigin="2669,1450" coordsize="7802,0" path="m2669,1450r7802,e" filled="f" strokeweight="1.06pt">
              <v:path arrowok="t"/>
            </v:shape>
            <v:shape id="_x0000_s2062" style="position:absolute;left:2182;top:1440;width:0;height:3680" coordorigin="2182,1440" coordsize="0,3680" path="m2182,1440r,3680e" filled="f" strokeweight="1.06pt">
              <v:path arrowok="t"/>
            </v:shape>
            <v:shape id="_x0000_s2061" style="position:absolute;left:2643;top:1440;width:0;height:3680" coordorigin="2643,1440" coordsize="0,3680" path="m2643,1440r,3680e" filled="f" strokeweight="1.06pt">
              <v:path arrowok="t"/>
            </v:shape>
            <v:shape id="_x0000_s2060" style="position:absolute;left:10481;top:1440;width:0;height:3680" coordorigin="10481,1440" coordsize="0,3680" path="m10481,1440r,3680e" filled="f" strokeweight="1.06pt">
              <v:path arrowok="t"/>
            </v:shape>
            <v:shape id="_x0000_s2059" style="position:absolute;left:2189;top:5110;width:442;height:0" coordorigin="2189,5110" coordsize="442,0" path="m2189,5110r442,e" filled="f" strokeweight="1.06pt">
              <v:path arrowok="t"/>
            </v:shape>
            <v:shape id="_x0000_s2058" style="position:absolute;left:2650;top:5110;width:1289;height:0" coordorigin="2650,5110" coordsize="1289,0" path="m2650,5110r1289,e" filled="f" strokeweight="1.06pt">
              <v:path arrowok="t"/>
            </v:shape>
            <v:shape id="_x0000_s2057" style="position:absolute;left:3925;top:5110;width:19;height:0" coordorigin="3925,5110" coordsize="19,0" path="m3925,5110r19,e" filled="f" strokeweight="1.06pt">
              <v:path arrowok="t"/>
            </v:shape>
            <v:shape id="_x0000_s2056" style="position:absolute;left:3944;top:5110;width:6527;height:0" coordorigin="3944,5110" coordsize="6527,0" path="m3944,5110r6527,e" filled="f" strokeweight="1.06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</w:rPr>
        <w:t>40</w:t>
      </w:r>
    </w:p>
    <w:p w14:paraId="0EA08322" w14:textId="77777777" w:rsidR="00356455" w:rsidRDefault="00000000">
      <w:pPr>
        <w:spacing w:before="49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1.unaryPlus</w:t>
      </w:r>
      <w:proofErr w:type="gramEnd"/>
      <w:r>
        <w:rPr>
          <w:rFonts w:ascii="Courier New" w:eastAsia="Courier New" w:hAnsi="Courier New" w:cs="Courier New"/>
        </w:rPr>
        <w:t>(R2);</w:t>
      </w:r>
    </w:p>
    <w:p w14:paraId="3ED37616" w14:textId="77777777" w:rsidR="00356455" w:rsidRDefault="00000000">
      <w:pPr>
        <w:spacing w:before="18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42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>("Nilai</w:t>
      </w:r>
      <w:r>
        <w:rPr>
          <w:rFonts w:ascii="Courier New" w:eastAsia="Courier New" w:hAnsi="Courier New" w:cs="Courier New"/>
          <w:spacing w:val="-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dari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'R1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R2</w:t>
      </w:r>
      <w:proofErr w:type="gramStart"/>
      <w:r>
        <w:rPr>
          <w:rFonts w:ascii="Courier New" w:eastAsia="Courier New" w:hAnsi="Courier New" w:cs="Courier New"/>
        </w:rPr>
        <w:t>'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");</w:t>
      </w:r>
    </w:p>
    <w:p w14:paraId="5165EF73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43      </w:t>
      </w:r>
      <w:r>
        <w:rPr>
          <w:rFonts w:ascii="Courier New" w:eastAsia="Courier New" w:hAnsi="Courier New" w:cs="Courier New"/>
          <w:spacing w:val="21"/>
        </w:rPr>
        <w:t xml:space="preserve"> </w:t>
      </w:r>
      <w:r>
        <w:rPr>
          <w:rFonts w:ascii="Courier New" w:eastAsia="Courier New" w:hAnsi="Courier New" w:cs="Courier New"/>
        </w:rPr>
        <w:t>R</w:t>
      </w:r>
      <w:proofErr w:type="gramStart"/>
      <w:r>
        <w:rPr>
          <w:rFonts w:ascii="Courier New" w:eastAsia="Courier New" w:hAnsi="Courier New" w:cs="Courier New"/>
        </w:rPr>
        <w:t>1.cetak</w:t>
      </w:r>
      <w:proofErr w:type="gramEnd"/>
      <w:r>
        <w:rPr>
          <w:rFonts w:ascii="Courier New" w:eastAsia="Courier New" w:hAnsi="Courier New" w:cs="Courier New"/>
        </w:rPr>
        <w:t>();</w:t>
      </w:r>
    </w:p>
    <w:p w14:paraId="4E9FF73A" w14:textId="77777777" w:rsidR="00356455" w:rsidRDefault="00000000">
      <w:pPr>
        <w:spacing w:before="47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44      </w:t>
      </w:r>
      <w:r>
        <w:rPr>
          <w:rFonts w:ascii="Courier New" w:eastAsia="Courier New" w:hAnsi="Courier New" w:cs="Courier New"/>
          <w:spacing w:val="2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69DC4DD9" w14:textId="77777777" w:rsidR="00356455" w:rsidRDefault="00000000">
      <w:pPr>
        <w:spacing w:before="35"/>
        <w:ind w:left="10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45  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20"/>
        </w:rPr>
        <w:t xml:space="preserve"> </w:t>
      </w:r>
      <w:r>
        <w:rPr>
          <w:rFonts w:ascii="Courier New" w:eastAsia="Courier New" w:hAnsi="Courier New" w:cs="Courier New"/>
        </w:rPr>
        <w:t>}</w:t>
      </w:r>
      <w:proofErr w:type="gramEnd"/>
    </w:p>
    <w:p w14:paraId="43A37F9C" w14:textId="77777777" w:rsidR="00356455" w:rsidRDefault="00000000">
      <w:pPr>
        <w:spacing w:before="18" w:line="200" w:lineRule="exact"/>
        <w:ind w:left="10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46</w:t>
      </w:r>
      <w:r>
        <w:rPr>
          <w:rFonts w:ascii="Courier New" w:eastAsia="Courier New" w:hAnsi="Courier New" w:cs="Courier New"/>
          <w:spacing w:val="2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}</w:t>
      </w:r>
      <w:proofErr w:type="gramEnd"/>
    </w:p>
    <w:p w14:paraId="72634E39" w14:textId="77777777" w:rsidR="00356455" w:rsidRDefault="00356455">
      <w:pPr>
        <w:spacing w:before="7" w:line="100" w:lineRule="exact"/>
        <w:rPr>
          <w:sz w:val="10"/>
          <w:szCs w:val="10"/>
        </w:rPr>
      </w:pPr>
    </w:p>
    <w:p w14:paraId="66BCD6A4" w14:textId="77777777" w:rsidR="00356455" w:rsidRDefault="00356455">
      <w:pPr>
        <w:spacing w:line="200" w:lineRule="exact"/>
      </w:pPr>
    </w:p>
    <w:p w14:paraId="75834E2E" w14:textId="77777777" w:rsidR="00356455" w:rsidRDefault="00000000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dan</w:t>
      </w:r>
      <w:r>
        <w:rPr>
          <w:rFonts w:ascii="Arial" w:eastAsia="Arial" w:hAnsi="Arial" w:cs="Arial"/>
          <w:b/>
          <w:spacing w:val="1"/>
        </w:rPr>
        <w:t xml:space="preserve"> </w:t>
      </w:r>
      <w:proofErr w:type="spellStart"/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s</w:t>
      </w:r>
      <w:proofErr w:type="spellEnd"/>
      <w:r>
        <w:rPr>
          <w:rFonts w:ascii="Arial" w:eastAsia="Arial" w:hAnsi="Arial" w:cs="Arial"/>
          <w:b/>
          <w:spacing w:val="-8"/>
        </w:rPr>
        <w:t xml:space="preserve"> </w:t>
      </w:r>
      <w:proofErr w:type="spellStart"/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il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2"/>
        </w:rPr>
        <w:t>p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an</w:t>
      </w:r>
      <w:proofErr w:type="spellEnd"/>
    </w:p>
    <w:p w14:paraId="495B3D89" w14:textId="77777777" w:rsidR="00356455" w:rsidRDefault="00000000">
      <w:pPr>
        <w:spacing w:before="36"/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nstruc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or</w:t>
      </w:r>
    </w:p>
    <w:p w14:paraId="4C54904D" w14:textId="77777777" w:rsidR="00356455" w:rsidRDefault="00000000">
      <w:pPr>
        <w:spacing w:before="36"/>
        <w:ind w:left="8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</w:p>
    <w:p w14:paraId="6330CA83" w14:textId="77777777" w:rsidR="00356455" w:rsidRDefault="00000000">
      <w:pPr>
        <w:spacing w:before="34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proofErr w:type="spellEnd"/>
      <w:r>
        <w:rPr>
          <w:rFonts w:ascii="Arial" w:eastAsia="Arial" w:hAnsi="Arial" w:cs="Arial"/>
        </w:rPr>
        <w:t>!</w:t>
      </w:r>
    </w:p>
    <w:p w14:paraId="6959A00E" w14:textId="1F3E39E0" w:rsidR="00356455" w:rsidRPr="00A96D5F" w:rsidRDefault="008359A6" w:rsidP="008359A6">
      <w:pPr>
        <w:spacing w:before="31"/>
        <w:ind w:left="1180"/>
        <w:rPr>
          <w:rFonts w:ascii="Arial" w:eastAsia="Arial" w:hAnsi="Arial" w:cs="Arial"/>
          <w:b/>
          <w:bCs/>
        </w:rPr>
      </w:pPr>
      <w:r w:rsidRPr="00A96D5F">
        <w:rPr>
          <w:rFonts w:ascii="Arial" w:eastAsia="Arial" w:hAnsi="Arial" w:cs="Arial"/>
          <w:b/>
          <w:bCs/>
        </w:rPr>
        <w:t xml:space="preserve">Pada class Student dan </w:t>
      </w:r>
      <w:proofErr w:type="spellStart"/>
      <w:r w:rsidRPr="00A96D5F">
        <w:rPr>
          <w:rFonts w:ascii="Arial" w:eastAsia="Arial" w:hAnsi="Arial" w:cs="Arial"/>
          <w:b/>
          <w:bCs/>
        </w:rPr>
        <w:t>mainStudent</w:t>
      </w:r>
      <w:proofErr w:type="spellEnd"/>
      <w:r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Pr="00A96D5F">
        <w:rPr>
          <w:rFonts w:ascii="Arial" w:eastAsia="Arial" w:hAnsi="Arial" w:cs="Arial"/>
          <w:b/>
          <w:bCs/>
        </w:rPr>
        <w:t>ada</w:t>
      </w:r>
      <w:proofErr w:type="spellEnd"/>
      <w:r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Pr="00A96D5F">
        <w:rPr>
          <w:rFonts w:ascii="Arial" w:eastAsia="Arial" w:hAnsi="Arial" w:cs="Arial"/>
          <w:b/>
          <w:bCs/>
        </w:rPr>
        <w:t>beberapa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konstruktor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yang typo, student yang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seharusnya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Student (S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besar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),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lalu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pada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displayMassage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juga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terdapat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="006964EF" w:rsidRPr="00A96D5F">
        <w:rPr>
          <w:rFonts w:ascii="Arial" w:eastAsia="Arial" w:hAnsi="Arial" w:cs="Arial"/>
          <w:b/>
          <w:bCs/>
        </w:rPr>
        <w:t>kesalahan</w:t>
      </w:r>
      <w:proofErr w:type="spellEnd"/>
      <w:r w:rsidR="006964EF" w:rsidRPr="00A96D5F">
        <w:rPr>
          <w:rFonts w:ascii="Arial" w:eastAsia="Arial" w:hAnsi="Arial" w:cs="Arial"/>
          <w:b/>
          <w:bCs/>
        </w:rPr>
        <w:t xml:space="preserve"> pada </w:t>
      </w:r>
    </w:p>
    <w:p w14:paraId="62F5EFA3" w14:textId="09375E24" w:rsidR="006964EF" w:rsidRPr="006964EF" w:rsidRDefault="006964EF" w:rsidP="006964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64EF">
        <w:rPr>
          <w:rFonts w:ascii="Consolas" w:hAnsi="Consolas"/>
          <w:color w:val="CCCCCC"/>
          <w:sz w:val="21"/>
          <w:szCs w:val="21"/>
        </w:rPr>
        <w:t> </w:t>
      </w:r>
      <w:proofErr w:type="spellStart"/>
      <w:r w:rsidRPr="006964EF">
        <w:rPr>
          <w:rFonts w:ascii="Consolas" w:hAnsi="Consolas"/>
          <w:color w:val="4EC9B0"/>
          <w:sz w:val="21"/>
          <w:szCs w:val="21"/>
        </w:rPr>
        <w:t>System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4FC1FF"/>
          <w:sz w:val="21"/>
          <w:szCs w:val="21"/>
        </w:rPr>
        <w:t>out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964EF">
        <w:rPr>
          <w:rFonts w:ascii="Consolas" w:hAnsi="Consolas"/>
          <w:color w:val="CCCCCC"/>
          <w:sz w:val="21"/>
          <w:szCs w:val="21"/>
        </w:rPr>
        <w:t>(</w:t>
      </w:r>
      <w:r w:rsidRPr="006964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964EF">
        <w:rPr>
          <w:rFonts w:ascii="Consolas" w:hAnsi="Consolas"/>
          <w:color w:val="CE9178"/>
          <w:sz w:val="21"/>
          <w:szCs w:val="21"/>
        </w:rPr>
        <w:t>mempunyai</w:t>
      </w:r>
      <w:proofErr w:type="spellEnd"/>
      <w:r w:rsidRPr="006964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964EF">
        <w:rPr>
          <w:rFonts w:ascii="Consolas" w:hAnsi="Consolas"/>
          <w:color w:val="CE9178"/>
          <w:sz w:val="21"/>
          <w:szCs w:val="21"/>
        </w:rPr>
        <w:t>nilai</w:t>
      </w:r>
      <w:proofErr w:type="spellEnd"/>
      <w:r w:rsidRPr="006964EF">
        <w:rPr>
          <w:rFonts w:ascii="Consolas" w:hAnsi="Consolas"/>
          <w:color w:val="CE9178"/>
          <w:sz w:val="21"/>
          <w:szCs w:val="21"/>
        </w:rPr>
        <w:t xml:space="preserve"> rata-rata "</w:t>
      </w:r>
      <w:r w:rsidRPr="006964EF">
        <w:rPr>
          <w:rFonts w:ascii="Consolas" w:hAnsi="Consolas"/>
          <w:color w:val="CCCCCC"/>
          <w:sz w:val="21"/>
          <w:szCs w:val="21"/>
        </w:rPr>
        <w:t xml:space="preserve"> </w:t>
      </w:r>
      <w:r w:rsidRPr="006964EF"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9CDCFE"/>
          <w:sz w:val="21"/>
          <w:szCs w:val="21"/>
        </w:rPr>
        <w:t>getA</w:t>
      </w:r>
      <w:r w:rsidRPr="006964EF">
        <w:rPr>
          <w:rFonts w:ascii="Consolas" w:hAnsi="Consolas"/>
          <w:color w:val="9CDCFE"/>
          <w:sz w:val="21"/>
          <w:szCs w:val="21"/>
        </w:rPr>
        <w:t>verage</w:t>
      </w:r>
      <w:proofErr w:type="spellEnd"/>
      <w:r w:rsidRPr="006964EF">
        <w:rPr>
          <w:rFonts w:ascii="Consolas" w:hAnsi="Consolas"/>
          <w:color w:val="CCCCCC"/>
          <w:sz w:val="21"/>
          <w:szCs w:val="21"/>
        </w:rPr>
        <w:t>);</w:t>
      </w:r>
    </w:p>
    <w:p w14:paraId="09FDCB5B" w14:textId="140B8C15" w:rsidR="006964EF" w:rsidRPr="00A96D5F" w:rsidRDefault="006964EF" w:rsidP="008359A6">
      <w:pPr>
        <w:spacing w:before="31"/>
        <w:ind w:left="1180"/>
        <w:rPr>
          <w:rFonts w:ascii="Arial" w:eastAsia="Arial" w:hAnsi="Arial" w:cs="Arial"/>
          <w:b/>
          <w:bCs/>
        </w:rPr>
      </w:pPr>
      <w:r w:rsidRPr="00A96D5F">
        <w:rPr>
          <w:rFonts w:ascii="Arial" w:eastAsia="Arial" w:hAnsi="Arial" w:cs="Arial"/>
          <w:b/>
          <w:bCs/>
        </w:rPr>
        <w:t xml:space="preserve">Yang </w:t>
      </w:r>
      <w:proofErr w:type="spellStart"/>
      <w:r w:rsidRPr="00A96D5F">
        <w:rPr>
          <w:rFonts w:ascii="Arial" w:eastAsia="Arial" w:hAnsi="Arial" w:cs="Arial"/>
          <w:b/>
          <w:bCs/>
        </w:rPr>
        <w:t>seharusnya</w:t>
      </w:r>
      <w:proofErr w:type="spellEnd"/>
      <w:r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Pr="00A96D5F">
        <w:rPr>
          <w:rFonts w:ascii="Arial" w:eastAsia="Arial" w:hAnsi="Arial" w:cs="Arial"/>
          <w:b/>
          <w:bCs/>
        </w:rPr>
        <w:t>getAvarage</w:t>
      </w:r>
      <w:proofErr w:type="spellEnd"/>
      <w:r w:rsidRPr="00A96D5F">
        <w:rPr>
          <w:rFonts w:ascii="Arial" w:eastAsia="Arial" w:hAnsi="Arial" w:cs="Arial"/>
          <w:b/>
          <w:bCs/>
        </w:rPr>
        <w:t xml:space="preserve"> </w:t>
      </w:r>
      <w:proofErr w:type="spellStart"/>
      <w:r w:rsidRPr="00A96D5F">
        <w:rPr>
          <w:rFonts w:ascii="Arial" w:eastAsia="Arial" w:hAnsi="Arial" w:cs="Arial"/>
          <w:b/>
          <w:bCs/>
        </w:rPr>
        <w:t>adalah</w:t>
      </w:r>
      <w:proofErr w:type="spellEnd"/>
      <w:r w:rsidRPr="00A96D5F">
        <w:rPr>
          <w:rFonts w:ascii="Arial" w:eastAsia="Arial" w:hAnsi="Arial" w:cs="Arial"/>
          <w:b/>
          <w:bCs/>
        </w:rPr>
        <w:t xml:space="preserve"> average</w:t>
      </w:r>
    </w:p>
    <w:p w14:paraId="2E5E2C1A" w14:textId="51872A93" w:rsidR="00356455" w:rsidRPr="006964EF" w:rsidRDefault="006964EF" w:rsidP="006964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964EF">
        <w:rPr>
          <w:rFonts w:ascii="Consolas" w:hAnsi="Consolas"/>
          <w:color w:val="CCCCCC"/>
          <w:sz w:val="21"/>
          <w:szCs w:val="21"/>
        </w:rPr>
        <w:t> </w:t>
      </w:r>
      <w:proofErr w:type="spellStart"/>
      <w:r w:rsidRPr="006964EF">
        <w:rPr>
          <w:rFonts w:ascii="Consolas" w:hAnsi="Consolas"/>
          <w:color w:val="4EC9B0"/>
          <w:sz w:val="21"/>
          <w:szCs w:val="21"/>
        </w:rPr>
        <w:t>System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4FC1FF"/>
          <w:sz w:val="21"/>
          <w:szCs w:val="21"/>
        </w:rPr>
        <w:t>out</w:t>
      </w:r>
      <w:r w:rsidRPr="006964EF">
        <w:rPr>
          <w:rFonts w:ascii="Consolas" w:hAnsi="Consolas"/>
          <w:color w:val="CCCCCC"/>
          <w:sz w:val="21"/>
          <w:szCs w:val="21"/>
        </w:rPr>
        <w:t>.</w:t>
      </w:r>
      <w:r w:rsidRPr="006964E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964EF">
        <w:rPr>
          <w:rFonts w:ascii="Consolas" w:hAnsi="Consolas"/>
          <w:color w:val="CCCCCC"/>
          <w:sz w:val="21"/>
          <w:szCs w:val="21"/>
        </w:rPr>
        <w:t>(</w:t>
      </w:r>
      <w:r w:rsidRPr="006964E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964EF">
        <w:rPr>
          <w:rFonts w:ascii="Consolas" w:hAnsi="Consolas"/>
          <w:color w:val="CE9178"/>
          <w:sz w:val="21"/>
          <w:szCs w:val="21"/>
        </w:rPr>
        <w:t>mempunyai</w:t>
      </w:r>
      <w:proofErr w:type="spellEnd"/>
      <w:r w:rsidRPr="006964E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964EF">
        <w:rPr>
          <w:rFonts w:ascii="Consolas" w:hAnsi="Consolas"/>
          <w:color w:val="CE9178"/>
          <w:sz w:val="21"/>
          <w:szCs w:val="21"/>
        </w:rPr>
        <w:t>nilai</w:t>
      </w:r>
      <w:proofErr w:type="spellEnd"/>
      <w:r w:rsidRPr="006964EF">
        <w:rPr>
          <w:rFonts w:ascii="Consolas" w:hAnsi="Consolas"/>
          <w:color w:val="CE9178"/>
          <w:sz w:val="21"/>
          <w:szCs w:val="21"/>
        </w:rPr>
        <w:t xml:space="preserve"> rata-rata "</w:t>
      </w:r>
      <w:r w:rsidRPr="006964EF">
        <w:rPr>
          <w:rFonts w:ascii="Consolas" w:hAnsi="Consolas"/>
          <w:color w:val="CCCCCC"/>
          <w:sz w:val="21"/>
          <w:szCs w:val="21"/>
        </w:rPr>
        <w:t xml:space="preserve"> </w:t>
      </w:r>
      <w:r w:rsidRPr="006964EF">
        <w:rPr>
          <w:rFonts w:ascii="Consolas" w:hAnsi="Consolas"/>
          <w:color w:val="D4D4D4"/>
          <w:sz w:val="21"/>
          <w:szCs w:val="21"/>
        </w:rPr>
        <w:t>+</w:t>
      </w:r>
      <w:r w:rsidRPr="006964EF">
        <w:rPr>
          <w:rFonts w:ascii="Consolas" w:hAnsi="Consolas"/>
          <w:color w:val="9CDCFE"/>
          <w:sz w:val="21"/>
          <w:szCs w:val="21"/>
        </w:rPr>
        <w:t>average</w:t>
      </w:r>
      <w:r w:rsidRPr="006964EF">
        <w:rPr>
          <w:rFonts w:ascii="Consolas" w:hAnsi="Consolas"/>
          <w:color w:val="CCCCCC"/>
          <w:sz w:val="21"/>
          <w:szCs w:val="21"/>
        </w:rPr>
        <w:t>);</w:t>
      </w:r>
    </w:p>
    <w:p w14:paraId="6DCEB450" w14:textId="77777777" w:rsidR="00356455" w:rsidRDefault="00356455">
      <w:pPr>
        <w:spacing w:line="200" w:lineRule="exact"/>
      </w:pPr>
    </w:p>
    <w:p w14:paraId="2DE85D38" w14:textId="77777777" w:rsidR="00356455" w:rsidRDefault="00000000">
      <w:pPr>
        <w:spacing w:line="270" w:lineRule="auto"/>
        <w:ind w:left="1180" w:right="88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 </w:t>
      </w:r>
      <w:proofErr w:type="spellStart"/>
      <w:proofErr w:type="gram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da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13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aran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>!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!</w:t>
      </w:r>
    </w:p>
    <w:p w14:paraId="7E633F11" w14:textId="77777777" w:rsidR="00A96D5F" w:rsidRDefault="00A96D5F">
      <w:pPr>
        <w:spacing w:line="270" w:lineRule="auto"/>
        <w:ind w:left="1180" w:right="88" w:hanging="360"/>
        <w:jc w:val="both"/>
        <w:rPr>
          <w:rFonts w:ascii="Arial" w:eastAsia="Arial" w:hAnsi="Arial" w:cs="Arial"/>
        </w:rPr>
      </w:pPr>
    </w:p>
    <w:p w14:paraId="201C0FDF" w14:textId="1768645E" w:rsidR="002231A1" w:rsidRPr="00A96D5F" w:rsidRDefault="00A96D5F">
      <w:pPr>
        <w:spacing w:line="270" w:lineRule="auto"/>
        <w:ind w:left="1180" w:right="88" w:hanging="360"/>
        <w:jc w:val="both"/>
        <w:rPr>
          <w:rFonts w:ascii="Arial" w:eastAsia="Arial" w:hAnsi="Arial" w:cs="Arial"/>
          <w:b/>
          <w:bCs/>
        </w:rPr>
      </w:pPr>
      <w:r w:rsidRPr="00A96D5F">
        <w:rPr>
          <w:rFonts w:ascii="Arial" w:eastAsia="Arial" w:hAnsi="Arial" w:cs="Arial"/>
          <w:b/>
          <w:bCs/>
        </w:rPr>
        <w:t>Student.java</w:t>
      </w:r>
    </w:p>
    <w:p w14:paraId="3D059340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> </w:t>
      </w:r>
      <w:r w:rsidRPr="00A96D5F">
        <w:rPr>
          <w:rFonts w:ascii="Consolas" w:hAnsi="Consolas"/>
          <w:color w:val="569CD6"/>
          <w:sz w:val="21"/>
          <w:szCs w:val="21"/>
        </w:rPr>
        <w:t>public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96D5F">
        <w:rPr>
          <w:rFonts w:ascii="Consolas" w:hAnsi="Consolas"/>
          <w:color w:val="DCDCAA"/>
          <w:sz w:val="21"/>
          <w:szCs w:val="21"/>
        </w:rPr>
        <w:t>Student</w:t>
      </w:r>
      <w:r w:rsidRPr="00A96D5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96D5F">
        <w:rPr>
          <w:rFonts w:ascii="Consolas" w:hAnsi="Consolas"/>
          <w:color w:val="4EC9B0"/>
          <w:sz w:val="21"/>
          <w:szCs w:val="21"/>
        </w:rPr>
        <w:t>String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n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4EC9B0"/>
          <w:sz w:val="21"/>
          <w:szCs w:val="21"/>
        </w:rPr>
        <w:t>String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a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4EC9B0"/>
          <w:sz w:val="21"/>
          <w:szCs w:val="21"/>
        </w:rPr>
        <w:t>int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ag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4EC9B0"/>
          <w:sz w:val="21"/>
          <w:szCs w:val="21"/>
        </w:rPr>
        <w:t>double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math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4EC9B0"/>
          <w:sz w:val="21"/>
          <w:szCs w:val="21"/>
        </w:rPr>
        <w:t>double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english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4EC9B0"/>
          <w:sz w:val="21"/>
          <w:szCs w:val="21"/>
        </w:rPr>
        <w:t>double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science</w:t>
      </w:r>
      <w:r w:rsidRPr="00A96D5F">
        <w:rPr>
          <w:rFonts w:ascii="Consolas" w:hAnsi="Consolas"/>
          <w:color w:val="CCCCCC"/>
          <w:sz w:val="21"/>
          <w:szCs w:val="21"/>
        </w:rPr>
        <w:t>) {</w:t>
      </w:r>
    </w:p>
    <w:p w14:paraId="19EEC68F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96D5F">
        <w:rPr>
          <w:rFonts w:ascii="Consolas" w:hAnsi="Consolas"/>
          <w:color w:val="9CDCFE"/>
          <w:sz w:val="21"/>
          <w:szCs w:val="21"/>
        </w:rPr>
        <w:t>name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n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78441A49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96D5F">
        <w:rPr>
          <w:rFonts w:ascii="Consolas" w:hAnsi="Consolas"/>
          <w:color w:val="9CDCFE"/>
          <w:sz w:val="21"/>
          <w:szCs w:val="21"/>
        </w:rPr>
        <w:t>address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a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67B16784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96D5F">
        <w:rPr>
          <w:rFonts w:ascii="Consolas" w:hAnsi="Consolas"/>
          <w:color w:val="9CDCFE"/>
          <w:sz w:val="21"/>
          <w:szCs w:val="21"/>
        </w:rPr>
        <w:t>age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ag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1BDD1CAE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mathGrade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math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0CA1FE01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englishGrade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english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3D9A2815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scienceGrade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science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5E007E8D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b/>
          <w:bCs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96D5F">
        <w:rPr>
          <w:rFonts w:ascii="Consolas" w:hAnsi="Consolas"/>
          <w:color w:val="9CDCFE"/>
          <w:sz w:val="21"/>
          <w:szCs w:val="21"/>
        </w:rPr>
        <w:t>average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96D5F">
        <w:rPr>
          <w:rFonts w:ascii="Consolas" w:hAnsi="Consolas"/>
          <w:b/>
          <w:bCs/>
          <w:color w:val="DCDCAA"/>
          <w:sz w:val="21"/>
          <w:szCs w:val="21"/>
        </w:rPr>
        <w:t>getAverage</w:t>
      </w:r>
      <w:proofErr w:type="spellEnd"/>
      <w:r w:rsidRPr="00A96D5F">
        <w:rPr>
          <w:rFonts w:ascii="Consolas" w:hAnsi="Consolas"/>
          <w:b/>
          <w:bCs/>
          <w:color w:val="CCCCCC"/>
          <w:sz w:val="21"/>
          <w:szCs w:val="21"/>
        </w:rPr>
        <w:t>(</w:t>
      </w:r>
      <w:proofErr w:type="gramEnd"/>
      <w:r w:rsidRPr="00A96D5F">
        <w:rPr>
          <w:rFonts w:ascii="Consolas" w:hAnsi="Consolas"/>
          <w:b/>
          <w:bCs/>
          <w:color w:val="CCCCCC"/>
          <w:sz w:val="21"/>
          <w:szCs w:val="21"/>
        </w:rPr>
        <w:t>);</w:t>
      </w:r>
    </w:p>
    <w:p w14:paraId="40A271DD" w14:textId="64AE5187" w:rsidR="00A96D5F" w:rsidRPr="00A96D5F" w:rsidRDefault="00A96D5F">
      <w:pPr>
        <w:spacing w:line="270" w:lineRule="auto"/>
        <w:ind w:left="1180" w:right="88" w:hanging="360"/>
        <w:jc w:val="both"/>
        <w:rPr>
          <w:rFonts w:ascii="Arial" w:eastAsia="Arial" w:hAnsi="Arial" w:cs="Arial"/>
        </w:rPr>
      </w:pPr>
      <w:r w:rsidRPr="00A96D5F">
        <w:rPr>
          <w:rFonts w:ascii="Arial" w:eastAsia="Arial" w:hAnsi="Arial" w:cs="Arial"/>
          <w:b/>
          <w:bCs/>
        </w:rPr>
        <w:t>MainStudent</w:t>
      </w:r>
      <w:r>
        <w:rPr>
          <w:rFonts w:ascii="Arial" w:eastAsia="Arial" w:hAnsi="Arial" w:cs="Arial"/>
          <w:b/>
          <w:bCs/>
        </w:rPr>
        <w:t>.java</w:t>
      </w:r>
    </w:p>
    <w:p w14:paraId="28FF9455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</w:t>
      </w:r>
      <w:r w:rsidRPr="00A96D5F">
        <w:rPr>
          <w:rFonts w:ascii="Consolas" w:hAnsi="Consolas"/>
          <w:color w:val="4EC9B0"/>
          <w:sz w:val="21"/>
          <w:szCs w:val="21"/>
        </w:rPr>
        <w:t>Student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96D5F">
        <w:rPr>
          <w:rFonts w:ascii="Consolas" w:hAnsi="Consolas"/>
          <w:color w:val="9CDCFE"/>
          <w:sz w:val="21"/>
          <w:szCs w:val="21"/>
        </w:rPr>
        <w:t>david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C586C0"/>
          <w:sz w:val="21"/>
          <w:szCs w:val="21"/>
        </w:rPr>
        <w:t>new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96D5F">
        <w:rPr>
          <w:rFonts w:ascii="Consolas" w:hAnsi="Consolas"/>
          <w:color w:val="DCDCAA"/>
          <w:sz w:val="21"/>
          <w:szCs w:val="21"/>
        </w:rPr>
        <w:t>Student</w:t>
      </w:r>
      <w:r w:rsidRPr="00A96D5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96D5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96D5F">
        <w:rPr>
          <w:rFonts w:ascii="Consolas" w:hAnsi="Consolas"/>
          <w:color w:val="CE9178"/>
          <w:sz w:val="21"/>
          <w:szCs w:val="21"/>
        </w:rPr>
        <w:t>Dapit</w:t>
      </w:r>
      <w:proofErr w:type="spellEnd"/>
      <w:r w:rsidRPr="00A96D5F">
        <w:rPr>
          <w:rFonts w:ascii="Consolas" w:hAnsi="Consolas"/>
          <w:color w:val="CE9178"/>
          <w:sz w:val="21"/>
          <w:szCs w:val="21"/>
        </w:rPr>
        <w:t>"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96D5F">
        <w:rPr>
          <w:rFonts w:ascii="Consolas" w:hAnsi="Consolas"/>
          <w:color w:val="CE9178"/>
          <w:sz w:val="21"/>
          <w:szCs w:val="21"/>
        </w:rPr>
        <w:t>Cikarang</w:t>
      </w:r>
      <w:proofErr w:type="spellEnd"/>
      <w:r w:rsidRPr="00A96D5F">
        <w:rPr>
          <w:rFonts w:ascii="Consolas" w:hAnsi="Consolas"/>
          <w:color w:val="CE9178"/>
          <w:sz w:val="21"/>
          <w:szCs w:val="21"/>
        </w:rPr>
        <w:t>"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B5CEA8"/>
          <w:sz w:val="21"/>
          <w:szCs w:val="21"/>
        </w:rPr>
        <w:t>19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B5CEA8"/>
          <w:sz w:val="21"/>
          <w:szCs w:val="21"/>
        </w:rPr>
        <w:t>85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B5CEA8"/>
          <w:sz w:val="21"/>
          <w:szCs w:val="21"/>
        </w:rPr>
        <w:t>70</w:t>
      </w:r>
      <w:r w:rsidRPr="00A96D5F">
        <w:rPr>
          <w:rFonts w:ascii="Consolas" w:hAnsi="Consolas"/>
          <w:color w:val="CCCCCC"/>
          <w:sz w:val="21"/>
          <w:szCs w:val="21"/>
        </w:rPr>
        <w:t xml:space="preserve">, </w:t>
      </w:r>
      <w:r w:rsidRPr="00A96D5F">
        <w:rPr>
          <w:rFonts w:ascii="Consolas" w:hAnsi="Consolas"/>
          <w:color w:val="B5CEA8"/>
          <w:sz w:val="21"/>
          <w:szCs w:val="21"/>
        </w:rPr>
        <w:t>80</w:t>
      </w:r>
      <w:r w:rsidRPr="00A96D5F">
        <w:rPr>
          <w:rFonts w:ascii="Consolas" w:hAnsi="Consolas"/>
          <w:color w:val="CCCCCC"/>
          <w:sz w:val="21"/>
          <w:szCs w:val="21"/>
        </w:rPr>
        <w:t>);</w:t>
      </w:r>
    </w:p>
    <w:p w14:paraId="4A1E329B" w14:textId="0F85F7E7" w:rsidR="006964E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96D5F">
        <w:rPr>
          <w:rFonts w:ascii="Consolas" w:hAnsi="Consolas"/>
          <w:color w:val="9CDCFE"/>
          <w:sz w:val="21"/>
          <w:szCs w:val="21"/>
        </w:rPr>
        <w:t>david</w:t>
      </w:r>
      <w:r w:rsidRPr="00A96D5F">
        <w:rPr>
          <w:rFonts w:ascii="Consolas" w:hAnsi="Consolas"/>
          <w:color w:val="CCCCCC"/>
          <w:sz w:val="21"/>
          <w:szCs w:val="21"/>
        </w:rPr>
        <w:t>.</w:t>
      </w:r>
      <w:r w:rsidRPr="00A96D5F">
        <w:rPr>
          <w:rFonts w:ascii="Consolas" w:hAnsi="Consolas"/>
          <w:color w:val="DCDCAA"/>
          <w:sz w:val="21"/>
          <w:szCs w:val="21"/>
        </w:rPr>
        <w:t>displayMessage</w:t>
      </w:r>
      <w:proofErr w:type="spellEnd"/>
      <w:proofErr w:type="gramEnd"/>
      <w:r w:rsidRPr="00A96D5F">
        <w:rPr>
          <w:rFonts w:ascii="Consolas" w:hAnsi="Consolas"/>
          <w:color w:val="CCCCCC"/>
          <w:sz w:val="21"/>
          <w:szCs w:val="21"/>
        </w:rPr>
        <w:t>();</w:t>
      </w:r>
    </w:p>
    <w:p w14:paraId="5EEDC0DE" w14:textId="77777777" w:rsidR="00356455" w:rsidRDefault="00356455">
      <w:pPr>
        <w:spacing w:before="8" w:line="100" w:lineRule="exact"/>
        <w:rPr>
          <w:sz w:val="10"/>
          <w:szCs w:val="10"/>
        </w:rPr>
      </w:pPr>
    </w:p>
    <w:p w14:paraId="620CF57D" w14:textId="77777777" w:rsidR="00356455" w:rsidRDefault="00356455">
      <w:pPr>
        <w:spacing w:line="200" w:lineRule="exact"/>
      </w:pPr>
    </w:p>
    <w:p w14:paraId="2632AB61" w14:textId="77777777" w:rsidR="00356455" w:rsidRDefault="00000000">
      <w:pPr>
        <w:spacing w:line="272" w:lineRule="auto"/>
        <w:ind w:left="1180" w:right="9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ai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pa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tuk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di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ai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ari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tau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61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urang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ng di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ai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ata </w:t>
      </w:r>
      <w:proofErr w:type="spell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-9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>!</w:t>
      </w:r>
    </w:p>
    <w:p w14:paraId="5FB3191E" w14:textId="07158508" w:rsidR="00A96D5F" w:rsidRPr="00A96D5F" w:rsidRDefault="00A96D5F">
      <w:pPr>
        <w:spacing w:line="272" w:lineRule="auto"/>
        <w:ind w:left="1180" w:right="91" w:hanging="360"/>
        <w:jc w:val="both"/>
        <w:rPr>
          <w:rFonts w:ascii="Arial" w:eastAsia="Arial" w:hAnsi="Arial" w:cs="Arial"/>
          <w:b/>
          <w:bCs/>
        </w:rPr>
      </w:pPr>
      <w:r w:rsidRPr="00A96D5F">
        <w:rPr>
          <w:rFonts w:ascii="Arial" w:eastAsia="Arial" w:hAnsi="Arial" w:cs="Arial"/>
          <w:b/>
          <w:bCs/>
        </w:rPr>
        <w:t xml:space="preserve">Boolean </w:t>
      </w:r>
      <w:proofErr w:type="spellStart"/>
      <w:r w:rsidRPr="00A96D5F">
        <w:rPr>
          <w:rFonts w:ascii="Arial" w:eastAsia="Arial" w:hAnsi="Arial" w:cs="Arial"/>
          <w:b/>
          <w:bCs/>
        </w:rPr>
        <w:t>statusAkhir</w:t>
      </w:r>
      <w:proofErr w:type="spellEnd"/>
      <w:r>
        <w:rPr>
          <w:rFonts w:ascii="Arial" w:eastAsia="Arial" w:hAnsi="Arial" w:cs="Arial"/>
          <w:b/>
          <w:bCs/>
        </w:rPr>
        <w:t>:</w:t>
      </w:r>
    </w:p>
    <w:p w14:paraId="10D6770E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> </w:t>
      </w:r>
      <w:r w:rsidRPr="00A96D5F">
        <w:rPr>
          <w:rFonts w:ascii="Consolas" w:hAnsi="Consolas"/>
          <w:color w:val="569CD6"/>
          <w:sz w:val="21"/>
          <w:szCs w:val="21"/>
        </w:rPr>
        <w:t>public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96D5F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96D5F">
        <w:rPr>
          <w:rFonts w:ascii="Consolas" w:hAnsi="Consolas"/>
          <w:color w:val="DCDCAA"/>
          <w:sz w:val="21"/>
          <w:szCs w:val="21"/>
        </w:rPr>
        <w:t>statusAkhir</w:t>
      </w:r>
      <w:proofErr w:type="spellEnd"/>
      <w:r w:rsidRPr="00A96D5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96D5F">
        <w:rPr>
          <w:rFonts w:ascii="Consolas" w:hAnsi="Consolas"/>
          <w:color w:val="CCCCCC"/>
          <w:sz w:val="21"/>
          <w:szCs w:val="21"/>
        </w:rPr>
        <w:t>) {</w:t>
      </w:r>
    </w:p>
    <w:p w14:paraId="0EA204DE" w14:textId="77777777" w:rsidR="00A96D5F" w:rsidRPr="00A96D5F" w:rsidRDefault="00A96D5F" w:rsidP="00A96D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96D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96D5F">
        <w:rPr>
          <w:rFonts w:ascii="Consolas" w:hAnsi="Consolas"/>
          <w:color w:val="C586C0"/>
          <w:sz w:val="21"/>
          <w:szCs w:val="21"/>
        </w:rPr>
        <w:t>return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9CDCFE"/>
          <w:sz w:val="21"/>
          <w:szCs w:val="21"/>
        </w:rPr>
        <w:t>average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D4D4D4"/>
          <w:sz w:val="21"/>
          <w:szCs w:val="21"/>
        </w:rPr>
        <w:t>&gt;=</w:t>
      </w:r>
      <w:r w:rsidRPr="00A96D5F">
        <w:rPr>
          <w:rFonts w:ascii="Consolas" w:hAnsi="Consolas"/>
          <w:color w:val="CCCCCC"/>
          <w:sz w:val="21"/>
          <w:szCs w:val="21"/>
        </w:rPr>
        <w:t xml:space="preserve"> </w:t>
      </w:r>
      <w:r w:rsidRPr="00A96D5F">
        <w:rPr>
          <w:rFonts w:ascii="Consolas" w:hAnsi="Consolas"/>
          <w:color w:val="B5CEA8"/>
          <w:sz w:val="21"/>
          <w:szCs w:val="21"/>
        </w:rPr>
        <w:t>61</w:t>
      </w:r>
      <w:r w:rsidRPr="00A96D5F">
        <w:rPr>
          <w:rFonts w:ascii="Consolas" w:hAnsi="Consolas"/>
          <w:color w:val="CCCCCC"/>
          <w:sz w:val="21"/>
          <w:szCs w:val="21"/>
        </w:rPr>
        <w:t>;</w:t>
      </w:r>
    </w:p>
    <w:p w14:paraId="15919B1D" w14:textId="210B82C3" w:rsidR="00A96D5F" w:rsidRDefault="00823E3B">
      <w:pPr>
        <w:spacing w:line="272" w:lineRule="auto"/>
        <w:ind w:left="1180" w:right="91" w:hanging="360"/>
        <w:jc w:val="both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displayMessage</w:t>
      </w:r>
      <w:proofErr w:type="spellEnd"/>
      <w:r>
        <w:rPr>
          <w:rFonts w:ascii="Arial" w:eastAsia="Arial" w:hAnsi="Arial" w:cs="Arial"/>
          <w:b/>
          <w:bCs/>
        </w:rPr>
        <w:t>:</w:t>
      </w:r>
    </w:p>
    <w:p w14:paraId="767BA80E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"Status: "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+</w:t>
      </w:r>
      <w:r w:rsidRPr="00823E3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823E3B">
        <w:rPr>
          <w:rFonts w:ascii="Consolas" w:hAnsi="Consolas"/>
          <w:color w:val="DCDCAA"/>
          <w:sz w:val="21"/>
          <w:szCs w:val="21"/>
        </w:rPr>
        <w:t>statusAkhir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23E3B">
        <w:rPr>
          <w:rFonts w:ascii="Consolas" w:hAnsi="Consolas"/>
          <w:color w:val="CCCCCC"/>
          <w:sz w:val="21"/>
          <w:szCs w:val="21"/>
        </w:rPr>
        <w:t xml:space="preserve">) </w:t>
      </w:r>
      <w:r w:rsidRPr="00823E3B">
        <w:rPr>
          <w:rFonts w:ascii="Consolas" w:hAnsi="Consolas"/>
          <w:color w:val="C586C0"/>
          <w:sz w:val="21"/>
          <w:szCs w:val="21"/>
        </w:rPr>
        <w:t>?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CE9178"/>
          <w:sz w:val="21"/>
          <w:szCs w:val="21"/>
        </w:rPr>
        <w:t>"Lolos</w:t>
      </w:r>
      <w:proofErr w:type="gramStart"/>
      <w:r w:rsidRPr="00823E3B">
        <w:rPr>
          <w:rFonts w:ascii="Consolas" w:hAnsi="Consolas"/>
          <w:color w:val="CE9178"/>
          <w:sz w:val="21"/>
          <w:szCs w:val="21"/>
        </w:rPr>
        <w:t>"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C586C0"/>
          <w:sz w:val="21"/>
          <w:szCs w:val="21"/>
        </w:rPr>
        <w:t>:</w:t>
      </w:r>
      <w:proofErr w:type="gram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Remidi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"</w:t>
      </w:r>
      <w:r w:rsidRPr="00823E3B">
        <w:rPr>
          <w:rFonts w:ascii="Consolas" w:hAnsi="Consolas"/>
          <w:color w:val="CCCCCC"/>
          <w:sz w:val="21"/>
          <w:szCs w:val="21"/>
        </w:rPr>
        <w:t>));</w:t>
      </w:r>
    </w:p>
    <w:p w14:paraId="242A82E6" w14:textId="77777777" w:rsidR="00823E3B" w:rsidRPr="00A96D5F" w:rsidRDefault="00823E3B">
      <w:pPr>
        <w:spacing w:line="272" w:lineRule="auto"/>
        <w:ind w:left="1180" w:right="91" w:hanging="360"/>
        <w:jc w:val="both"/>
        <w:rPr>
          <w:rFonts w:ascii="Arial" w:eastAsia="Arial" w:hAnsi="Arial" w:cs="Arial"/>
          <w:b/>
          <w:bCs/>
        </w:rPr>
      </w:pPr>
    </w:p>
    <w:p w14:paraId="644374B0" w14:textId="77777777" w:rsidR="00A96D5F" w:rsidRDefault="00A96D5F">
      <w:pPr>
        <w:spacing w:line="272" w:lineRule="auto"/>
        <w:ind w:left="1180" w:right="91" w:hanging="360"/>
        <w:jc w:val="both"/>
        <w:rPr>
          <w:rFonts w:ascii="Arial" w:eastAsia="Arial" w:hAnsi="Arial" w:cs="Arial"/>
        </w:rPr>
      </w:pPr>
    </w:p>
    <w:p w14:paraId="135C8409" w14:textId="77777777" w:rsidR="00356455" w:rsidRDefault="00356455">
      <w:pPr>
        <w:spacing w:line="100" w:lineRule="exact"/>
        <w:rPr>
          <w:sz w:val="11"/>
          <w:szCs w:val="11"/>
        </w:rPr>
      </w:pPr>
    </w:p>
    <w:p w14:paraId="5F42028B" w14:textId="77777777" w:rsidR="00356455" w:rsidRDefault="00356455">
      <w:pPr>
        <w:spacing w:line="200" w:lineRule="exact"/>
      </w:pPr>
    </w:p>
    <w:p w14:paraId="02686DF5" w14:textId="77777777" w:rsidR="00356455" w:rsidRDefault="00000000">
      <w:pPr>
        <w:spacing w:line="265" w:lineRule="auto"/>
        <w:ind w:left="1180" w:right="9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 </w:t>
      </w:r>
      <w:proofErr w:type="spellStart"/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proofErr w:type="spellEnd"/>
      <w:r>
        <w:rPr>
          <w:rFonts w:ascii="Arial" w:eastAsia="Arial" w:hAnsi="Arial" w:cs="Arial"/>
          <w:spacing w:val="1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ah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wa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1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er?</w:t>
      </w:r>
      <w:r>
        <w:rPr>
          <w:rFonts w:ascii="Arial" w:eastAsia="Arial" w:hAnsi="Arial" w:cs="Arial"/>
          <w:spacing w:val="19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proofErr w:type="spellEnd"/>
      <w:r>
        <w:rPr>
          <w:rFonts w:ascii="Arial" w:eastAsia="Arial" w:hAnsi="Arial" w:cs="Arial"/>
        </w:rPr>
        <w:t>!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proofErr w:type="gram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)</w:t>
      </w:r>
    </w:p>
    <w:p w14:paraId="691679CA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> </w:t>
      </w:r>
      <w:proofErr w:type="gramStart"/>
      <w:r w:rsidRPr="00823E3B">
        <w:rPr>
          <w:rFonts w:ascii="Consolas" w:hAnsi="Consolas"/>
          <w:color w:val="4EC9B0"/>
          <w:sz w:val="21"/>
          <w:szCs w:val="21"/>
        </w:rPr>
        <w:t>Student</w:t>
      </w:r>
      <w:r w:rsidRPr="00823E3B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823E3B">
        <w:rPr>
          <w:rFonts w:ascii="Consolas" w:hAnsi="Consolas"/>
          <w:color w:val="CCCCCC"/>
          <w:sz w:val="21"/>
          <w:szCs w:val="21"/>
        </w:rPr>
        <w:t xml:space="preserve">] </w:t>
      </w:r>
      <w:r w:rsidRPr="00823E3B">
        <w:rPr>
          <w:rFonts w:ascii="Consolas" w:hAnsi="Consolas"/>
          <w:color w:val="9CDCFE"/>
          <w:sz w:val="21"/>
          <w:szCs w:val="21"/>
        </w:rPr>
        <w:t>students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C586C0"/>
          <w:sz w:val="21"/>
          <w:szCs w:val="21"/>
        </w:rPr>
        <w:t>new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4EC9B0"/>
          <w:sz w:val="21"/>
          <w:szCs w:val="21"/>
        </w:rPr>
        <w:t>Student</w:t>
      </w:r>
      <w:r w:rsidRPr="00823E3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jumlahSiswa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];</w:t>
      </w:r>
    </w:p>
    <w:p w14:paraId="1E4B3C63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7585B0F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23E3B">
        <w:rPr>
          <w:rFonts w:ascii="Consolas" w:hAnsi="Consolas"/>
          <w:color w:val="C586C0"/>
          <w:sz w:val="21"/>
          <w:szCs w:val="21"/>
        </w:rPr>
        <w:t>for</w:t>
      </w:r>
      <w:r w:rsidRPr="00823E3B">
        <w:rPr>
          <w:rFonts w:ascii="Consolas" w:hAnsi="Consolas"/>
          <w:color w:val="CCCCCC"/>
          <w:sz w:val="21"/>
          <w:szCs w:val="21"/>
        </w:rPr>
        <w:t xml:space="preserve"> (</w:t>
      </w:r>
      <w:r w:rsidRPr="00823E3B">
        <w:rPr>
          <w:rFonts w:ascii="Consolas" w:hAnsi="Consolas"/>
          <w:color w:val="4EC9B0"/>
          <w:sz w:val="21"/>
          <w:szCs w:val="21"/>
        </w:rPr>
        <w:t>int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B5CEA8"/>
          <w:sz w:val="21"/>
          <w:szCs w:val="21"/>
        </w:rPr>
        <w:t>0</w:t>
      </w:r>
      <w:r w:rsidRPr="00823E3B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&lt;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jumlahSiswa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23E3B">
        <w:rPr>
          <w:rFonts w:ascii="Consolas" w:hAnsi="Consolas"/>
          <w:color w:val="D4D4D4"/>
          <w:sz w:val="21"/>
          <w:szCs w:val="21"/>
        </w:rPr>
        <w:t>++</w:t>
      </w:r>
      <w:r w:rsidRPr="00823E3B">
        <w:rPr>
          <w:rFonts w:ascii="Consolas" w:hAnsi="Consolas"/>
          <w:color w:val="CCCCCC"/>
          <w:sz w:val="21"/>
          <w:szCs w:val="21"/>
        </w:rPr>
        <w:t>) {</w:t>
      </w:r>
    </w:p>
    <w:p w14:paraId="23AA3806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Siswa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ke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-"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+</w:t>
      </w:r>
      <w:r w:rsidRPr="00823E3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+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B5CEA8"/>
          <w:sz w:val="21"/>
          <w:szCs w:val="21"/>
        </w:rPr>
        <w:t>1</w:t>
      </w:r>
      <w:r w:rsidRPr="00823E3B">
        <w:rPr>
          <w:rFonts w:ascii="Consolas" w:hAnsi="Consolas"/>
          <w:color w:val="CCCCCC"/>
          <w:sz w:val="21"/>
          <w:szCs w:val="21"/>
        </w:rPr>
        <w:t>));</w:t>
      </w:r>
    </w:p>
    <w:p w14:paraId="54341565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6D25AE03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"Nama: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59919FA0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String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nama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nextLine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42A5A4C0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67AE3B9B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"Alamat: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22318BB1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String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alamat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nextLine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61C8CBBB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6F3CBB3E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Umur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07E83276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int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umur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71E492EF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nextLine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68E5D242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3C01C7F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 xml:space="preserve">"Nilai 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Matematika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0C120AE8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double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9CDCFE"/>
          <w:sz w:val="21"/>
          <w:szCs w:val="21"/>
        </w:rPr>
        <w:t>math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nextDouble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2B3926CC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4A9222A5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 xml:space="preserve">"Nilai Bahasa 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Inggris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6347F92B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double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english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nextDouble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5B2ECFAB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DE1C64A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"Nilai IPA: "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4980BF54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4EC9B0"/>
          <w:sz w:val="21"/>
          <w:szCs w:val="21"/>
        </w:rPr>
        <w:t>double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ipa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nextDouble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6B38C710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23E3B">
        <w:rPr>
          <w:rFonts w:ascii="Consolas" w:hAnsi="Consolas"/>
          <w:color w:val="9CDCFE"/>
          <w:sz w:val="21"/>
          <w:szCs w:val="21"/>
        </w:rPr>
        <w:t>scanner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nextLine</w:t>
      </w:r>
      <w:proofErr w:type="spellEnd"/>
      <w:proofErr w:type="gramEnd"/>
      <w:r w:rsidRPr="00823E3B">
        <w:rPr>
          <w:rFonts w:ascii="Consolas" w:hAnsi="Consolas"/>
          <w:color w:val="CCCCCC"/>
          <w:sz w:val="21"/>
          <w:szCs w:val="21"/>
        </w:rPr>
        <w:t>();</w:t>
      </w:r>
    </w:p>
    <w:p w14:paraId="7C39B0F0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4C45D867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23E3B">
        <w:rPr>
          <w:rFonts w:ascii="Consolas" w:hAnsi="Consolas"/>
          <w:color w:val="9CDCFE"/>
          <w:sz w:val="21"/>
          <w:szCs w:val="21"/>
        </w:rPr>
        <w:t>students</w:t>
      </w:r>
      <w:r w:rsidRPr="00823E3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]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C586C0"/>
          <w:sz w:val="21"/>
          <w:szCs w:val="21"/>
        </w:rPr>
        <w:t>new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23E3B">
        <w:rPr>
          <w:rFonts w:ascii="Consolas" w:hAnsi="Consolas"/>
          <w:color w:val="DCDCAA"/>
          <w:sz w:val="21"/>
          <w:szCs w:val="21"/>
        </w:rPr>
        <w:t>Student</w:t>
      </w:r>
      <w:r w:rsidRPr="00823E3B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23E3B">
        <w:rPr>
          <w:rFonts w:ascii="Consolas" w:hAnsi="Consolas"/>
          <w:color w:val="9CDCFE"/>
          <w:sz w:val="21"/>
          <w:szCs w:val="21"/>
        </w:rPr>
        <w:t>nama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alamat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umur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, </w:t>
      </w:r>
      <w:r w:rsidRPr="00823E3B">
        <w:rPr>
          <w:rFonts w:ascii="Consolas" w:hAnsi="Consolas"/>
          <w:color w:val="9CDCFE"/>
          <w:sz w:val="21"/>
          <w:szCs w:val="21"/>
        </w:rPr>
        <w:t>math</w:t>
      </w:r>
      <w:r w:rsidRPr="00823E3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english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23E3B">
        <w:rPr>
          <w:rFonts w:ascii="Consolas" w:hAnsi="Consolas"/>
          <w:color w:val="9CDCFE"/>
          <w:sz w:val="21"/>
          <w:szCs w:val="21"/>
        </w:rPr>
        <w:t>ipa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2E8BD2F1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>        }</w:t>
      </w:r>
    </w:p>
    <w:p w14:paraId="23A0FC34" w14:textId="5CD4ED78" w:rsidR="00356455" w:rsidRDefault="00356455">
      <w:pPr>
        <w:spacing w:before="31"/>
        <w:ind w:left="1180"/>
        <w:rPr>
          <w:rFonts w:ascii="Arial" w:eastAsia="Arial" w:hAnsi="Arial" w:cs="Arial"/>
        </w:rPr>
      </w:pPr>
    </w:p>
    <w:p w14:paraId="71F80B90" w14:textId="77777777" w:rsidR="00356455" w:rsidRDefault="00356455">
      <w:pPr>
        <w:spacing w:before="1" w:line="100" w:lineRule="exact"/>
        <w:rPr>
          <w:sz w:val="11"/>
          <w:szCs w:val="11"/>
        </w:rPr>
      </w:pPr>
    </w:p>
    <w:p w14:paraId="53E087C0" w14:textId="77777777" w:rsidR="00356455" w:rsidRDefault="00356455">
      <w:pPr>
        <w:spacing w:line="200" w:lineRule="exact"/>
      </w:pPr>
    </w:p>
    <w:p w14:paraId="67C4B514" w14:textId="77777777" w:rsidR="00356455" w:rsidRDefault="00000000">
      <w:pPr>
        <w:spacing w:line="270" w:lineRule="auto"/>
        <w:ind w:left="1180" w:right="87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 </w:t>
      </w:r>
      <w:r>
        <w:rPr>
          <w:rFonts w:ascii="Arial" w:eastAsia="Arial" w:hAnsi="Arial" w:cs="Arial"/>
          <w:spacing w:val="26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ara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</w:t>
      </w:r>
      <w:proofErr w:type="spellEnd"/>
      <w:r>
        <w:rPr>
          <w:rFonts w:ascii="Arial" w:eastAsia="Arial" w:hAnsi="Arial" w:cs="Arial"/>
          <w:spacing w:val="7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?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gi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k</w:t>
      </w:r>
      <w:proofErr w:type="spellEnd"/>
      <w:r>
        <w:rPr>
          <w:rFonts w:ascii="Arial" w:eastAsia="Arial" w:hAnsi="Arial" w:cs="Arial"/>
          <w:spacing w:val="1"/>
        </w:rPr>
        <w:t>(</w:t>
      </w:r>
      <w:proofErr w:type="gram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1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d!</w:t>
      </w:r>
    </w:p>
    <w:p w14:paraId="47B83DFB" w14:textId="481161B4" w:rsidR="00823E3B" w:rsidRDefault="00823E3B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Student.java</w:t>
      </w:r>
    </w:p>
    <w:p w14:paraId="48055742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569CD6"/>
          <w:sz w:val="21"/>
          <w:szCs w:val="21"/>
        </w:rPr>
        <w:t>public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569CD6"/>
          <w:sz w:val="21"/>
          <w:szCs w:val="21"/>
        </w:rPr>
        <w:t>class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4EC9B0"/>
          <w:sz w:val="21"/>
          <w:szCs w:val="21"/>
        </w:rPr>
        <w:t>Student</w:t>
      </w:r>
      <w:r w:rsidRPr="00823E3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F15572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569CD6"/>
          <w:sz w:val="21"/>
          <w:szCs w:val="21"/>
        </w:rPr>
        <w:t>private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569CD6"/>
          <w:sz w:val="21"/>
          <w:szCs w:val="21"/>
        </w:rPr>
        <w:t>static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4EC9B0"/>
          <w:sz w:val="21"/>
          <w:szCs w:val="21"/>
        </w:rPr>
        <w:t>int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9CDCFE"/>
          <w:sz w:val="21"/>
          <w:szCs w:val="21"/>
        </w:rPr>
        <w:t>count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=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B5CEA8"/>
          <w:sz w:val="21"/>
          <w:szCs w:val="21"/>
        </w:rPr>
        <w:t>0</w:t>
      </w:r>
      <w:r w:rsidRPr="00823E3B">
        <w:rPr>
          <w:rFonts w:ascii="Consolas" w:hAnsi="Consolas"/>
          <w:color w:val="CCCCCC"/>
          <w:sz w:val="21"/>
          <w:szCs w:val="21"/>
        </w:rPr>
        <w:t>;</w:t>
      </w:r>
    </w:p>
    <w:p w14:paraId="3867C16B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F73F8E3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Konstruktor</w:t>
      </w:r>
      <w:proofErr w:type="spellEnd"/>
    </w:p>
    <w:p w14:paraId="1F20268F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569CD6"/>
          <w:sz w:val="21"/>
          <w:szCs w:val="21"/>
        </w:rPr>
        <w:t>public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23E3B">
        <w:rPr>
          <w:rFonts w:ascii="Consolas" w:hAnsi="Consolas"/>
          <w:color w:val="DCDCAA"/>
          <w:sz w:val="21"/>
          <w:szCs w:val="21"/>
        </w:rPr>
        <w:t>Student</w:t>
      </w:r>
      <w:r w:rsidRPr="00823E3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23E3B">
        <w:rPr>
          <w:rFonts w:ascii="Consolas" w:hAnsi="Consolas"/>
          <w:color w:val="CCCCCC"/>
          <w:sz w:val="21"/>
          <w:szCs w:val="21"/>
        </w:rPr>
        <w:t>) {</w:t>
      </w:r>
    </w:p>
    <w:p w14:paraId="2F740CCC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23E3B">
        <w:rPr>
          <w:rFonts w:ascii="Consolas" w:hAnsi="Consolas"/>
          <w:color w:val="9CDCFE"/>
          <w:sz w:val="21"/>
          <w:szCs w:val="21"/>
        </w:rPr>
        <w:t>count</w:t>
      </w:r>
      <w:r w:rsidRPr="00823E3B">
        <w:rPr>
          <w:rFonts w:ascii="Consolas" w:hAnsi="Consolas"/>
          <w:color w:val="D4D4D4"/>
          <w:sz w:val="21"/>
          <w:szCs w:val="21"/>
        </w:rPr>
        <w:t>++</w:t>
      </w:r>
      <w:r w:rsidRPr="00823E3B">
        <w:rPr>
          <w:rFonts w:ascii="Consolas" w:hAnsi="Consolas"/>
          <w:color w:val="CCCCCC"/>
          <w:sz w:val="21"/>
          <w:szCs w:val="21"/>
        </w:rPr>
        <w:t>;</w:t>
      </w:r>
    </w:p>
    <w:p w14:paraId="121BC794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>    }</w:t>
      </w:r>
    </w:p>
    <w:p w14:paraId="4EC42798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62FE036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6A9955"/>
          <w:sz w:val="21"/>
          <w:szCs w:val="21"/>
        </w:rPr>
        <w:t xml:space="preserve">// Method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untuk</w:t>
      </w:r>
      <w:proofErr w:type="spellEnd"/>
      <w:r w:rsidRPr="00823E3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mendapatkan</w:t>
      </w:r>
      <w:proofErr w:type="spellEnd"/>
      <w:r w:rsidRPr="00823E3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jumlah</w:t>
      </w:r>
      <w:proofErr w:type="spellEnd"/>
      <w:r w:rsidRPr="00823E3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objek</w:t>
      </w:r>
      <w:proofErr w:type="spellEnd"/>
      <w:r w:rsidRPr="00823E3B">
        <w:rPr>
          <w:rFonts w:ascii="Consolas" w:hAnsi="Consolas"/>
          <w:color w:val="6A9955"/>
          <w:sz w:val="21"/>
          <w:szCs w:val="21"/>
        </w:rPr>
        <w:t xml:space="preserve"> yang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dibuat</w:t>
      </w:r>
      <w:proofErr w:type="spellEnd"/>
    </w:p>
    <w:p w14:paraId="05B96A56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569CD6"/>
          <w:sz w:val="21"/>
          <w:szCs w:val="21"/>
        </w:rPr>
        <w:t>public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569CD6"/>
          <w:sz w:val="21"/>
          <w:szCs w:val="21"/>
        </w:rPr>
        <w:t>static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4EC9B0"/>
          <w:sz w:val="21"/>
          <w:szCs w:val="21"/>
        </w:rPr>
        <w:t>void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3E3B">
        <w:rPr>
          <w:rFonts w:ascii="Consolas" w:hAnsi="Consolas"/>
          <w:color w:val="DCDCAA"/>
          <w:sz w:val="21"/>
          <w:szCs w:val="21"/>
        </w:rPr>
        <w:t>jumlahObjek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23E3B">
        <w:rPr>
          <w:rFonts w:ascii="Consolas" w:hAnsi="Consolas"/>
          <w:color w:val="CCCCCC"/>
          <w:sz w:val="21"/>
          <w:szCs w:val="21"/>
        </w:rPr>
        <w:t>) {</w:t>
      </w:r>
    </w:p>
    <w:p w14:paraId="35311C3E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823E3B">
        <w:rPr>
          <w:rFonts w:ascii="Consolas" w:hAnsi="Consolas"/>
          <w:color w:val="4EC9B0"/>
          <w:sz w:val="21"/>
          <w:szCs w:val="21"/>
        </w:rPr>
        <w:t>System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4FC1FF"/>
          <w:sz w:val="21"/>
          <w:szCs w:val="21"/>
        </w:rPr>
        <w:t>out</w:t>
      </w:r>
      <w:r w:rsidRPr="00823E3B">
        <w:rPr>
          <w:rFonts w:ascii="Consolas" w:hAnsi="Consolas"/>
          <w:color w:val="CCCCCC"/>
          <w:sz w:val="21"/>
          <w:szCs w:val="21"/>
        </w:rPr>
        <w:t>.</w:t>
      </w:r>
      <w:r w:rsidRPr="00823E3B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823E3B">
        <w:rPr>
          <w:rFonts w:ascii="Consolas" w:hAnsi="Consolas"/>
          <w:color w:val="CCCCCC"/>
          <w:sz w:val="21"/>
          <w:szCs w:val="21"/>
        </w:rPr>
        <w:t>(</w:t>
      </w:r>
      <w:r w:rsidRPr="00823E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Jumlah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objek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 xml:space="preserve"> Student yang </w:t>
      </w:r>
      <w:proofErr w:type="spellStart"/>
      <w:r w:rsidRPr="00823E3B">
        <w:rPr>
          <w:rFonts w:ascii="Consolas" w:hAnsi="Consolas"/>
          <w:color w:val="CE9178"/>
          <w:sz w:val="21"/>
          <w:szCs w:val="21"/>
        </w:rPr>
        <w:t>dibuat</w:t>
      </w:r>
      <w:proofErr w:type="spellEnd"/>
      <w:r w:rsidRPr="00823E3B">
        <w:rPr>
          <w:rFonts w:ascii="Consolas" w:hAnsi="Consolas"/>
          <w:color w:val="CE9178"/>
          <w:sz w:val="21"/>
          <w:szCs w:val="21"/>
        </w:rPr>
        <w:t>: "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D4D4D4"/>
          <w:sz w:val="21"/>
          <w:szCs w:val="21"/>
        </w:rPr>
        <w:t>+</w:t>
      </w:r>
      <w:r w:rsidRPr="00823E3B">
        <w:rPr>
          <w:rFonts w:ascii="Consolas" w:hAnsi="Consolas"/>
          <w:color w:val="CCCCCC"/>
          <w:sz w:val="21"/>
          <w:szCs w:val="21"/>
        </w:rPr>
        <w:t xml:space="preserve"> </w:t>
      </w:r>
      <w:r w:rsidRPr="00823E3B">
        <w:rPr>
          <w:rFonts w:ascii="Consolas" w:hAnsi="Consolas"/>
          <w:color w:val="9CDCFE"/>
          <w:sz w:val="21"/>
          <w:szCs w:val="21"/>
        </w:rPr>
        <w:t>count</w:t>
      </w:r>
      <w:r w:rsidRPr="00823E3B">
        <w:rPr>
          <w:rFonts w:ascii="Consolas" w:hAnsi="Consolas"/>
          <w:color w:val="CCCCCC"/>
          <w:sz w:val="21"/>
          <w:szCs w:val="21"/>
        </w:rPr>
        <w:t>);</w:t>
      </w:r>
    </w:p>
    <w:p w14:paraId="38153670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>    }</w:t>
      </w:r>
    </w:p>
    <w:p w14:paraId="20D63E35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61D30B9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 xml:space="preserve">    </w:t>
      </w:r>
      <w:r w:rsidRPr="00823E3B">
        <w:rPr>
          <w:rFonts w:ascii="Consolas" w:hAnsi="Consolas"/>
          <w:color w:val="6A9955"/>
          <w:sz w:val="21"/>
          <w:szCs w:val="21"/>
        </w:rPr>
        <w:t xml:space="preserve">// Method </w:t>
      </w:r>
      <w:proofErr w:type="spellStart"/>
      <w:r w:rsidRPr="00823E3B">
        <w:rPr>
          <w:rFonts w:ascii="Consolas" w:hAnsi="Consolas"/>
          <w:color w:val="6A9955"/>
          <w:sz w:val="21"/>
          <w:szCs w:val="21"/>
        </w:rPr>
        <w:t>lainnya</w:t>
      </w:r>
      <w:proofErr w:type="spellEnd"/>
    </w:p>
    <w:p w14:paraId="38E30F43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3E3B">
        <w:rPr>
          <w:rFonts w:ascii="Consolas" w:hAnsi="Consolas"/>
          <w:color w:val="CCCCCC"/>
          <w:sz w:val="21"/>
          <w:szCs w:val="21"/>
        </w:rPr>
        <w:t>}</w:t>
      </w:r>
    </w:p>
    <w:p w14:paraId="79CD3FF3" w14:textId="77777777" w:rsidR="00823E3B" w:rsidRPr="00823E3B" w:rsidRDefault="00823E3B" w:rsidP="00823E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79A21C" w14:textId="77777777" w:rsidR="00B970FF" w:rsidRDefault="00B970FF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</w:p>
    <w:p w14:paraId="209A9264" w14:textId="77777777" w:rsidR="00B970FF" w:rsidRDefault="00B970FF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</w:p>
    <w:p w14:paraId="3A2EEDE6" w14:textId="77777777" w:rsidR="00B970FF" w:rsidRDefault="00B970FF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</w:p>
    <w:p w14:paraId="26F883D1" w14:textId="77777777" w:rsidR="00B970FF" w:rsidRDefault="00B970FF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</w:p>
    <w:p w14:paraId="28C01486" w14:textId="3569629A" w:rsidR="00823E3B" w:rsidRDefault="00823E3B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MainStudent.java</w:t>
      </w:r>
    </w:p>
    <w:p w14:paraId="42A59021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569CD6"/>
          <w:sz w:val="21"/>
          <w:szCs w:val="21"/>
        </w:rPr>
        <w:t>class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MainStudent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49710BC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</w:t>
      </w: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569CD6"/>
          <w:sz w:val="21"/>
          <w:szCs w:val="21"/>
        </w:rPr>
        <w:t>static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4EC9B0"/>
          <w:sz w:val="21"/>
          <w:szCs w:val="21"/>
        </w:rPr>
        <w:t>void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970FF">
        <w:rPr>
          <w:rFonts w:ascii="Consolas" w:hAnsi="Consolas"/>
          <w:color w:val="DCDCAA"/>
          <w:sz w:val="21"/>
          <w:szCs w:val="21"/>
        </w:rPr>
        <w:t>main</w:t>
      </w:r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970FF">
        <w:rPr>
          <w:rFonts w:ascii="Consolas" w:hAnsi="Consolas"/>
          <w:color w:val="4EC9B0"/>
          <w:sz w:val="21"/>
          <w:szCs w:val="21"/>
        </w:rPr>
        <w:t>String</w:t>
      </w:r>
      <w:r w:rsidRPr="00B970FF"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) {</w:t>
      </w:r>
    </w:p>
    <w:p w14:paraId="1269F8D5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70FF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B970FF">
        <w:rPr>
          <w:rFonts w:ascii="Consolas" w:hAnsi="Consolas"/>
          <w:color w:val="6A9955"/>
          <w:sz w:val="21"/>
          <w:szCs w:val="21"/>
        </w:rPr>
        <w:t>Membuat</w:t>
      </w:r>
      <w:proofErr w:type="spellEnd"/>
      <w:r w:rsidRPr="00B970FF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6A9955"/>
          <w:sz w:val="21"/>
          <w:szCs w:val="21"/>
        </w:rPr>
        <w:t>beberapa</w:t>
      </w:r>
      <w:proofErr w:type="spellEnd"/>
      <w:r w:rsidRPr="00B970FF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6A9955"/>
          <w:sz w:val="21"/>
          <w:szCs w:val="21"/>
        </w:rPr>
        <w:t>objek</w:t>
      </w:r>
      <w:proofErr w:type="spellEnd"/>
      <w:r w:rsidRPr="00B970FF">
        <w:rPr>
          <w:rFonts w:ascii="Consolas" w:hAnsi="Consolas"/>
          <w:color w:val="6A9955"/>
          <w:sz w:val="21"/>
          <w:szCs w:val="21"/>
        </w:rPr>
        <w:t xml:space="preserve"> Student</w:t>
      </w:r>
    </w:p>
    <w:p w14:paraId="067BB283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70FF">
        <w:rPr>
          <w:rFonts w:ascii="Consolas" w:hAnsi="Consolas"/>
          <w:color w:val="4EC9B0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anna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=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C586C0"/>
          <w:sz w:val="21"/>
          <w:szCs w:val="21"/>
        </w:rPr>
        <w:t>new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970FF">
        <w:rPr>
          <w:rFonts w:ascii="Consolas" w:hAnsi="Consolas"/>
          <w:color w:val="DCDCAA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527C08BB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70FF">
        <w:rPr>
          <w:rFonts w:ascii="Consolas" w:hAnsi="Consolas"/>
          <w:color w:val="4EC9B0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chris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=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C586C0"/>
          <w:sz w:val="21"/>
          <w:szCs w:val="21"/>
        </w:rPr>
        <w:t>new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970FF">
        <w:rPr>
          <w:rFonts w:ascii="Consolas" w:hAnsi="Consolas"/>
          <w:color w:val="DCDCAA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7B67D029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70FF">
        <w:rPr>
          <w:rFonts w:ascii="Consolas" w:hAnsi="Consolas"/>
          <w:color w:val="4EC9B0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david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=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C586C0"/>
          <w:sz w:val="21"/>
          <w:szCs w:val="21"/>
        </w:rPr>
        <w:t>new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970FF">
        <w:rPr>
          <w:rFonts w:ascii="Consolas" w:hAnsi="Consolas"/>
          <w:color w:val="DCDCAA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58A9BA1E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01A1E75" w14:textId="26E5A28C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Student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jumlahObjek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50F4C3E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70FF">
        <w:rPr>
          <w:rFonts w:ascii="Consolas" w:hAnsi="Consolas"/>
          <w:color w:val="6A9955"/>
          <w:sz w:val="21"/>
          <w:szCs w:val="21"/>
        </w:rPr>
        <w:t xml:space="preserve">// Kode </w:t>
      </w:r>
      <w:proofErr w:type="spellStart"/>
      <w:r w:rsidRPr="00B970FF">
        <w:rPr>
          <w:rFonts w:ascii="Consolas" w:hAnsi="Consolas"/>
          <w:color w:val="6A9955"/>
          <w:sz w:val="21"/>
          <w:szCs w:val="21"/>
        </w:rPr>
        <w:t>lainnya</w:t>
      </w:r>
      <w:proofErr w:type="spellEnd"/>
      <w:r w:rsidRPr="00B970FF">
        <w:rPr>
          <w:rFonts w:ascii="Consolas" w:hAnsi="Consolas"/>
          <w:color w:val="6A9955"/>
          <w:sz w:val="21"/>
          <w:szCs w:val="21"/>
        </w:rPr>
        <w:t xml:space="preserve"> ...</w:t>
      </w:r>
    </w:p>
    <w:p w14:paraId="06ECA2EB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    }</w:t>
      </w:r>
    </w:p>
    <w:p w14:paraId="3F32D448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}</w:t>
      </w:r>
    </w:p>
    <w:p w14:paraId="213FD75B" w14:textId="77777777" w:rsidR="00823E3B" w:rsidRPr="00823E3B" w:rsidRDefault="00823E3B">
      <w:pPr>
        <w:spacing w:line="270" w:lineRule="auto"/>
        <w:ind w:left="1180" w:right="87" w:hanging="360"/>
        <w:jc w:val="both"/>
        <w:rPr>
          <w:rFonts w:ascii="Arial" w:eastAsia="Arial" w:hAnsi="Arial" w:cs="Arial"/>
          <w:b/>
          <w:bCs/>
        </w:rPr>
      </w:pPr>
    </w:p>
    <w:p w14:paraId="3D7B414C" w14:textId="77777777" w:rsidR="00823E3B" w:rsidRDefault="00823E3B">
      <w:pPr>
        <w:spacing w:line="270" w:lineRule="auto"/>
        <w:ind w:left="1180" w:right="87" w:hanging="360"/>
        <w:jc w:val="both"/>
        <w:rPr>
          <w:rFonts w:ascii="Arial" w:eastAsia="Arial" w:hAnsi="Arial" w:cs="Arial"/>
        </w:rPr>
      </w:pPr>
    </w:p>
    <w:p w14:paraId="7E7B64EF" w14:textId="77777777" w:rsidR="00356455" w:rsidRDefault="00356455">
      <w:pPr>
        <w:spacing w:before="16" w:line="280" w:lineRule="exact"/>
        <w:rPr>
          <w:sz w:val="28"/>
          <w:szCs w:val="28"/>
        </w:rPr>
      </w:pPr>
    </w:p>
    <w:p w14:paraId="5EDC2B03" w14:textId="77777777" w:rsidR="00356455" w:rsidRDefault="00000000">
      <w:pPr>
        <w:ind w:left="423" w:right="680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 </w:t>
      </w:r>
      <w:r>
        <w:rPr>
          <w:rFonts w:ascii="Arial" w:eastAsia="Arial" w:hAnsi="Arial" w:cs="Arial"/>
          <w:b/>
          <w:spacing w:val="47"/>
        </w:rPr>
        <w:t xml:space="preserve"> </w:t>
      </w:r>
      <w:r>
        <w:rPr>
          <w:rFonts w:ascii="Arial" w:eastAsia="Arial" w:hAnsi="Arial" w:cs="Arial"/>
          <w:b/>
        </w:rPr>
        <w:t>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ance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  <w:w w:val="99"/>
        </w:rPr>
        <w:t>M</w:t>
      </w:r>
      <w:r>
        <w:rPr>
          <w:rFonts w:ascii="Arial" w:eastAsia="Arial" w:hAnsi="Arial" w:cs="Arial"/>
          <w:b/>
          <w:w w:val="99"/>
        </w:rPr>
        <w:t>et</w:t>
      </w:r>
      <w:r>
        <w:rPr>
          <w:rFonts w:ascii="Arial" w:eastAsia="Arial" w:hAnsi="Arial" w:cs="Arial"/>
          <w:b/>
          <w:spacing w:val="1"/>
          <w:w w:val="99"/>
        </w:rPr>
        <w:t>h</w:t>
      </w:r>
      <w:r>
        <w:rPr>
          <w:rFonts w:ascii="Arial" w:eastAsia="Arial" w:hAnsi="Arial" w:cs="Arial"/>
          <w:b/>
          <w:w w:val="99"/>
        </w:rPr>
        <w:t>od</w:t>
      </w:r>
    </w:p>
    <w:p w14:paraId="3F6AE8EF" w14:textId="77777777" w:rsidR="00356455" w:rsidRDefault="00000000">
      <w:pPr>
        <w:spacing w:before="36"/>
        <w:ind w:left="8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</w:p>
    <w:p w14:paraId="0376E04F" w14:textId="4630723D" w:rsidR="00356455" w:rsidRPr="00B970FF" w:rsidRDefault="00000000" w:rsidP="00B970FF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</w:rPr>
      </w:pPr>
      <w:proofErr w:type="spellStart"/>
      <w:r w:rsidRPr="00B970FF">
        <w:rPr>
          <w:rFonts w:ascii="Arial" w:eastAsia="Arial" w:hAnsi="Arial" w:cs="Arial"/>
        </w:rPr>
        <w:t>L</w:t>
      </w:r>
      <w:r w:rsidRPr="00B970FF">
        <w:rPr>
          <w:rFonts w:ascii="Arial" w:eastAsia="Arial" w:hAnsi="Arial" w:cs="Arial"/>
          <w:spacing w:val="-1"/>
        </w:rPr>
        <w:t>a</w:t>
      </w:r>
      <w:r w:rsidRPr="00B970FF">
        <w:rPr>
          <w:rFonts w:ascii="Arial" w:eastAsia="Arial" w:hAnsi="Arial" w:cs="Arial"/>
          <w:spacing w:val="3"/>
        </w:rPr>
        <w:t>k</w:t>
      </w:r>
      <w:r w:rsidRPr="00B970FF">
        <w:rPr>
          <w:rFonts w:ascii="Arial" w:eastAsia="Arial" w:hAnsi="Arial" w:cs="Arial"/>
          <w:spacing w:val="-3"/>
        </w:rPr>
        <w:t>u</w:t>
      </w:r>
      <w:r w:rsidRPr="00B970FF">
        <w:rPr>
          <w:rFonts w:ascii="Arial" w:eastAsia="Arial" w:hAnsi="Arial" w:cs="Arial"/>
          <w:spacing w:val="3"/>
        </w:rPr>
        <w:t>k</w:t>
      </w:r>
      <w:r w:rsidRPr="00B970FF">
        <w:rPr>
          <w:rFonts w:ascii="Arial" w:eastAsia="Arial" w:hAnsi="Arial" w:cs="Arial"/>
        </w:rPr>
        <w:t>an</w:t>
      </w:r>
      <w:proofErr w:type="spellEnd"/>
      <w:r w:rsidRPr="00B970FF">
        <w:rPr>
          <w:rFonts w:ascii="Arial" w:eastAsia="Arial" w:hAnsi="Arial" w:cs="Arial"/>
          <w:spacing w:val="-9"/>
        </w:rPr>
        <w:t xml:space="preserve"> </w:t>
      </w:r>
      <w:proofErr w:type="spellStart"/>
      <w:r w:rsidRPr="00B970FF">
        <w:rPr>
          <w:rFonts w:ascii="Arial" w:eastAsia="Arial" w:hAnsi="Arial" w:cs="Arial"/>
        </w:rPr>
        <w:t>p</w:t>
      </w:r>
      <w:r w:rsidRPr="00B970FF">
        <w:rPr>
          <w:rFonts w:ascii="Arial" w:eastAsia="Arial" w:hAnsi="Arial" w:cs="Arial"/>
          <w:spacing w:val="-1"/>
        </w:rPr>
        <w:t>e</w:t>
      </w:r>
      <w:r w:rsidRPr="00B970FF">
        <w:rPr>
          <w:rFonts w:ascii="Arial" w:eastAsia="Arial" w:hAnsi="Arial" w:cs="Arial"/>
          <w:spacing w:val="1"/>
        </w:rPr>
        <w:t>rc</w:t>
      </w:r>
      <w:r w:rsidRPr="00B970FF">
        <w:rPr>
          <w:rFonts w:ascii="Arial" w:eastAsia="Arial" w:hAnsi="Arial" w:cs="Arial"/>
        </w:rPr>
        <w:t>o</w:t>
      </w:r>
      <w:r w:rsidRPr="00B970FF">
        <w:rPr>
          <w:rFonts w:ascii="Arial" w:eastAsia="Arial" w:hAnsi="Arial" w:cs="Arial"/>
          <w:spacing w:val="-1"/>
        </w:rPr>
        <w:t>b</w:t>
      </w:r>
      <w:r w:rsidRPr="00B970FF">
        <w:rPr>
          <w:rFonts w:ascii="Arial" w:eastAsia="Arial" w:hAnsi="Arial" w:cs="Arial"/>
          <w:spacing w:val="2"/>
        </w:rPr>
        <w:t>a</w:t>
      </w:r>
      <w:r w:rsidRPr="00B970FF">
        <w:rPr>
          <w:rFonts w:ascii="Arial" w:eastAsia="Arial" w:hAnsi="Arial" w:cs="Arial"/>
        </w:rPr>
        <w:t>an</w:t>
      </w:r>
      <w:proofErr w:type="spellEnd"/>
      <w:r w:rsidRPr="00B970FF">
        <w:rPr>
          <w:rFonts w:ascii="Arial" w:eastAsia="Arial" w:hAnsi="Arial" w:cs="Arial"/>
          <w:spacing w:val="-10"/>
        </w:rPr>
        <w:t xml:space="preserve"> </w:t>
      </w:r>
      <w:r w:rsidRPr="00B970FF">
        <w:rPr>
          <w:rFonts w:ascii="Arial" w:eastAsia="Arial" w:hAnsi="Arial" w:cs="Arial"/>
          <w:spacing w:val="2"/>
        </w:rPr>
        <w:t>I</w:t>
      </w:r>
      <w:r w:rsidRPr="00B970FF">
        <w:rPr>
          <w:rFonts w:ascii="Arial" w:eastAsia="Arial" w:hAnsi="Arial" w:cs="Arial"/>
        </w:rPr>
        <w:t>n</w:t>
      </w:r>
      <w:r w:rsidRPr="00B970FF">
        <w:rPr>
          <w:rFonts w:ascii="Arial" w:eastAsia="Arial" w:hAnsi="Arial" w:cs="Arial"/>
          <w:spacing w:val="1"/>
        </w:rPr>
        <w:t>s</w:t>
      </w:r>
      <w:r w:rsidRPr="00B970FF">
        <w:rPr>
          <w:rFonts w:ascii="Arial" w:eastAsia="Arial" w:hAnsi="Arial" w:cs="Arial"/>
        </w:rPr>
        <w:t>ta</w:t>
      </w:r>
      <w:r w:rsidRPr="00B970FF">
        <w:rPr>
          <w:rFonts w:ascii="Arial" w:eastAsia="Arial" w:hAnsi="Arial" w:cs="Arial"/>
          <w:spacing w:val="1"/>
        </w:rPr>
        <w:t>nc</w:t>
      </w:r>
      <w:r w:rsidRPr="00B970FF">
        <w:rPr>
          <w:rFonts w:ascii="Arial" w:eastAsia="Arial" w:hAnsi="Arial" w:cs="Arial"/>
        </w:rPr>
        <w:t>e</w:t>
      </w:r>
      <w:r w:rsidRPr="00B970FF">
        <w:rPr>
          <w:rFonts w:ascii="Arial" w:eastAsia="Arial" w:hAnsi="Arial" w:cs="Arial"/>
          <w:spacing w:val="-8"/>
        </w:rPr>
        <w:t xml:space="preserve"> </w:t>
      </w:r>
      <w:r w:rsidRPr="00B970FF">
        <w:rPr>
          <w:rFonts w:ascii="Arial" w:eastAsia="Arial" w:hAnsi="Arial" w:cs="Arial"/>
          <w:spacing w:val="-1"/>
        </w:rPr>
        <w:t>M</w:t>
      </w:r>
      <w:r w:rsidRPr="00B970FF">
        <w:rPr>
          <w:rFonts w:ascii="Arial" w:eastAsia="Arial" w:hAnsi="Arial" w:cs="Arial"/>
        </w:rPr>
        <w:t>et</w:t>
      </w:r>
      <w:r w:rsidRPr="00B970FF">
        <w:rPr>
          <w:rFonts w:ascii="Arial" w:eastAsia="Arial" w:hAnsi="Arial" w:cs="Arial"/>
          <w:spacing w:val="1"/>
        </w:rPr>
        <w:t>h</w:t>
      </w:r>
      <w:r w:rsidRPr="00B970FF">
        <w:rPr>
          <w:rFonts w:ascii="Arial" w:eastAsia="Arial" w:hAnsi="Arial" w:cs="Arial"/>
        </w:rPr>
        <w:t>od</w:t>
      </w:r>
      <w:r w:rsidRPr="00B970FF">
        <w:rPr>
          <w:rFonts w:ascii="Arial" w:eastAsia="Arial" w:hAnsi="Arial" w:cs="Arial"/>
          <w:spacing w:val="-6"/>
        </w:rPr>
        <w:t xml:space="preserve"> </w:t>
      </w:r>
      <w:proofErr w:type="spellStart"/>
      <w:r w:rsidRPr="00B970FF">
        <w:rPr>
          <w:rFonts w:ascii="Arial" w:eastAsia="Arial" w:hAnsi="Arial" w:cs="Arial"/>
        </w:rPr>
        <w:t>d</w:t>
      </w:r>
      <w:r w:rsidRPr="00B970FF">
        <w:rPr>
          <w:rFonts w:ascii="Arial" w:eastAsia="Arial" w:hAnsi="Arial" w:cs="Arial"/>
          <w:spacing w:val="1"/>
        </w:rPr>
        <w:t>i</w:t>
      </w:r>
      <w:r w:rsidRPr="00B970FF">
        <w:rPr>
          <w:rFonts w:ascii="Arial" w:eastAsia="Arial" w:hAnsi="Arial" w:cs="Arial"/>
        </w:rPr>
        <w:t>at</w:t>
      </w:r>
      <w:r w:rsidRPr="00B970FF">
        <w:rPr>
          <w:rFonts w:ascii="Arial" w:eastAsia="Arial" w:hAnsi="Arial" w:cs="Arial"/>
          <w:spacing w:val="-1"/>
        </w:rPr>
        <w:t>a</w:t>
      </w:r>
      <w:r w:rsidRPr="00B970FF">
        <w:rPr>
          <w:rFonts w:ascii="Arial" w:eastAsia="Arial" w:hAnsi="Arial" w:cs="Arial"/>
        </w:rPr>
        <w:t>s</w:t>
      </w:r>
      <w:proofErr w:type="spellEnd"/>
      <w:r w:rsidRPr="00B970FF">
        <w:rPr>
          <w:rFonts w:ascii="Arial" w:eastAsia="Arial" w:hAnsi="Arial" w:cs="Arial"/>
          <w:spacing w:val="-4"/>
        </w:rPr>
        <w:t xml:space="preserve"> </w:t>
      </w:r>
      <w:r w:rsidRPr="00B970FF">
        <w:rPr>
          <w:rFonts w:ascii="Arial" w:eastAsia="Arial" w:hAnsi="Arial" w:cs="Arial"/>
          <w:spacing w:val="2"/>
        </w:rPr>
        <w:t>d</w:t>
      </w:r>
      <w:r w:rsidRPr="00B970FF">
        <w:rPr>
          <w:rFonts w:ascii="Arial" w:eastAsia="Arial" w:hAnsi="Arial" w:cs="Arial"/>
        </w:rPr>
        <w:t>an</w:t>
      </w:r>
      <w:r w:rsidRPr="00B970FF">
        <w:rPr>
          <w:rFonts w:ascii="Arial" w:eastAsia="Arial" w:hAnsi="Arial" w:cs="Arial"/>
          <w:spacing w:val="-4"/>
        </w:rPr>
        <w:t xml:space="preserve"> </w:t>
      </w:r>
      <w:proofErr w:type="spellStart"/>
      <w:r w:rsidRPr="00B970FF">
        <w:rPr>
          <w:rFonts w:ascii="Arial" w:eastAsia="Arial" w:hAnsi="Arial" w:cs="Arial"/>
          <w:spacing w:val="2"/>
        </w:rPr>
        <w:t>b</w:t>
      </w:r>
      <w:r w:rsidRPr="00B970FF">
        <w:rPr>
          <w:rFonts w:ascii="Arial" w:eastAsia="Arial" w:hAnsi="Arial" w:cs="Arial"/>
        </w:rPr>
        <w:t>e</w:t>
      </w:r>
      <w:r w:rsidRPr="00B970FF">
        <w:rPr>
          <w:rFonts w:ascii="Arial" w:eastAsia="Arial" w:hAnsi="Arial" w:cs="Arial"/>
          <w:spacing w:val="-1"/>
        </w:rPr>
        <w:t>n</w:t>
      </w:r>
      <w:r w:rsidRPr="00B970FF">
        <w:rPr>
          <w:rFonts w:ascii="Arial" w:eastAsia="Arial" w:hAnsi="Arial" w:cs="Arial"/>
          <w:spacing w:val="2"/>
        </w:rPr>
        <w:t>a</w:t>
      </w:r>
      <w:r w:rsidRPr="00B970FF">
        <w:rPr>
          <w:rFonts w:ascii="Arial" w:eastAsia="Arial" w:hAnsi="Arial" w:cs="Arial"/>
        </w:rPr>
        <w:t>hi</w:t>
      </w:r>
      <w:proofErr w:type="spellEnd"/>
      <w:r w:rsidRPr="00B970FF">
        <w:rPr>
          <w:rFonts w:ascii="Arial" w:eastAsia="Arial" w:hAnsi="Arial" w:cs="Arial"/>
          <w:spacing w:val="-3"/>
        </w:rPr>
        <w:t xml:space="preserve"> </w:t>
      </w:r>
      <w:proofErr w:type="spellStart"/>
      <w:r w:rsidRPr="00B970FF">
        <w:rPr>
          <w:rFonts w:ascii="Arial" w:eastAsia="Arial" w:hAnsi="Arial" w:cs="Arial"/>
          <w:spacing w:val="1"/>
        </w:rPr>
        <w:t>j</w:t>
      </w:r>
      <w:r w:rsidRPr="00B970FF">
        <w:rPr>
          <w:rFonts w:ascii="Arial" w:eastAsia="Arial" w:hAnsi="Arial" w:cs="Arial"/>
          <w:spacing w:val="-1"/>
        </w:rPr>
        <w:t>i</w:t>
      </w:r>
      <w:r w:rsidRPr="00B970FF">
        <w:rPr>
          <w:rFonts w:ascii="Arial" w:eastAsia="Arial" w:hAnsi="Arial" w:cs="Arial"/>
          <w:spacing w:val="3"/>
        </w:rPr>
        <w:t>k</w:t>
      </w:r>
      <w:r w:rsidRPr="00B970FF">
        <w:rPr>
          <w:rFonts w:ascii="Arial" w:eastAsia="Arial" w:hAnsi="Arial" w:cs="Arial"/>
        </w:rPr>
        <w:t>a</w:t>
      </w:r>
      <w:proofErr w:type="spellEnd"/>
      <w:r w:rsidRPr="00B970FF">
        <w:rPr>
          <w:rFonts w:ascii="Arial" w:eastAsia="Arial" w:hAnsi="Arial" w:cs="Arial"/>
          <w:spacing w:val="-3"/>
        </w:rPr>
        <w:t xml:space="preserve"> </w:t>
      </w:r>
      <w:proofErr w:type="spellStart"/>
      <w:r w:rsidRPr="00B970FF">
        <w:rPr>
          <w:rFonts w:ascii="Arial" w:eastAsia="Arial" w:hAnsi="Arial" w:cs="Arial"/>
          <w:spacing w:val="4"/>
        </w:rPr>
        <w:t>m</w:t>
      </w:r>
      <w:r w:rsidRPr="00B970FF">
        <w:rPr>
          <w:rFonts w:ascii="Arial" w:eastAsia="Arial" w:hAnsi="Arial" w:cs="Arial"/>
        </w:rPr>
        <w:t>e</w:t>
      </w:r>
      <w:r w:rsidRPr="00B970FF">
        <w:rPr>
          <w:rFonts w:ascii="Arial" w:eastAsia="Arial" w:hAnsi="Arial" w:cs="Arial"/>
          <w:spacing w:val="-1"/>
        </w:rPr>
        <w:t>n</w:t>
      </w:r>
      <w:r w:rsidRPr="00B970FF">
        <w:rPr>
          <w:rFonts w:ascii="Arial" w:eastAsia="Arial" w:hAnsi="Arial" w:cs="Arial"/>
          <w:spacing w:val="-3"/>
        </w:rPr>
        <w:t>e</w:t>
      </w:r>
      <w:r w:rsidRPr="00B970FF">
        <w:rPr>
          <w:rFonts w:ascii="Arial" w:eastAsia="Arial" w:hAnsi="Arial" w:cs="Arial"/>
          <w:spacing w:val="4"/>
        </w:rPr>
        <w:t>m</w:t>
      </w:r>
      <w:r w:rsidRPr="00B970FF">
        <w:rPr>
          <w:rFonts w:ascii="Arial" w:eastAsia="Arial" w:hAnsi="Arial" w:cs="Arial"/>
          <w:spacing w:val="-3"/>
        </w:rPr>
        <w:t>u</w:t>
      </w:r>
      <w:r w:rsidRPr="00B970FF">
        <w:rPr>
          <w:rFonts w:ascii="Arial" w:eastAsia="Arial" w:hAnsi="Arial" w:cs="Arial"/>
          <w:spacing w:val="3"/>
        </w:rPr>
        <w:t>k</w:t>
      </w:r>
      <w:r w:rsidRPr="00B970FF">
        <w:rPr>
          <w:rFonts w:ascii="Arial" w:eastAsia="Arial" w:hAnsi="Arial" w:cs="Arial"/>
        </w:rPr>
        <w:t>an</w:t>
      </w:r>
      <w:proofErr w:type="spellEnd"/>
      <w:r w:rsidRPr="00B970FF">
        <w:rPr>
          <w:rFonts w:ascii="Arial" w:eastAsia="Arial" w:hAnsi="Arial" w:cs="Arial"/>
          <w:spacing w:val="-12"/>
        </w:rPr>
        <w:t xml:space="preserve"> </w:t>
      </w:r>
      <w:proofErr w:type="spellStart"/>
      <w:r w:rsidRPr="00B970FF">
        <w:rPr>
          <w:rFonts w:ascii="Arial" w:eastAsia="Arial" w:hAnsi="Arial" w:cs="Arial"/>
          <w:spacing w:val="3"/>
        </w:rPr>
        <w:t>k</w:t>
      </w:r>
      <w:r w:rsidRPr="00B970FF">
        <w:rPr>
          <w:rFonts w:ascii="Arial" w:eastAsia="Arial" w:hAnsi="Arial" w:cs="Arial"/>
        </w:rPr>
        <w:t>e</w:t>
      </w:r>
      <w:r w:rsidRPr="00B970FF">
        <w:rPr>
          <w:rFonts w:ascii="Arial" w:eastAsia="Arial" w:hAnsi="Arial" w:cs="Arial"/>
          <w:spacing w:val="1"/>
        </w:rPr>
        <w:t>s</w:t>
      </w:r>
      <w:r w:rsidRPr="00B970FF">
        <w:rPr>
          <w:rFonts w:ascii="Arial" w:eastAsia="Arial" w:hAnsi="Arial" w:cs="Arial"/>
        </w:rPr>
        <w:t>a</w:t>
      </w:r>
      <w:r w:rsidRPr="00B970FF">
        <w:rPr>
          <w:rFonts w:ascii="Arial" w:eastAsia="Arial" w:hAnsi="Arial" w:cs="Arial"/>
          <w:spacing w:val="-1"/>
        </w:rPr>
        <w:t>l</w:t>
      </w:r>
      <w:r w:rsidRPr="00B970FF">
        <w:rPr>
          <w:rFonts w:ascii="Arial" w:eastAsia="Arial" w:hAnsi="Arial" w:cs="Arial"/>
        </w:rPr>
        <w:t>a</w:t>
      </w:r>
      <w:r w:rsidRPr="00B970FF">
        <w:rPr>
          <w:rFonts w:ascii="Arial" w:eastAsia="Arial" w:hAnsi="Arial" w:cs="Arial"/>
          <w:spacing w:val="-1"/>
        </w:rPr>
        <w:t>h</w:t>
      </w:r>
      <w:r w:rsidRPr="00B970FF">
        <w:rPr>
          <w:rFonts w:ascii="Arial" w:eastAsia="Arial" w:hAnsi="Arial" w:cs="Arial"/>
        </w:rPr>
        <w:t>a</w:t>
      </w:r>
      <w:r w:rsidRPr="00B970FF">
        <w:rPr>
          <w:rFonts w:ascii="Arial" w:eastAsia="Arial" w:hAnsi="Arial" w:cs="Arial"/>
          <w:spacing w:val="-1"/>
        </w:rPr>
        <w:t>n</w:t>
      </w:r>
      <w:proofErr w:type="spellEnd"/>
      <w:r w:rsidRPr="00B970FF">
        <w:rPr>
          <w:rFonts w:ascii="Arial" w:eastAsia="Arial" w:hAnsi="Arial" w:cs="Arial"/>
        </w:rPr>
        <w:t>!</w:t>
      </w:r>
    </w:p>
    <w:p w14:paraId="6AFB4FC7" w14:textId="0453C4E5" w:rsidR="00B970FF" w:rsidRDefault="00B970FF" w:rsidP="00B970FF">
      <w:pPr>
        <w:pStyle w:val="ListParagraph"/>
        <w:spacing w:before="34"/>
        <w:ind w:left="1180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Kesalahan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hanya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saya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temukan</w:t>
      </w:r>
      <w:proofErr w:type="spellEnd"/>
      <w:r>
        <w:rPr>
          <w:rFonts w:ascii="Arial" w:eastAsia="Arial" w:hAnsi="Arial" w:cs="Arial"/>
          <w:b/>
          <w:bCs/>
        </w:rPr>
        <w:t xml:space="preserve"> pada </w:t>
      </w:r>
    </w:p>
    <w:p w14:paraId="14E8DCF8" w14:textId="3868D824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CCCCCC"/>
          <w:sz w:val="21"/>
          <w:szCs w:val="21"/>
        </w:rPr>
        <w:t xml:space="preserve">      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System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4FC1FF"/>
          <w:sz w:val="21"/>
          <w:szCs w:val="21"/>
        </w:rPr>
        <w:t>out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r w:rsidRPr="00B970FF">
        <w:rPr>
          <w:rFonts w:ascii="Consolas" w:hAnsi="Consolas"/>
          <w:color w:val="CE9178"/>
          <w:sz w:val="21"/>
          <w:szCs w:val="21"/>
        </w:rPr>
        <w:t>"R</w:t>
      </w:r>
      <w:proofErr w:type="gramStart"/>
      <w:r w:rsidRPr="00B970FF">
        <w:rPr>
          <w:rFonts w:ascii="Consolas" w:hAnsi="Consolas"/>
          <w:color w:val="CE9178"/>
          <w:sz w:val="21"/>
          <w:szCs w:val="21"/>
        </w:rPr>
        <w:t>1.isRasional</w:t>
      </w:r>
      <w:proofErr w:type="gramEnd"/>
      <w:r w:rsidRPr="00B970FF">
        <w:rPr>
          <w:rFonts w:ascii="Consolas" w:hAnsi="Consolas"/>
          <w:color w:val="CE9178"/>
          <w:sz w:val="21"/>
          <w:szCs w:val="21"/>
        </w:rPr>
        <w:t>: "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+</w:t>
      </w:r>
      <w:r w:rsidRPr="00B970FF">
        <w:rPr>
          <w:rFonts w:ascii="Consolas" w:hAnsi="Consolas"/>
          <w:color w:val="9CDCFE"/>
          <w:sz w:val="21"/>
          <w:szCs w:val="21"/>
        </w:rPr>
        <w:t>R1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isRasional</w:t>
      </w:r>
      <w:r w:rsidRPr="00B970FF">
        <w:rPr>
          <w:rFonts w:ascii="Consolas" w:hAnsi="Consolas"/>
          <w:color w:val="CCCCCC"/>
          <w:sz w:val="21"/>
          <w:szCs w:val="21"/>
        </w:rPr>
        <w:t>());</w:t>
      </w:r>
    </w:p>
    <w:p w14:paraId="4471DFF9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System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4FC1FF"/>
          <w:sz w:val="21"/>
          <w:szCs w:val="21"/>
        </w:rPr>
        <w:t>out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r w:rsidRPr="00B970FF">
        <w:rPr>
          <w:rFonts w:ascii="Consolas" w:hAnsi="Consolas"/>
          <w:color w:val="CE9178"/>
          <w:sz w:val="21"/>
          <w:szCs w:val="21"/>
        </w:rPr>
        <w:t>"R</w:t>
      </w:r>
      <w:proofErr w:type="gramStart"/>
      <w:r w:rsidRPr="00B970FF">
        <w:rPr>
          <w:rFonts w:ascii="Consolas" w:hAnsi="Consolas"/>
          <w:color w:val="CE9178"/>
          <w:sz w:val="21"/>
          <w:szCs w:val="21"/>
        </w:rPr>
        <w:t>2.isRasional</w:t>
      </w:r>
      <w:proofErr w:type="gramEnd"/>
      <w:r w:rsidRPr="00B970FF">
        <w:rPr>
          <w:rFonts w:ascii="Consolas" w:hAnsi="Consolas"/>
          <w:color w:val="CE9178"/>
          <w:sz w:val="21"/>
          <w:szCs w:val="21"/>
        </w:rPr>
        <w:t>: "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+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R1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isRasional</w:t>
      </w:r>
      <w:r w:rsidRPr="00B970FF">
        <w:rPr>
          <w:rFonts w:ascii="Consolas" w:hAnsi="Consolas"/>
          <w:color w:val="CCCCCC"/>
          <w:sz w:val="21"/>
          <w:szCs w:val="21"/>
        </w:rPr>
        <w:t>());</w:t>
      </w:r>
    </w:p>
    <w:p w14:paraId="7114D53A" w14:textId="21F718F0" w:rsidR="00B970FF" w:rsidRDefault="00B970FF" w:rsidP="00B970FF">
      <w:pPr>
        <w:pStyle w:val="ListParagraph"/>
        <w:spacing w:before="34"/>
        <w:ind w:left="11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Yang </w:t>
      </w:r>
      <w:proofErr w:type="spellStart"/>
      <w:r>
        <w:rPr>
          <w:rFonts w:ascii="Arial" w:eastAsia="Arial" w:hAnsi="Arial" w:cs="Arial"/>
          <w:b/>
          <w:bCs/>
        </w:rPr>
        <w:t>seharusnya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adalah</w:t>
      </w:r>
      <w:proofErr w:type="spellEnd"/>
    </w:p>
    <w:p w14:paraId="7B074679" w14:textId="72E3A6D6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CCCCCC"/>
          <w:sz w:val="21"/>
          <w:szCs w:val="21"/>
        </w:rPr>
        <w:t xml:space="preserve">      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System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4FC1FF"/>
          <w:sz w:val="21"/>
          <w:szCs w:val="21"/>
        </w:rPr>
        <w:t>out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r w:rsidRPr="00B970FF">
        <w:rPr>
          <w:rFonts w:ascii="Consolas" w:hAnsi="Consolas"/>
          <w:color w:val="CE9178"/>
          <w:sz w:val="21"/>
          <w:szCs w:val="21"/>
        </w:rPr>
        <w:t>"R</w:t>
      </w:r>
      <w:proofErr w:type="gramStart"/>
      <w:r w:rsidRPr="00B970FF">
        <w:rPr>
          <w:rFonts w:ascii="Consolas" w:hAnsi="Consolas"/>
          <w:color w:val="CE9178"/>
          <w:sz w:val="21"/>
          <w:szCs w:val="21"/>
        </w:rPr>
        <w:t>1.isRasional</w:t>
      </w:r>
      <w:proofErr w:type="gramEnd"/>
      <w:r w:rsidRPr="00B970FF">
        <w:rPr>
          <w:rFonts w:ascii="Consolas" w:hAnsi="Consolas"/>
          <w:color w:val="CE9178"/>
          <w:sz w:val="21"/>
          <w:szCs w:val="21"/>
        </w:rPr>
        <w:t>: "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+</w:t>
      </w:r>
      <w:r w:rsidRPr="00B970FF">
        <w:rPr>
          <w:rFonts w:ascii="Consolas" w:hAnsi="Consolas"/>
          <w:color w:val="9CDCFE"/>
          <w:sz w:val="21"/>
          <w:szCs w:val="21"/>
        </w:rPr>
        <w:t>R1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isRasional</w:t>
      </w:r>
      <w:r w:rsidRPr="00B970FF">
        <w:rPr>
          <w:rFonts w:ascii="Consolas" w:hAnsi="Consolas"/>
          <w:color w:val="CCCCCC"/>
          <w:sz w:val="21"/>
          <w:szCs w:val="21"/>
        </w:rPr>
        <w:t>());</w:t>
      </w:r>
    </w:p>
    <w:p w14:paraId="612777BB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System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4FC1FF"/>
          <w:sz w:val="21"/>
          <w:szCs w:val="21"/>
        </w:rPr>
        <w:t>out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r w:rsidRPr="00B970FF">
        <w:rPr>
          <w:rFonts w:ascii="Consolas" w:hAnsi="Consolas"/>
          <w:color w:val="CE9178"/>
          <w:sz w:val="21"/>
          <w:szCs w:val="21"/>
        </w:rPr>
        <w:t>"R</w:t>
      </w:r>
      <w:proofErr w:type="gramStart"/>
      <w:r w:rsidRPr="00B970FF">
        <w:rPr>
          <w:rFonts w:ascii="Consolas" w:hAnsi="Consolas"/>
          <w:color w:val="CE9178"/>
          <w:sz w:val="21"/>
          <w:szCs w:val="21"/>
        </w:rPr>
        <w:t>2.isRasional</w:t>
      </w:r>
      <w:proofErr w:type="gramEnd"/>
      <w:r w:rsidRPr="00B970FF">
        <w:rPr>
          <w:rFonts w:ascii="Consolas" w:hAnsi="Consolas"/>
          <w:color w:val="CE9178"/>
          <w:sz w:val="21"/>
          <w:szCs w:val="21"/>
        </w:rPr>
        <w:t>: "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+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R2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DCDCAA"/>
          <w:sz w:val="21"/>
          <w:szCs w:val="21"/>
        </w:rPr>
        <w:t>isRasional</w:t>
      </w:r>
      <w:r w:rsidRPr="00B970FF">
        <w:rPr>
          <w:rFonts w:ascii="Consolas" w:hAnsi="Consolas"/>
          <w:color w:val="CCCCCC"/>
          <w:sz w:val="21"/>
          <w:szCs w:val="21"/>
        </w:rPr>
        <w:t>());</w:t>
      </w:r>
    </w:p>
    <w:p w14:paraId="36597374" w14:textId="77777777" w:rsidR="00B970FF" w:rsidRPr="00B970FF" w:rsidRDefault="00B970FF" w:rsidP="00B970FF">
      <w:pPr>
        <w:pStyle w:val="ListParagraph"/>
        <w:spacing w:before="34"/>
        <w:ind w:left="1180"/>
        <w:rPr>
          <w:rFonts w:ascii="Arial" w:eastAsia="Arial" w:hAnsi="Arial" w:cs="Arial"/>
          <w:b/>
          <w:bCs/>
        </w:rPr>
      </w:pPr>
    </w:p>
    <w:p w14:paraId="31FE9BB5" w14:textId="77777777" w:rsidR="00356455" w:rsidRDefault="00000000">
      <w:pPr>
        <w:spacing w:before="34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uk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&lt;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&lt;</w:t>
      </w:r>
      <w:r>
        <w:rPr>
          <w:rFonts w:ascii="Arial" w:eastAsia="Arial" w:hAnsi="Arial" w:cs="Arial"/>
          <w:spacing w:val="-1"/>
        </w:rPr>
        <w:t>=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&gt;</w:t>
      </w:r>
      <w:proofErr w:type="gramStart"/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!</w:t>
      </w:r>
      <w:proofErr w:type="gramEnd"/>
    </w:p>
    <w:p w14:paraId="207217F4" w14:textId="77777777" w:rsidR="00B970FF" w:rsidRDefault="00B970FF">
      <w:pPr>
        <w:spacing w:before="34"/>
        <w:ind w:left="820"/>
        <w:rPr>
          <w:rFonts w:ascii="Arial" w:eastAsia="Arial" w:hAnsi="Arial" w:cs="Arial"/>
        </w:rPr>
      </w:pPr>
    </w:p>
    <w:p w14:paraId="15105013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DCDCAA"/>
          <w:sz w:val="21"/>
          <w:szCs w:val="21"/>
        </w:rPr>
        <w:t>lessThan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970FF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) {</w:t>
      </w:r>
    </w:p>
    <w:p w14:paraId="2DDCACDD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</w:t>
      </w:r>
      <w:r w:rsidRPr="00B970FF">
        <w:rPr>
          <w:rFonts w:ascii="Consolas" w:hAnsi="Consolas"/>
          <w:color w:val="C586C0"/>
          <w:sz w:val="21"/>
          <w:szCs w:val="21"/>
        </w:rPr>
        <w:t>return</w:t>
      </w:r>
      <w:r w:rsidRPr="00B970F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&lt;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penyebut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05E06A76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}</w:t>
      </w:r>
    </w:p>
    <w:p w14:paraId="0D60F1FC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2FFE1A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DCDCAA"/>
          <w:sz w:val="21"/>
          <w:szCs w:val="21"/>
        </w:rPr>
        <w:t>lessThanOrEqual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970FF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) {</w:t>
      </w:r>
    </w:p>
    <w:p w14:paraId="5B341611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</w:t>
      </w:r>
      <w:r w:rsidRPr="00B970FF">
        <w:rPr>
          <w:rFonts w:ascii="Consolas" w:hAnsi="Consolas"/>
          <w:color w:val="C586C0"/>
          <w:sz w:val="21"/>
          <w:szCs w:val="21"/>
        </w:rPr>
        <w:t>return</w:t>
      </w:r>
      <w:r w:rsidRPr="00B970F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&lt;=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penyebut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783F7638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}</w:t>
      </w:r>
    </w:p>
    <w:p w14:paraId="35A73FB3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438B85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DCDCAA"/>
          <w:sz w:val="21"/>
          <w:szCs w:val="21"/>
        </w:rPr>
        <w:t>greaterThan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970FF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) {</w:t>
      </w:r>
    </w:p>
    <w:p w14:paraId="764C50D1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</w:t>
      </w:r>
      <w:r w:rsidRPr="00B970FF">
        <w:rPr>
          <w:rFonts w:ascii="Consolas" w:hAnsi="Consolas"/>
          <w:color w:val="C586C0"/>
          <w:sz w:val="21"/>
          <w:szCs w:val="21"/>
        </w:rPr>
        <w:t>return</w:t>
      </w:r>
      <w:r w:rsidRPr="00B970F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&gt;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penyebut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68C56A85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}</w:t>
      </w:r>
    </w:p>
    <w:p w14:paraId="78944F3F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B12968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569CD6"/>
          <w:sz w:val="21"/>
          <w:szCs w:val="21"/>
        </w:rPr>
        <w:t>public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DCDCAA"/>
          <w:sz w:val="21"/>
          <w:szCs w:val="21"/>
        </w:rPr>
        <w:t>greaterThanOrEqual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970FF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) {</w:t>
      </w:r>
    </w:p>
    <w:p w14:paraId="638E6EFE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 xml:space="preserve">    </w:t>
      </w:r>
      <w:r w:rsidRPr="00B970FF">
        <w:rPr>
          <w:rFonts w:ascii="Consolas" w:hAnsi="Consolas"/>
          <w:color w:val="C586C0"/>
          <w:sz w:val="21"/>
          <w:szCs w:val="21"/>
        </w:rPr>
        <w:t>return</w:t>
      </w:r>
      <w:r w:rsidRPr="00B970F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&gt;=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CCCCCC"/>
          <w:sz w:val="21"/>
          <w:szCs w:val="21"/>
        </w:rPr>
        <w:t>penyebut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r w:rsidRPr="00B970FF">
        <w:rPr>
          <w:rFonts w:ascii="Consolas" w:hAnsi="Consolas"/>
          <w:color w:val="D4D4D4"/>
          <w:sz w:val="21"/>
          <w:szCs w:val="21"/>
        </w:rPr>
        <w:t>*</w:t>
      </w:r>
      <w:r w:rsidRPr="00B970F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70FF">
        <w:rPr>
          <w:rFonts w:ascii="Consolas" w:hAnsi="Consolas"/>
          <w:color w:val="9CDCFE"/>
          <w:sz w:val="21"/>
          <w:szCs w:val="21"/>
        </w:rPr>
        <w:t>A</w:t>
      </w:r>
      <w:r w:rsidRPr="00B970FF">
        <w:rPr>
          <w:rFonts w:ascii="Consolas" w:hAnsi="Consolas"/>
          <w:color w:val="CCCCCC"/>
          <w:sz w:val="21"/>
          <w:szCs w:val="21"/>
        </w:rPr>
        <w:t>.</w:t>
      </w:r>
      <w:r w:rsidRPr="00B970FF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B970FF">
        <w:rPr>
          <w:rFonts w:ascii="Consolas" w:hAnsi="Consolas"/>
          <w:color w:val="CCCCCC"/>
          <w:sz w:val="21"/>
          <w:szCs w:val="21"/>
        </w:rPr>
        <w:t>);</w:t>
      </w:r>
    </w:p>
    <w:p w14:paraId="6A44FBFC" w14:textId="77777777" w:rsidR="00B970FF" w:rsidRPr="00B970FF" w:rsidRDefault="00B970FF" w:rsidP="00B970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70FF">
        <w:rPr>
          <w:rFonts w:ascii="Consolas" w:hAnsi="Consolas"/>
          <w:color w:val="CCCCCC"/>
          <w:sz w:val="21"/>
          <w:szCs w:val="21"/>
        </w:rPr>
        <w:t>}</w:t>
      </w:r>
    </w:p>
    <w:p w14:paraId="272A073F" w14:textId="77777777" w:rsidR="00B970FF" w:rsidRDefault="00B970FF">
      <w:pPr>
        <w:spacing w:before="34"/>
        <w:ind w:left="820"/>
        <w:rPr>
          <w:rFonts w:ascii="Arial" w:eastAsia="Arial" w:hAnsi="Arial" w:cs="Arial"/>
        </w:rPr>
        <w:sectPr w:rsidR="00B970FF" w:rsidSect="00AA313A">
          <w:headerReference w:type="default" r:id="rId10"/>
          <w:pgSz w:w="11900" w:h="16840"/>
          <w:pgMar w:top="880" w:right="1320" w:bottom="280" w:left="1340" w:header="697" w:footer="0" w:gutter="0"/>
          <w:cols w:space="720"/>
        </w:sectPr>
      </w:pPr>
    </w:p>
    <w:p w14:paraId="6172717A" w14:textId="7E25C7A1" w:rsidR="00356455" w:rsidRPr="00B970FF" w:rsidRDefault="00000000" w:rsidP="00B970FF">
      <w:pPr>
        <w:spacing w:before="81"/>
        <w:ind w:left="6262"/>
        <w:rPr>
          <w:rFonts w:ascii="Arial" w:eastAsia="Arial" w:hAnsi="Arial" w:cs="Arial"/>
          <w:sz w:val="16"/>
          <w:szCs w:val="16"/>
        </w:rPr>
      </w:pPr>
      <w:r>
        <w:lastRenderedPageBreak/>
        <w:pict w14:anchorId="49A7C5EF">
          <v:group id="_x0000_s2050" style="position:absolute;left:0;text-align:left;margin-left:28.2pt;margin-top:81.25pt;width:496.9pt;height:5.8pt;z-index:-251651072;mso-position-horizontal-relative:page;mso-position-vertical-relative:page" coordorigin="564,1625" coordsize="9938,116">
            <v:shape id="_x0000_s2054" style="position:absolute;left:1412;top:1652;width:9085;height:0" coordorigin="1412,1652" coordsize="9085,0" path="m1412,1652r9085,e" filled="f" strokeweight=".16931mm">
              <v:path arrowok="t"/>
            </v:shape>
            <v:shape id="_x0000_s2053" style="position:absolute;left:617;top:1683;width:3331;height:0" coordorigin="617,1683" coordsize="3331,0" path="m617,1683r3331,e" filled="f" strokeweight="1.86264mm">
              <v:path arrowok="t"/>
            </v:shape>
            <v:shape id="_x0000_s2052" style="position:absolute;left:3943;top:1630;width:0;height:106" coordorigin="3943,1630" coordsize="0,106" path="m3943,1630r,106e" filled="f" strokeweight=".48pt">
              <v:path arrowok="t"/>
            </v:shape>
            <v:shape id="_x0000_s2051" style="position:absolute;left:622;top:1630;width:0;height:106" coordorigin="622,1630" coordsize="0,106" path="m622,1630r,106e" filled="f" strokeweight=".4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odu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sz w:val="16"/>
          <w:szCs w:val="16"/>
        </w:rPr>
        <w:t>kt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rogr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Lan</w:t>
      </w:r>
      <w:r>
        <w:rPr>
          <w:rFonts w:ascii="Arial" w:eastAsia="Arial" w:hAnsi="Arial" w:cs="Arial"/>
          <w:sz w:val="16"/>
          <w:szCs w:val="16"/>
        </w:rPr>
        <w:t>ju</w:t>
      </w:r>
      <w:proofErr w:type="spellEnd"/>
    </w:p>
    <w:p w14:paraId="7E783094" w14:textId="77777777" w:rsidR="00356455" w:rsidRDefault="00356455">
      <w:pPr>
        <w:spacing w:line="200" w:lineRule="exact"/>
      </w:pPr>
    </w:p>
    <w:p w14:paraId="63ECA71B" w14:textId="41A473B6" w:rsidR="00356455" w:rsidRDefault="00000000" w:rsidP="00F162F5">
      <w:pPr>
        <w:pStyle w:val="ListParagraph"/>
        <w:numPr>
          <w:ilvl w:val="0"/>
          <w:numId w:val="3"/>
        </w:numPr>
        <w:spacing w:line="263" w:lineRule="auto"/>
        <w:ind w:right="69"/>
        <w:rPr>
          <w:rFonts w:ascii="Arial" w:eastAsia="Arial" w:hAnsi="Arial" w:cs="Arial"/>
        </w:rPr>
      </w:pPr>
      <w:r w:rsidRPr="00F162F5">
        <w:rPr>
          <w:rFonts w:ascii="Arial" w:eastAsia="Arial" w:hAnsi="Arial" w:cs="Arial"/>
        </w:rPr>
        <w:t>Ubah</w:t>
      </w:r>
      <w:r w:rsidRPr="00F162F5">
        <w:rPr>
          <w:rFonts w:ascii="Arial" w:eastAsia="Arial" w:hAnsi="Arial" w:cs="Arial"/>
          <w:spacing w:val="-18"/>
        </w:rPr>
        <w:t xml:space="preserve"> </w:t>
      </w:r>
      <w:r w:rsidRPr="00F162F5">
        <w:rPr>
          <w:rFonts w:ascii="Arial" w:eastAsia="Arial" w:hAnsi="Arial" w:cs="Arial"/>
          <w:spacing w:val="4"/>
        </w:rPr>
        <w:t>m</w:t>
      </w:r>
      <w:r w:rsidRPr="00F162F5">
        <w:rPr>
          <w:rFonts w:ascii="Arial" w:eastAsia="Arial" w:hAnsi="Arial" w:cs="Arial"/>
        </w:rPr>
        <w:t>et</w:t>
      </w:r>
      <w:r w:rsidRPr="00F162F5">
        <w:rPr>
          <w:rFonts w:ascii="Arial" w:eastAsia="Arial" w:hAnsi="Arial" w:cs="Arial"/>
          <w:spacing w:val="-1"/>
        </w:rPr>
        <w:t>h</w:t>
      </w:r>
      <w:r w:rsidRPr="00F162F5">
        <w:rPr>
          <w:rFonts w:ascii="Arial" w:eastAsia="Arial" w:hAnsi="Arial" w:cs="Arial"/>
        </w:rPr>
        <w:t>od</w:t>
      </w:r>
      <w:r w:rsidRPr="00F162F5">
        <w:rPr>
          <w:rFonts w:ascii="Arial" w:eastAsia="Arial" w:hAnsi="Arial" w:cs="Arial"/>
          <w:spacing w:val="-22"/>
        </w:rPr>
        <w:t xml:space="preserve"> </w:t>
      </w:r>
      <w:proofErr w:type="spellStart"/>
      <w:r w:rsidRPr="00F162F5">
        <w:rPr>
          <w:rFonts w:ascii="Arial" w:eastAsia="Arial" w:hAnsi="Arial" w:cs="Arial"/>
          <w:spacing w:val="1"/>
          <w:w w:val="99"/>
        </w:rPr>
        <w:t>s</w:t>
      </w:r>
      <w:r w:rsidRPr="00F162F5">
        <w:rPr>
          <w:rFonts w:ascii="Arial" w:eastAsia="Arial" w:hAnsi="Arial" w:cs="Arial"/>
          <w:w w:val="99"/>
        </w:rPr>
        <w:t>e</w:t>
      </w:r>
      <w:r w:rsidRPr="00F162F5">
        <w:rPr>
          <w:rFonts w:ascii="Arial" w:eastAsia="Arial" w:hAnsi="Arial" w:cs="Arial"/>
          <w:spacing w:val="1"/>
          <w:w w:val="99"/>
        </w:rPr>
        <w:t>d</w:t>
      </w:r>
      <w:r w:rsidRPr="00F162F5">
        <w:rPr>
          <w:rFonts w:ascii="Arial" w:eastAsia="Arial" w:hAnsi="Arial" w:cs="Arial"/>
          <w:w w:val="99"/>
        </w:rPr>
        <w:t>erh</w:t>
      </w:r>
      <w:r w:rsidRPr="00F162F5">
        <w:rPr>
          <w:rFonts w:ascii="Arial" w:eastAsia="Arial" w:hAnsi="Arial" w:cs="Arial"/>
          <w:spacing w:val="2"/>
          <w:w w:val="99"/>
        </w:rPr>
        <w:t>a</w:t>
      </w:r>
      <w:r w:rsidRPr="00F162F5">
        <w:rPr>
          <w:rFonts w:ascii="Arial" w:eastAsia="Arial" w:hAnsi="Arial" w:cs="Arial"/>
          <w:w w:val="99"/>
        </w:rPr>
        <w:t>na</w:t>
      </w:r>
      <w:proofErr w:type="spellEnd"/>
      <w:r w:rsidRPr="00F162F5">
        <w:rPr>
          <w:rFonts w:ascii="Arial" w:eastAsia="Arial" w:hAnsi="Arial" w:cs="Arial"/>
          <w:spacing w:val="-12"/>
          <w:w w:val="99"/>
        </w:rPr>
        <w:t xml:space="preserve"> </w:t>
      </w:r>
      <w:r w:rsidRPr="00F162F5">
        <w:rPr>
          <w:rFonts w:ascii="Arial" w:eastAsia="Arial" w:hAnsi="Arial" w:cs="Arial"/>
        </w:rPr>
        <w:t>p</w:t>
      </w:r>
      <w:r w:rsidRPr="00F162F5">
        <w:rPr>
          <w:rFonts w:ascii="Arial" w:eastAsia="Arial" w:hAnsi="Arial" w:cs="Arial"/>
          <w:spacing w:val="1"/>
        </w:rPr>
        <w:t>a</w:t>
      </w:r>
      <w:r w:rsidRPr="00F162F5">
        <w:rPr>
          <w:rFonts w:ascii="Arial" w:eastAsia="Arial" w:hAnsi="Arial" w:cs="Arial"/>
        </w:rPr>
        <w:t>da</w:t>
      </w:r>
      <w:r w:rsidRPr="00F162F5">
        <w:rPr>
          <w:rFonts w:ascii="Arial" w:eastAsia="Arial" w:hAnsi="Arial" w:cs="Arial"/>
          <w:spacing w:val="-19"/>
        </w:rPr>
        <w:t xml:space="preserve"> </w:t>
      </w:r>
      <w:r w:rsidRPr="00F162F5">
        <w:rPr>
          <w:rFonts w:ascii="Arial" w:eastAsia="Arial" w:hAnsi="Arial" w:cs="Arial"/>
          <w:spacing w:val="2"/>
        </w:rPr>
        <w:t>b</w:t>
      </w:r>
      <w:r w:rsidRPr="00F162F5">
        <w:rPr>
          <w:rFonts w:ascii="Arial" w:eastAsia="Arial" w:hAnsi="Arial" w:cs="Arial"/>
        </w:rPr>
        <w:t>aris</w:t>
      </w:r>
      <w:r w:rsidRPr="00F162F5">
        <w:rPr>
          <w:rFonts w:ascii="Arial" w:eastAsia="Arial" w:hAnsi="Arial" w:cs="Arial"/>
          <w:spacing w:val="-16"/>
        </w:rPr>
        <w:t xml:space="preserve"> </w:t>
      </w:r>
      <w:r w:rsidRPr="00F162F5">
        <w:rPr>
          <w:rFonts w:ascii="Arial" w:eastAsia="Arial" w:hAnsi="Arial" w:cs="Arial"/>
        </w:rPr>
        <w:t>25</w:t>
      </w:r>
      <w:r w:rsidRPr="00F162F5">
        <w:rPr>
          <w:rFonts w:ascii="Arial" w:eastAsia="Arial" w:hAnsi="Arial" w:cs="Arial"/>
          <w:spacing w:val="-12"/>
        </w:rPr>
        <w:t xml:space="preserve"> </w:t>
      </w:r>
      <w:r w:rsidRPr="00F162F5">
        <w:rPr>
          <w:rFonts w:ascii="Arial" w:eastAsia="Arial" w:hAnsi="Arial" w:cs="Arial"/>
        </w:rPr>
        <w:t>–</w:t>
      </w:r>
      <w:r w:rsidRPr="00F162F5">
        <w:rPr>
          <w:rFonts w:ascii="Arial" w:eastAsia="Arial" w:hAnsi="Arial" w:cs="Arial"/>
          <w:spacing w:val="-16"/>
        </w:rPr>
        <w:t xml:space="preserve"> </w:t>
      </w:r>
      <w:r w:rsidRPr="00F162F5">
        <w:rPr>
          <w:rFonts w:ascii="Arial" w:eastAsia="Arial" w:hAnsi="Arial" w:cs="Arial"/>
          <w:spacing w:val="2"/>
        </w:rPr>
        <w:t>3</w:t>
      </w:r>
      <w:r w:rsidRPr="00F162F5">
        <w:rPr>
          <w:rFonts w:ascii="Arial" w:eastAsia="Arial" w:hAnsi="Arial" w:cs="Arial"/>
        </w:rPr>
        <w:t>0</w:t>
      </w:r>
      <w:r w:rsidRPr="00F162F5">
        <w:rPr>
          <w:rFonts w:ascii="Arial" w:eastAsia="Arial" w:hAnsi="Arial" w:cs="Arial"/>
          <w:spacing w:val="-12"/>
        </w:rPr>
        <w:t xml:space="preserve"> </w:t>
      </w:r>
      <w:r w:rsidRPr="00F162F5">
        <w:rPr>
          <w:rFonts w:ascii="Arial" w:eastAsia="Arial" w:hAnsi="Arial" w:cs="Arial"/>
          <w:spacing w:val="-4"/>
        </w:rPr>
        <w:t>y</w:t>
      </w:r>
      <w:r w:rsidRPr="00F162F5">
        <w:rPr>
          <w:rFonts w:ascii="Arial" w:eastAsia="Arial" w:hAnsi="Arial" w:cs="Arial"/>
        </w:rPr>
        <w:t>a</w:t>
      </w:r>
      <w:r w:rsidRPr="00F162F5">
        <w:rPr>
          <w:rFonts w:ascii="Arial" w:eastAsia="Arial" w:hAnsi="Arial" w:cs="Arial"/>
          <w:spacing w:val="1"/>
        </w:rPr>
        <w:t>n</w:t>
      </w:r>
      <w:r w:rsidRPr="00F162F5">
        <w:rPr>
          <w:rFonts w:ascii="Arial" w:eastAsia="Arial" w:hAnsi="Arial" w:cs="Arial"/>
        </w:rPr>
        <w:t>g</w:t>
      </w:r>
      <w:r w:rsidRPr="00F162F5">
        <w:rPr>
          <w:rFonts w:ascii="Arial" w:eastAsia="Arial" w:hAnsi="Arial" w:cs="Arial"/>
          <w:spacing w:val="-17"/>
        </w:rPr>
        <w:t xml:space="preserve"> </w:t>
      </w:r>
      <w:proofErr w:type="spellStart"/>
      <w:r w:rsidRPr="00F162F5">
        <w:rPr>
          <w:rFonts w:ascii="Arial" w:eastAsia="Arial" w:hAnsi="Arial" w:cs="Arial"/>
          <w:spacing w:val="2"/>
        </w:rPr>
        <w:t>a</w:t>
      </w:r>
      <w:r w:rsidRPr="00F162F5">
        <w:rPr>
          <w:rFonts w:ascii="Arial" w:eastAsia="Arial" w:hAnsi="Arial" w:cs="Arial"/>
          <w:spacing w:val="-2"/>
        </w:rPr>
        <w:t>w</w:t>
      </w:r>
      <w:r w:rsidRPr="00F162F5">
        <w:rPr>
          <w:rFonts w:ascii="Arial" w:eastAsia="Arial" w:hAnsi="Arial" w:cs="Arial"/>
          <w:spacing w:val="2"/>
        </w:rPr>
        <w:t>a</w:t>
      </w:r>
      <w:r w:rsidRPr="00F162F5">
        <w:rPr>
          <w:rFonts w:ascii="Arial" w:eastAsia="Arial" w:hAnsi="Arial" w:cs="Arial"/>
          <w:spacing w:val="-1"/>
        </w:rPr>
        <w:t>l</w:t>
      </w:r>
      <w:r w:rsidRPr="00F162F5">
        <w:rPr>
          <w:rFonts w:ascii="Arial" w:eastAsia="Arial" w:hAnsi="Arial" w:cs="Arial"/>
          <w:spacing w:val="2"/>
        </w:rPr>
        <w:t>n</w:t>
      </w:r>
      <w:r w:rsidRPr="00F162F5">
        <w:rPr>
          <w:rFonts w:ascii="Arial" w:eastAsia="Arial" w:hAnsi="Arial" w:cs="Arial"/>
          <w:spacing w:val="-4"/>
        </w:rPr>
        <w:t>y</w:t>
      </w:r>
      <w:r w:rsidRPr="00F162F5">
        <w:rPr>
          <w:rFonts w:ascii="Arial" w:eastAsia="Arial" w:hAnsi="Arial" w:cs="Arial"/>
        </w:rPr>
        <w:t>a</w:t>
      </w:r>
      <w:proofErr w:type="spellEnd"/>
      <w:r w:rsidRPr="00F162F5">
        <w:rPr>
          <w:rFonts w:ascii="Arial" w:eastAsia="Arial" w:hAnsi="Arial" w:cs="Arial"/>
          <w:spacing w:val="-17"/>
        </w:rPr>
        <w:t xml:space="preserve"> </w:t>
      </w:r>
      <w:proofErr w:type="spellStart"/>
      <w:r w:rsidRPr="00F162F5">
        <w:rPr>
          <w:rFonts w:ascii="Arial" w:eastAsia="Arial" w:hAnsi="Arial" w:cs="Arial"/>
        </w:rPr>
        <w:t>a</w:t>
      </w:r>
      <w:r w:rsidRPr="00F162F5">
        <w:rPr>
          <w:rFonts w:ascii="Arial" w:eastAsia="Arial" w:hAnsi="Arial" w:cs="Arial"/>
          <w:spacing w:val="-1"/>
        </w:rPr>
        <w:t>d</w:t>
      </w:r>
      <w:r w:rsidRPr="00F162F5">
        <w:rPr>
          <w:rFonts w:ascii="Arial" w:eastAsia="Arial" w:hAnsi="Arial" w:cs="Arial"/>
          <w:spacing w:val="2"/>
        </w:rPr>
        <w:t>a</w:t>
      </w:r>
      <w:r w:rsidRPr="00F162F5">
        <w:rPr>
          <w:rFonts w:ascii="Arial" w:eastAsia="Arial" w:hAnsi="Arial" w:cs="Arial"/>
          <w:spacing w:val="-1"/>
        </w:rPr>
        <w:t>l</w:t>
      </w:r>
      <w:r w:rsidRPr="00F162F5">
        <w:rPr>
          <w:rFonts w:ascii="Arial" w:eastAsia="Arial" w:hAnsi="Arial" w:cs="Arial"/>
          <w:spacing w:val="2"/>
        </w:rPr>
        <w:t>a</w:t>
      </w:r>
      <w:r w:rsidRPr="00F162F5">
        <w:rPr>
          <w:rFonts w:ascii="Arial" w:eastAsia="Arial" w:hAnsi="Arial" w:cs="Arial"/>
        </w:rPr>
        <w:t>h</w:t>
      </w:r>
      <w:proofErr w:type="spellEnd"/>
      <w:r w:rsidRPr="00F162F5">
        <w:rPr>
          <w:rFonts w:ascii="Arial" w:eastAsia="Arial" w:hAnsi="Arial" w:cs="Arial"/>
          <w:spacing w:val="-21"/>
        </w:rPr>
        <w:t xml:space="preserve"> </w:t>
      </w:r>
      <w:proofErr w:type="spellStart"/>
      <w:r w:rsidRPr="00F162F5">
        <w:rPr>
          <w:rFonts w:ascii="Arial" w:eastAsia="Arial" w:hAnsi="Arial" w:cs="Arial"/>
          <w:spacing w:val="4"/>
          <w:w w:val="99"/>
        </w:rPr>
        <w:t>m</w:t>
      </w:r>
      <w:r w:rsidRPr="00F162F5">
        <w:rPr>
          <w:rFonts w:ascii="Arial" w:eastAsia="Arial" w:hAnsi="Arial" w:cs="Arial"/>
          <w:w w:val="99"/>
        </w:rPr>
        <w:t>e</w:t>
      </w:r>
      <w:r w:rsidRPr="00F162F5">
        <w:rPr>
          <w:rFonts w:ascii="Arial" w:eastAsia="Arial" w:hAnsi="Arial" w:cs="Arial"/>
          <w:spacing w:val="-1"/>
          <w:w w:val="99"/>
        </w:rPr>
        <w:t>n</w:t>
      </w:r>
      <w:r w:rsidRPr="00F162F5">
        <w:rPr>
          <w:rFonts w:ascii="Arial" w:eastAsia="Arial" w:hAnsi="Arial" w:cs="Arial"/>
          <w:w w:val="99"/>
        </w:rPr>
        <w:t>g</w:t>
      </w:r>
      <w:r w:rsidRPr="00F162F5">
        <w:rPr>
          <w:rFonts w:ascii="Arial" w:eastAsia="Arial" w:hAnsi="Arial" w:cs="Arial"/>
          <w:spacing w:val="-1"/>
          <w:w w:val="99"/>
        </w:rPr>
        <w:t>g</w:t>
      </w:r>
      <w:r w:rsidRPr="00F162F5">
        <w:rPr>
          <w:rFonts w:ascii="Arial" w:eastAsia="Arial" w:hAnsi="Arial" w:cs="Arial"/>
          <w:spacing w:val="2"/>
          <w:w w:val="99"/>
        </w:rPr>
        <w:t>u</w:t>
      </w:r>
      <w:r w:rsidRPr="00F162F5">
        <w:rPr>
          <w:rFonts w:ascii="Arial" w:eastAsia="Arial" w:hAnsi="Arial" w:cs="Arial"/>
          <w:w w:val="99"/>
        </w:rPr>
        <w:t>n</w:t>
      </w:r>
      <w:r w:rsidRPr="00F162F5">
        <w:rPr>
          <w:rFonts w:ascii="Arial" w:eastAsia="Arial" w:hAnsi="Arial" w:cs="Arial"/>
          <w:spacing w:val="-1"/>
          <w:w w:val="99"/>
        </w:rPr>
        <w:t>a</w:t>
      </w:r>
      <w:r w:rsidRPr="00F162F5">
        <w:rPr>
          <w:rFonts w:ascii="Arial" w:eastAsia="Arial" w:hAnsi="Arial" w:cs="Arial"/>
          <w:spacing w:val="3"/>
          <w:w w:val="99"/>
        </w:rPr>
        <w:t>k</w:t>
      </w:r>
      <w:r w:rsidRPr="00F162F5">
        <w:rPr>
          <w:rFonts w:ascii="Arial" w:eastAsia="Arial" w:hAnsi="Arial" w:cs="Arial"/>
          <w:w w:val="99"/>
        </w:rPr>
        <w:t>an</w:t>
      </w:r>
      <w:proofErr w:type="spellEnd"/>
      <w:r w:rsidRPr="00F162F5">
        <w:rPr>
          <w:rFonts w:ascii="Arial" w:eastAsia="Arial" w:hAnsi="Arial" w:cs="Arial"/>
          <w:spacing w:val="-12"/>
          <w:w w:val="99"/>
        </w:rPr>
        <w:t xml:space="preserve"> </w:t>
      </w:r>
      <w:r w:rsidRPr="00F162F5">
        <w:rPr>
          <w:rFonts w:ascii="Arial" w:eastAsia="Arial" w:hAnsi="Arial" w:cs="Arial"/>
        </w:rPr>
        <w:t>wh</w:t>
      </w:r>
      <w:r w:rsidRPr="00F162F5">
        <w:rPr>
          <w:rFonts w:ascii="Arial" w:eastAsia="Arial" w:hAnsi="Arial" w:cs="Arial"/>
          <w:spacing w:val="-1"/>
        </w:rPr>
        <w:t>i</w:t>
      </w:r>
      <w:r w:rsidRPr="00F162F5">
        <w:rPr>
          <w:rFonts w:ascii="Arial" w:eastAsia="Arial" w:hAnsi="Arial" w:cs="Arial"/>
          <w:spacing w:val="1"/>
        </w:rPr>
        <w:t>l</w:t>
      </w:r>
      <w:r w:rsidRPr="00F162F5">
        <w:rPr>
          <w:rFonts w:ascii="Arial" w:eastAsia="Arial" w:hAnsi="Arial" w:cs="Arial"/>
        </w:rPr>
        <w:t>e</w:t>
      </w:r>
      <w:r w:rsidRPr="00F162F5">
        <w:rPr>
          <w:rFonts w:ascii="Arial" w:eastAsia="Arial" w:hAnsi="Arial" w:cs="Arial"/>
          <w:spacing w:val="-20"/>
        </w:rPr>
        <w:t xml:space="preserve"> </w:t>
      </w:r>
      <w:proofErr w:type="spellStart"/>
      <w:r w:rsidRPr="00F162F5">
        <w:rPr>
          <w:rFonts w:ascii="Arial" w:eastAsia="Arial" w:hAnsi="Arial" w:cs="Arial"/>
          <w:spacing w:val="4"/>
        </w:rPr>
        <w:t>m</w:t>
      </w:r>
      <w:r w:rsidRPr="00F162F5">
        <w:rPr>
          <w:rFonts w:ascii="Arial" w:eastAsia="Arial" w:hAnsi="Arial" w:cs="Arial"/>
        </w:rPr>
        <w:t>e</w:t>
      </w:r>
      <w:r w:rsidRPr="00F162F5">
        <w:rPr>
          <w:rFonts w:ascii="Arial" w:eastAsia="Arial" w:hAnsi="Arial" w:cs="Arial"/>
          <w:spacing w:val="-1"/>
        </w:rPr>
        <w:t>n</w:t>
      </w:r>
      <w:r w:rsidRPr="00F162F5">
        <w:rPr>
          <w:rFonts w:ascii="Arial" w:eastAsia="Arial" w:hAnsi="Arial" w:cs="Arial"/>
          <w:spacing w:val="1"/>
        </w:rPr>
        <w:t>j</w:t>
      </w:r>
      <w:r w:rsidRPr="00F162F5">
        <w:rPr>
          <w:rFonts w:ascii="Arial" w:eastAsia="Arial" w:hAnsi="Arial" w:cs="Arial"/>
        </w:rPr>
        <w:t>a</w:t>
      </w:r>
      <w:r w:rsidRPr="00F162F5">
        <w:rPr>
          <w:rFonts w:ascii="Arial" w:eastAsia="Arial" w:hAnsi="Arial" w:cs="Arial"/>
          <w:spacing w:val="-1"/>
        </w:rPr>
        <w:t>d</w:t>
      </w:r>
      <w:r w:rsidRPr="00F162F5">
        <w:rPr>
          <w:rFonts w:ascii="Arial" w:eastAsia="Arial" w:hAnsi="Arial" w:cs="Arial"/>
        </w:rPr>
        <w:t>i</w:t>
      </w:r>
      <w:proofErr w:type="spellEnd"/>
      <w:r w:rsidRPr="00F162F5">
        <w:rPr>
          <w:rFonts w:ascii="Arial" w:eastAsia="Arial" w:hAnsi="Arial" w:cs="Arial"/>
        </w:rPr>
        <w:t xml:space="preserve"> </w:t>
      </w:r>
      <w:r w:rsidRPr="00F162F5">
        <w:rPr>
          <w:rFonts w:ascii="Arial" w:eastAsia="Arial" w:hAnsi="Arial" w:cs="Arial"/>
          <w:spacing w:val="2"/>
        </w:rPr>
        <w:t>f</w:t>
      </w:r>
      <w:r w:rsidRPr="00F162F5">
        <w:rPr>
          <w:rFonts w:ascii="Arial" w:eastAsia="Arial" w:hAnsi="Arial" w:cs="Arial"/>
        </w:rPr>
        <w:t>o</w:t>
      </w:r>
      <w:r w:rsidRPr="00F162F5">
        <w:rPr>
          <w:rFonts w:ascii="Arial" w:eastAsia="Arial" w:hAnsi="Arial" w:cs="Arial"/>
          <w:spacing w:val="-2"/>
        </w:rPr>
        <w:t>r</w:t>
      </w:r>
      <w:r w:rsidRPr="00F162F5">
        <w:rPr>
          <w:rFonts w:ascii="Arial" w:eastAsia="Arial" w:hAnsi="Arial" w:cs="Arial"/>
        </w:rPr>
        <w:t>!</w:t>
      </w:r>
    </w:p>
    <w:p w14:paraId="1570FF7E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</w:t>
      </w:r>
      <w:r w:rsidRPr="00F162F5">
        <w:rPr>
          <w:rFonts w:ascii="Consolas" w:hAnsi="Consolas"/>
          <w:color w:val="569CD6"/>
          <w:sz w:val="21"/>
          <w:szCs w:val="21"/>
        </w:rPr>
        <w:t>public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4EC9B0"/>
          <w:sz w:val="21"/>
          <w:szCs w:val="21"/>
        </w:rPr>
        <w:t>void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DCDCAA"/>
          <w:sz w:val="21"/>
          <w:szCs w:val="21"/>
        </w:rPr>
        <w:t>Sederhana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162F5">
        <w:rPr>
          <w:rFonts w:ascii="Consolas" w:hAnsi="Consolas"/>
          <w:color w:val="CCCCCC"/>
          <w:sz w:val="21"/>
          <w:szCs w:val="21"/>
        </w:rPr>
        <w:t>) {</w:t>
      </w:r>
    </w:p>
    <w:p w14:paraId="2B063C86" w14:textId="6DE1971B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temp</w:t>
      </w:r>
      <w:r w:rsidRPr="00F162F5">
        <w:rPr>
          <w:rFonts w:ascii="Consolas" w:hAnsi="Consolas"/>
          <w:color w:val="CCCCCC"/>
          <w:sz w:val="21"/>
          <w:szCs w:val="21"/>
        </w:rPr>
        <w:t xml:space="preserve">,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 xml:space="preserve">, </w:t>
      </w:r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294C998D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C586C0"/>
          <w:sz w:val="21"/>
          <w:szCs w:val="21"/>
        </w:rPr>
        <w:t>if</w:t>
      </w:r>
      <w:r w:rsidRPr="00F162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B5CEA8"/>
          <w:sz w:val="21"/>
          <w:szCs w:val="21"/>
        </w:rPr>
        <w:t>0</w:t>
      </w:r>
      <w:r w:rsidRPr="00F162F5">
        <w:rPr>
          <w:rFonts w:ascii="Consolas" w:hAnsi="Consolas"/>
          <w:color w:val="CCCCCC"/>
          <w:sz w:val="21"/>
          <w:szCs w:val="21"/>
        </w:rPr>
        <w:t>) {</w:t>
      </w:r>
    </w:p>
    <w:p w14:paraId="7AAB8AE3" w14:textId="6EF2A645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F162F5">
        <w:rPr>
          <w:rFonts w:ascii="Consolas" w:hAnsi="Consolas"/>
          <w:color w:val="C586C0"/>
          <w:sz w:val="21"/>
          <w:szCs w:val="21"/>
        </w:rPr>
        <w:t>return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21FC3069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    }</w:t>
      </w:r>
    </w:p>
    <w:p w14:paraId="62D9EF0E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&lt;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Start"/>
      <w:r w:rsidRPr="00F162F5">
        <w:rPr>
          <w:rFonts w:ascii="Consolas" w:hAnsi="Consolas"/>
          <w:color w:val="CCCCCC"/>
          <w:sz w:val="21"/>
          <w:szCs w:val="21"/>
        </w:rPr>
        <w:t xml:space="preserve">) </w:t>
      </w:r>
      <w:r w:rsidRPr="00F162F5">
        <w:rPr>
          <w:rFonts w:ascii="Consolas" w:hAnsi="Consolas"/>
          <w:color w:val="C586C0"/>
          <w:sz w:val="21"/>
          <w:szCs w:val="21"/>
        </w:rPr>
        <w:t>?</w:t>
      </w:r>
      <w:proofErr w:type="gram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C586C0"/>
          <w:sz w:val="21"/>
          <w:szCs w:val="21"/>
        </w:rPr>
        <w:t>: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5DB4CDCA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&lt;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Start"/>
      <w:r w:rsidRPr="00F162F5">
        <w:rPr>
          <w:rFonts w:ascii="Consolas" w:hAnsi="Consolas"/>
          <w:color w:val="CCCCCC"/>
          <w:sz w:val="21"/>
          <w:szCs w:val="21"/>
        </w:rPr>
        <w:t xml:space="preserve">) </w:t>
      </w:r>
      <w:r w:rsidRPr="00F162F5">
        <w:rPr>
          <w:rFonts w:ascii="Consolas" w:hAnsi="Consolas"/>
          <w:color w:val="C586C0"/>
          <w:sz w:val="21"/>
          <w:szCs w:val="21"/>
        </w:rPr>
        <w:t>?</w:t>
      </w:r>
      <w:proofErr w:type="gram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C586C0"/>
          <w:sz w:val="21"/>
          <w:szCs w:val="21"/>
        </w:rPr>
        <w:t>: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7C47B930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985B79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C586C0"/>
          <w:sz w:val="21"/>
          <w:szCs w:val="21"/>
        </w:rPr>
        <w:t>for</w:t>
      </w:r>
      <w:r w:rsidRPr="00F162F5">
        <w:rPr>
          <w:rFonts w:ascii="Consolas" w:hAnsi="Consolas"/>
          <w:color w:val="CCCCCC"/>
          <w:sz w:val="21"/>
          <w:szCs w:val="21"/>
        </w:rPr>
        <w:t xml:space="preserve"> (; </w:t>
      </w:r>
      <w:proofErr w:type="gramStart"/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B5CEA8"/>
          <w:sz w:val="21"/>
          <w:szCs w:val="21"/>
        </w:rPr>
        <w:t>0</w:t>
      </w:r>
      <w:r w:rsidRPr="00F162F5">
        <w:rPr>
          <w:rFonts w:ascii="Consolas" w:hAnsi="Consolas"/>
          <w:color w:val="CCCCCC"/>
          <w:sz w:val="21"/>
          <w:szCs w:val="21"/>
        </w:rPr>
        <w:t>;) {</w:t>
      </w:r>
    </w:p>
    <w:p w14:paraId="7DFA26AA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162F5">
        <w:rPr>
          <w:rFonts w:ascii="Consolas" w:hAnsi="Consolas"/>
          <w:color w:val="9CDCFE"/>
          <w:sz w:val="21"/>
          <w:szCs w:val="21"/>
        </w:rPr>
        <w:t>temp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%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00AA55AD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21A58286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162F5">
        <w:rPr>
          <w:rFonts w:ascii="Consolas" w:hAnsi="Consolas"/>
          <w:color w:val="9CDCFE"/>
          <w:sz w:val="21"/>
          <w:szCs w:val="21"/>
        </w:rPr>
        <w:t>B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temp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658D1CC1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    }</w:t>
      </w:r>
    </w:p>
    <w:p w14:paraId="719507CB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58D9A6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/=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54A2AC84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/=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7FC11D7D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}</w:t>
      </w:r>
    </w:p>
    <w:p w14:paraId="7B0F0489" w14:textId="77777777" w:rsidR="00F162F5" w:rsidRPr="00F162F5" w:rsidRDefault="00F162F5" w:rsidP="00F162F5">
      <w:pPr>
        <w:pStyle w:val="ListParagraph"/>
        <w:spacing w:line="263" w:lineRule="auto"/>
        <w:ind w:left="1180" w:right="69"/>
        <w:rPr>
          <w:rFonts w:ascii="Arial" w:eastAsia="Arial" w:hAnsi="Arial" w:cs="Arial"/>
        </w:rPr>
      </w:pPr>
    </w:p>
    <w:p w14:paraId="1EF7B597" w14:textId="77777777" w:rsidR="00F162F5" w:rsidRPr="00F162F5" w:rsidRDefault="00F162F5" w:rsidP="00F162F5">
      <w:pPr>
        <w:pStyle w:val="ListParagraph"/>
        <w:spacing w:line="263" w:lineRule="auto"/>
        <w:ind w:left="1180" w:right="69"/>
        <w:rPr>
          <w:rFonts w:ascii="Arial" w:eastAsia="Arial" w:hAnsi="Arial" w:cs="Arial"/>
        </w:rPr>
      </w:pPr>
    </w:p>
    <w:p w14:paraId="7942B412" w14:textId="77777777" w:rsidR="00356455" w:rsidRDefault="00356455">
      <w:pPr>
        <w:spacing w:line="100" w:lineRule="exact"/>
        <w:rPr>
          <w:sz w:val="10"/>
          <w:szCs w:val="10"/>
        </w:rPr>
      </w:pPr>
    </w:p>
    <w:p w14:paraId="0F030164" w14:textId="77777777" w:rsidR="00356455" w:rsidRDefault="00356455">
      <w:pPr>
        <w:spacing w:line="200" w:lineRule="exact"/>
      </w:pPr>
    </w:p>
    <w:p w14:paraId="01590DB5" w14:textId="25CADB48" w:rsidR="00356455" w:rsidRDefault="00000000" w:rsidP="00F162F5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 w:rsidRPr="00F162F5">
        <w:rPr>
          <w:rFonts w:ascii="Arial" w:eastAsia="Arial" w:hAnsi="Arial" w:cs="Arial"/>
          <w:spacing w:val="3"/>
        </w:rPr>
        <w:t>T</w:t>
      </w:r>
      <w:r w:rsidRPr="00F162F5">
        <w:rPr>
          <w:rFonts w:ascii="Arial" w:eastAsia="Arial" w:hAnsi="Arial" w:cs="Arial"/>
          <w:spacing w:val="-3"/>
        </w:rPr>
        <w:t>a</w:t>
      </w:r>
      <w:r w:rsidRPr="00F162F5">
        <w:rPr>
          <w:rFonts w:ascii="Arial" w:eastAsia="Arial" w:hAnsi="Arial" w:cs="Arial"/>
          <w:spacing w:val="4"/>
        </w:rPr>
        <w:t>m</w:t>
      </w:r>
      <w:r w:rsidRPr="00F162F5">
        <w:rPr>
          <w:rFonts w:ascii="Arial" w:eastAsia="Arial" w:hAnsi="Arial" w:cs="Arial"/>
        </w:rPr>
        <w:t>b</w:t>
      </w:r>
      <w:r w:rsidRPr="00F162F5">
        <w:rPr>
          <w:rFonts w:ascii="Arial" w:eastAsia="Arial" w:hAnsi="Arial" w:cs="Arial"/>
          <w:spacing w:val="-1"/>
        </w:rPr>
        <w:t>a</w:t>
      </w:r>
      <w:r w:rsidRPr="00F162F5">
        <w:rPr>
          <w:rFonts w:ascii="Arial" w:eastAsia="Arial" w:hAnsi="Arial" w:cs="Arial"/>
          <w:spacing w:val="-3"/>
        </w:rPr>
        <w:t>h</w:t>
      </w:r>
      <w:r w:rsidRPr="00F162F5">
        <w:rPr>
          <w:rFonts w:ascii="Arial" w:eastAsia="Arial" w:hAnsi="Arial" w:cs="Arial"/>
          <w:spacing w:val="3"/>
        </w:rPr>
        <w:t>k</w:t>
      </w:r>
      <w:r w:rsidRPr="00F162F5">
        <w:rPr>
          <w:rFonts w:ascii="Arial" w:eastAsia="Arial" w:hAnsi="Arial" w:cs="Arial"/>
        </w:rPr>
        <w:t>an</w:t>
      </w:r>
      <w:proofErr w:type="spellEnd"/>
      <w:r w:rsidRPr="00F162F5">
        <w:rPr>
          <w:rFonts w:ascii="Arial" w:eastAsia="Arial" w:hAnsi="Arial" w:cs="Arial"/>
          <w:spacing w:val="-12"/>
        </w:rPr>
        <w:t xml:space="preserve"> </w:t>
      </w:r>
      <w:r w:rsidRPr="00F162F5">
        <w:rPr>
          <w:rFonts w:ascii="Arial" w:eastAsia="Arial" w:hAnsi="Arial" w:cs="Arial"/>
          <w:spacing w:val="4"/>
        </w:rPr>
        <w:t>m</w:t>
      </w:r>
      <w:r w:rsidRPr="00F162F5">
        <w:rPr>
          <w:rFonts w:ascii="Arial" w:eastAsia="Arial" w:hAnsi="Arial" w:cs="Arial"/>
        </w:rPr>
        <w:t>et</w:t>
      </w:r>
      <w:r w:rsidRPr="00F162F5">
        <w:rPr>
          <w:rFonts w:ascii="Arial" w:eastAsia="Arial" w:hAnsi="Arial" w:cs="Arial"/>
          <w:spacing w:val="-1"/>
        </w:rPr>
        <w:t>h</w:t>
      </w:r>
      <w:r w:rsidRPr="00F162F5">
        <w:rPr>
          <w:rFonts w:ascii="Arial" w:eastAsia="Arial" w:hAnsi="Arial" w:cs="Arial"/>
        </w:rPr>
        <w:t>od</w:t>
      </w:r>
      <w:r w:rsidRPr="00F162F5">
        <w:rPr>
          <w:rFonts w:ascii="Arial" w:eastAsia="Arial" w:hAnsi="Arial" w:cs="Arial"/>
          <w:spacing w:val="-8"/>
        </w:rPr>
        <w:t xml:space="preserve"> </w:t>
      </w:r>
      <w:proofErr w:type="spellStart"/>
      <w:r w:rsidRPr="00F162F5">
        <w:rPr>
          <w:rFonts w:ascii="Arial" w:eastAsia="Arial" w:hAnsi="Arial" w:cs="Arial"/>
        </w:rPr>
        <w:t>u</w:t>
      </w:r>
      <w:r w:rsidRPr="00F162F5">
        <w:rPr>
          <w:rFonts w:ascii="Arial" w:eastAsia="Arial" w:hAnsi="Arial" w:cs="Arial"/>
          <w:spacing w:val="-1"/>
        </w:rPr>
        <w:t>n</w:t>
      </w:r>
      <w:r w:rsidRPr="00F162F5">
        <w:rPr>
          <w:rFonts w:ascii="Arial" w:eastAsia="Arial" w:hAnsi="Arial" w:cs="Arial"/>
          <w:spacing w:val="2"/>
        </w:rPr>
        <w:t>t</w:t>
      </w:r>
      <w:r w:rsidRPr="00F162F5">
        <w:rPr>
          <w:rFonts w:ascii="Arial" w:eastAsia="Arial" w:hAnsi="Arial" w:cs="Arial"/>
        </w:rPr>
        <w:t>uk</w:t>
      </w:r>
      <w:proofErr w:type="spellEnd"/>
      <w:r w:rsidRPr="00F162F5">
        <w:rPr>
          <w:rFonts w:ascii="Arial" w:eastAsia="Arial" w:hAnsi="Arial" w:cs="Arial"/>
          <w:spacing w:val="-5"/>
        </w:rPr>
        <w:t xml:space="preserve"> </w:t>
      </w:r>
      <w:proofErr w:type="spellStart"/>
      <w:r w:rsidRPr="00F162F5">
        <w:rPr>
          <w:rFonts w:ascii="Arial" w:eastAsia="Arial" w:hAnsi="Arial" w:cs="Arial"/>
        </w:rPr>
        <w:t>o</w:t>
      </w:r>
      <w:r w:rsidRPr="00F162F5">
        <w:rPr>
          <w:rFonts w:ascii="Arial" w:eastAsia="Arial" w:hAnsi="Arial" w:cs="Arial"/>
          <w:spacing w:val="-1"/>
        </w:rPr>
        <w:t>p</w:t>
      </w:r>
      <w:r w:rsidRPr="00F162F5">
        <w:rPr>
          <w:rFonts w:ascii="Arial" w:eastAsia="Arial" w:hAnsi="Arial" w:cs="Arial"/>
        </w:rPr>
        <w:t>era</w:t>
      </w:r>
      <w:r w:rsidRPr="00F162F5">
        <w:rPr>
          <w:rFonts w:ascii="Arial" w:eastAsia="Arial" w:hAnsi="Arial" w:cs="Arial"/>
          <w:spacing w:val="1"/>
        </w:rPr>
        <w:t>s</w:t>
      </w:r>
      <w:r w:rsidRPr="00F162F5">
        <w:rPr>
          <w:rFonts w:ascii="Arial" w:eastAsia="Arial" w:hAnsi="Arial" w:cs="Arial"/>
        </w:rPr>
        <w:t>i</w:t>
      </w:r>
      <w:proofErr w:type="spellEnd"/>
      <w:r w:rsidRPr="00F162F5">
        <w:rPr>
          <w:rFonts w:ascii="Arial" w:eastAsia="Arial" w:hAnsi="Arial" w:cs="Arial"/>
          <w:spacing w:val="-6"/>
        </w:rPr>
        <w:t xml:space="preserve"> </w:t>
      </w:r>
      <w:r w:rsidRPr="00F162F5">
        <w:rPr>
          <w:rFonts w:ascii="Arial" w:eastAsia="Arial" w:hAnsi="Arial" w:cs="Arial"/>
          <w:spacing w:val="1"/>
        </w:rPr>
        <w:t>-</w:t>
      </w:r>
      <w:r w:rsidRPr="00F162F5">
        <w:rPr>
          <w:rFonts w:ascii="Arial" w:eastAsia="Arial" w:hAnsi="Arial" w:cs="Arial"/>
        </w:rPr>
        <w:t>,</w:t>
      </w:r>
      <w:r w:rsidRPr="00F162F5">
        <w:rPr>
          <w:rFonts w:ascii="Arial" w:eastAsia="Arial" w:hAnsi="Arial" w:cs="Arial"/>
          <w:spacing w:val="1"/>
        </w:rPr>
        <w:t xml:space="preserve"> </w:t>
      </w:r>
      <w:proofErr w:type="gramStart"/>
      <w:r w:rsidRPr="00F162F5">
        <w:rPr>
          <w:rFonts w:ascii="Arial" w:eastAsia="Arial" w:hAnsi="Arial" w:cs="Arial"/>
        </w:rPr>
        <w:t>*</w:t>
      </w:r>
      <w:r w:rsidRPr="00F162F5">
        <w:rPr>
          <w:rFonts w:ascii="Arial" w:eastAsia="Arial" w:hAnsi="Arial" w:cs="Arial"/>
          <w:spacing w:val="-2"/>
        </w:rPr>
        <w:t xml:space="preserve"> </w:t>
      </w:r>
      <w:r w:rsidRPr="00F162F5">
        <w:rPr>
          <w:rFonts w:ascii="Arial" w:eastAsia="Arial" w:hAnsi="Arial" w:cs="Arial"/>
        </w:rPr>
        <w:t>,</w:t>
      </w:r>
      <w:proofErr w:type="gramEnd"/>
      <w:r w:rsidRPr="00F162F5">
        <w:rPr>
          <w:rFonts w:ascii="Arial" w:eastAsia="Arial" w:hAnsi="Arial" w:cs="Arial"/>
          <w:spacing w:val="1"/>
        </w:rPr>
        <w:t xml:space="preserve"> </w:t>
      </w:r>
      <w:r w:rsidRPr="00F162F5">
        <w:rPr>
          <w:rFonts w:ascii="Arial" w:eastAsia="Arial" w:hAnsi="Arial" w:cs="Arial"/>
        </w:rPr>
        <w:t>/</w:t>
      </w:r>
      <w:r w:rsidRPr="00F162F5">
        <w:rPr>
          <w:rFonts w:ascii="Arial" w:eastAsia="Arial" w:hAnsi="Arial" w:cs="Arial"/>
          <w:spacing w:val="-1"/>
        </w:rPr>
        <w:t xml:space="preserve"> </w:t>
      </w:r>
      <w:r w:rsidRPr="00F162F5">
        <w:rPr>
          <w:rFonts w:ascii="Arial" w:eastAsia="Arial" w:hAnsi="Arial" w:cs="Arial"/>
        </w:rPr>
        <w:t>!</w:t>
      </w:r>
    </w:p>
    <w:p w14:paraId="7C8AD8E6" w14:textId="695FE5AC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569CD6"/>
          <w:sz w:val="21"/>
          <w:szCs w:val="21"/>
        </w:rPr>
        <w:t>public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CDCAA"/>
          <w:sz w:val="21"/>
          <w:szCs w:val="21"/>
        </w:rPr>
        <w:t>subtract</w:t>
      </w:r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) {</w:t>
      </w:r>
    </w:p>
    <w:p w14:paraId="75AFEE8E" w14:textId="2E0589FE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 xml:space="preserve">) </w:t>
      </w:r>
      <w:r w:rsidRPr="00F162F5">
        <w:rPr>
          <w:rFonts w:ascii="Consolas" w:hAnsi="Consolas"/>
          <w:color w:val="D4D4D4"/>
          <w:sz w:val="21"/>
          <w:szCs w:val="21"/>
        </w:rPr>
        <w:t>-</w:t>
      </w:r>
      <w:r w:rsidRPr="00F162F5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);</w:t>
      </w:r>
    </w:p>
    <w:p w14:paraId="795FB94A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685447E3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C586C0"/>
          <w:sz w:val="21"/>
          <w:szCs w:val="21"/>
        </w:rPr>
        <w:t>return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C586C0"/>
          <w:sz w:val="21"/>
          <w:szCs w:val="21"/>
        </w:rPr>
        <w:t>new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DCDCAA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);</w:t>
      </w:r>
    </w:p>
    <w:p w14:paraId="0456C0FC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}</w:t>
      </w:r>
    </w:p>
    <w:p w14:paraId="0F363E25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FAC691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</w:t>
      </w:r>
      <w:r w:rsidRPr="00F162F5">
        <w:rPr>
          <w:rFonts w:ascii="Consolas" w:hAnsi="Consolas"/>
          <w:color w:val="569CD6"/>
          <w:sz w:val="21"/>
          <w:szCs w:val="21"/>
        </w:rPr>
        <w:t>public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162F5">
        <w:rPr>
          <w:rFonts w:ascii="Consolas" w:hAnsi="Consolas"/>
          <w:color w:val="DCDCAA"/>
          <w:sz w:val="21"/>
          <w:szCs w:val="21"/>
        </w:rPr>
        <w:t>multiply</w:t>
      </w:r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) {</w:t>
      </w:r>
    </w:p>
    <w:p w14:paraId="65A07A32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587CC1FB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452A90A7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C586C0"/>
          <w:sz w:val="21"/>
          <w:szCs w:val="21"/>
        </w:rPr>
        <w:t>return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C586C0"/>
          <w:sz w:val="21"/>
          <w:szCs w:val="21"/>
        </w:rPr>
        <w:t>new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DCDCAA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);</w:t>
      </w:r>
    </w:p>
    <w:p w14:paraId="0CFC21AD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}</w:t>
      </w:r>
    </w:p>
    <w:p w14:paraId="3FA49681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2EB698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</w:t>
      </w:r>
      <w:r w:rsidRPr="00F162F5">
        <w:rPr>
          <w:rFonts w:ascii="Consolas" w:hAnsi="Consolas"/>
          <w:color w:val="569CD6"/>
          <w:sz w:val="21"/>
          <w:szCs w:val="21"/>
        </w:rPr>
        <w:t>public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162F5">
        <w:rPr>
          <w:rFonts w:ascii="Consolas" w:hAnsi="Consolas"/>
          <w:color w:val="DCDCAA"/>
          <w:sz w:val="21"/>
          <w:szCs w:val="21"/>
        </w:rPr>
        <w:t>divide</w:t>
      </w:r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162F5">
        <w:rPr>
          <w:rFonts w:ascii="Consolas" w:hAnsi="Consolas"/>
          <w:color w:val="4EC9B0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) {</w:t>
      </w:r>
    </w:p>
    <w:p w14:paraId="231FB5FE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1295A3C6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4EC9B0"/>
          <w:sz w:val="21"/>
          <w:szCs w:val="21"/>
        </w:rPr>
        <w:t>int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=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D4D4D4"/>
          <w:sz w:val="21"/>
          <w:szCs w:val="21"/>
        </w:rPr>
        <w:t>*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9CDCFE"/>
          <w:sz w:val="21"/>
          <w:szCs w:val="21"/>
        </w:rPr>
        <w:t>A</w:t>
      </w:r>
      <w:r w:rsidRPr="00F162F5">
        <w:rPr>
          <w:rFonts w:ascii="Consolas" w:hAnsi="Consolas"/>
          <w:color w:val="CCCCCC"/>
          <w:sz w:val="21"/>
          <w:szCs w:val="21"/>
        </w:rPr>
        <w:t>.</w:t>
      </w:r>
      <w:r w:rsidRPr="00F162F5">
        <w:rPr>
          <w:rFonts w:ascii="Consolas" w:hAnsi="Consolas"/>
          <w:color w:val="9CDCFE"/>
          <w:sz w:val="21"/>
          <w:szCs w:val="21"/>
        </w:rPr>
        <w:t>pembilang</w:t>
      </w:r>
      <w:proofErr w:type="spellEnd"/>
      <w:proofErr w:type="gramEnd"/>
      <w:r w:rsidRPr="00F162F5">
        <w:rPr>
          <w:rFonts w:ascii="Consolas" w:hAnsi="Consolas"/>
          <w:color w:val="CCCCCC"/>
          <w:sz w:val="21"/>
          <w:szCs w:val="21"/>
        </w:rPr>
        <w:t>;</w:t>
      </w:r>
    </w:p>
    <w:p w14:paraId="11B895E2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62F5">
        <w:rPr>
          <w:rFonts w:ascii="Consolas" w:hAnsi="Consolas"/>
          <w:color w:val="C586C0"/>
          <w:sz w:val="21"/>
          <w:szCs w:val="21"/>
        </w:rPr>
        <w:t>return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r w:rsidRPr="00F162F5">
        <w:rPr>
          <w:rFonts w:ascii="Consolas" w:hAnsi="Consolas"/>
          <w:color w:val="C586C0"/>
          <w:sz w:val="21"/>
          <w:szCs w:val="21"/>
        </w:rPr>
        <w:t>new</w:t>
      </w:r>
      <w:r w:rsidRPr="00F162F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162F5">
        <w:rPr>
          <w:rFonts w:ascii="Consolas" w:hAnsi="Consolas"/>
          <w:color w:val="DCDCAA"/>
          <w:sz w:val="21"/>
          <w:szCs w:val="21"/>
        </w:rPr>
        <w:t>Rasional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F162F5">
        <w:rPr>
          <w:rFonts w:ascii="Consolas" w:hAnsi="Consolas"/>
          <w:color w:val="9CDCFE"/>
          <w:sz w:val="21"/>
          <w:szCs w:val="21"/>
        </w:rPr>
        <w:t>newPembilang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162F5">
        <w:rPr>
          <w:rFonts w:ascii="Consolas" w:hAnsi="Consolas"/>
          <w:color w:val="9CDCFE"/>
          <w:sz w:val="21"/>
          <w:szCs w:val="21"/>
        </w:rPr>
        <w:t>newPenyebut</w:t>
      </w:r>
      <w:proofErr w:type="spellEnd"/>
      <w:r w:rsidRPr="00F162F5">
        <w:rPr>
          <w:rFonts w:ascii="Consolas" w:hAnsi="Consolas"/>
          <w:color w:val="CCCCCC"/>
          <w:sz w:val="21"/>
          <w:szCs w:val="21"/>
        </w:rPr>
        <w:t>);</w:t>
      </w:r>
    </w:p>
    <w:p w14:paraId="715AC65B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>    }</w:t>
      </w:r>
    </w:p>
    <w:p w14:paraId="4278874C" w14:textId="77777777" w:rsidR="00F162F5" w:rsidRPr="00F162F5" w:rsidRDefault="00F162F5" w:rsidP="00F162F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62F5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F29D66F" w14:textId="77777777" w:rsidR="00F162F5" w:rsidRPr="00F162F5" w:rsidRDefault="00F162F5" w:rsidP="00F162F5">
      <w:pPr>
        <w:pStyle w:val="ListParagraph"/>
        <w:ind w:left="1180"/>
        <w:rPr>
          <w:rFonts w:ascii="Arial" w:eastAsia="Arial" w:hAnsi="Arial" w:cs="Arial"/>
        </w:rPr>
      </w:pPr>
    </w:p>
    <w:p w14:paraId="7087D387" w14:textId="77777777" w:rsidR="00F162F5" w:rsidRPr="00F162F5" w:rsidRDefault="00F162F5" w:rsidP="00F162F5">
      <w:pPr>
        <w:pStyle w:val="ListParagraph"/>
        <w:ind w:left="1180"/>
        <w:rPr>
          <w:rFonts w:ascii="Arial" w:eastAsia="Arial" w:hAnsi="Arial" w:cs="Arial"/>
        </w:rPr>
      </w:pPr>
    </w:p>
    <w:p w14:paraId="4C493985" w14:textId="77777777" w:rsidR="00356455" w:rsidRDefault="00356455">
      <w:pPr>
        <w:spacing w:before="16" w:line="280" w:lineRule="exact"/>
        <w:rPr>
          <w:sz w:val="28"/>
          <w:szCs w:val="28"/>
        </w:rPr>
      </w:pPr>
    </w:p>
    <w:p w14:paraId="30308985" w14:textId="77777777" w:rsidR="00356455" w:rsidRDefault="00000000">
      <w:pPr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ugas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kum</w:t>
      </w:r>
      <w:proofErr w:type="spellEnd"/>
    </w:p>
    <w:p w14:paraId="511883DD" w14:textId="77777777" w:rsidR="00356455" w:rsidRDefault="00000000">
      <w:pPr>
        <w:spacing w:before="49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ari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</w:p>
    <w:p w14:paraId="3487993E" w14:textId="77777777" w:rsidR="00356455" w:rsidRDefault="00000000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‘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’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10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</w:p>
    <w:p w14:paraId="510E9ED6" w14:textId="77777777" w:rsidR="00356455" w:rsidRDefault="00000000">
      <w:pPr>
        <w:spacing w:line="240" w:lineRule="exact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</w:p>
    <w:p w14:paraId="38F0643D" w14:textId="77777777" w:rsidR="00356455" w:rsidRDefault="00000000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ethod </w:t>
      </w:r>
      <w:proofErr w:type="spell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pada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</w:p>
    <w:p w14:paraId="79425298" w14:textId="77777777" w:rsidR="00356455" w:rsidRDefault="00000000">
      <w:pPr>
        <w:spacing w:line="240" w:lineRule="exact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ethod </w:t>
      </w:r>
      <w:proofErr w:type="spellStart"/>
      <w:r>
        <w:rPr>
          <w:rFonts w:ascii="Arial" w:eastAsia="Arial" w:hAnsi="Arial" w:cs="Arial"/>
          <w:sz w:val="22"/>
          <w:szCs w:val="22"/>
        </w:rPr>
        <w:t>cek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dan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ai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-</w:t>
      </w:r>
    </w:p>
    <w:p w14:paraId="00679AA4" w14:textId="77777777" w:rsidR="00356455" w:rsidRDefault="00000000">
      <w:pPr>
        <w:spacing w:line="240" w:lineRule="exact"/>
        <w:ind w:left="784" w:right="4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0%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ai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</w:p>
    <w:p w14:paraId="21A43E27" w14:textId="77777777" w:rsidR="00356455" w:rsidRDefault="00000000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ethod copy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sectPr w:rsidR="00356455">
      <w:headerReference w:type="default" r:id="rId11"/>
      <w:pgSz w:w="12240" w:h="15840"/>
      <w:pgMar w:top="1360" w:right="1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9462" w14:textId="77777777" w:rsidR="00AA313A" w:rsidRDefault="00AA313A">
      <w:r>
        <w:separator/>
      </w:r>
    </w:p>
  </w:endnote>
  <w:endnote w:type="continuationSeparator" w:id="0">
    <w:p w14:paraId="425E7782" w14:textId="77777777" w:rsidR="00AA313A" w:rsidRDefault="00AA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5B986" w14:textId="77777777" w:rsidR="00AA313A" w:rsidRDefault="00AA313A">
      <w:r>
        <w:separator/>
      </w:r>
    </w:p>
  </w:footnote>
  <w:footnote w:type="continuationSeparator" w:id="0">
    <w:p w14:paraId="6222F781" w14:textId="77777777" w:rsidR="00AA313A" w:rsidRDefault="00AA3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AAED" w14:textId="77777777" w:rsidR="00356455" w:rsidRDefault="00000000">
    <w:pPr>
      <w:spacing w:line="200" w:lineRule="exact"/>
    </w:pPr>
    <w:r>
      <w:pict w14:anchorId="2B6AF93A">
        <v:group id="_x0000_s1029" style="position:absolute;margin-left:28.2pt;margin-top:44.45pt;width:496.9pt;height:5.8pt;z-index:-251660800;mso-position-horizontal-relative:page;mso-position-vertical-relative:page" coordorigin="564,889" coordsize="9938,116">
          <v:shape id="_x0000_s1033" style="position:absolute;left:1412;top:916;width:9085;height:0" coordorigin="1412,916" coordsize="9085,0" path="m1412,916r9085,e" filled="f" strokeweight=".16931mm">
            <v:path arrowok="t"/>
          </v:shape>
          <v:shape id="_x0000_s1032" style="position:absolute;left:617;top:947;width:3331;height:0" coordorigin="617,947" coordsize="3331,0" path="m617,947r3331,e" filled="f" strokeweight="1.86264mm">
            <v:path arrowok="t"/>
          </v:shape>
          <v:shape id="_x0000_s1031" style="position:absolute;left:3943;top:894;width:0;height:106" coordorigin="3943,894" coordsize="0,106" path="m3943,894r,106e" filled="f" strokeweight=".48pt">
            <v:path arrowok="t"/>
          </v:shape>
          <v:shape id="_x0000_s1030" style="position:absolute;left:622;top:894;width:0;height:106" coordorigin="622,894" coordsize="0,106" path="m622,894r,106e" filled="f" strokeweight=".48pt">
            <v:path arrowok="t"/>
          </v:shape>
          <w10:wrap anchorx="page" anchory="page"/>
        </v:group>
      </w:pict>
    </w:r>
    <w:r>
      <w:pict w14:anchorId="41E7F13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9.1pt;margin-top:35.2pt;width:145.25pt;height:10.05pt;z-index:-251659776;mso-position-horizontal-relative:page;mso-position-vertical-relative:page" filled="f" stroked="f">
          <v:textbox inset="0,0,0,0">
            <w:txbxContent>
              <w:p w14:paraId="73F0C7B7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jut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62F" w14:textId="77777777" w:rsidR="00356455" w:rsidRDefault="00000000">
    <w:pPr>
      <w:spacing w:line="200" w:lineRule="exact"/>
    </w:pPr>
    <w:r>
      <w:pict w14:anchorId="7A1DF8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6.95pt;margin-top:35.8pt;width:327.4pt;height:10.05pt;z-index:-251658752;mso-position-horizontal-relative:page;mso-position-vertical-relative:page" filled="f" stroked="f">
          <v:textbox inset="0,0,0,0">
            <w:txbxContent>
              <w:p w14:paraId="3D625FE9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9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jut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FC9" w14:textId="77777777" w:rsidR="00356455" w:rsidRDefault="00000000">
    <w:pPr>
      <w:spacing w:line="200" w:lineRule="exact"/>
    </w:pPr>
    <w:r>
      <w:pict w14:anchorId="6AD96D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9.1pt;margin-top:35.2pt;width:145.25pt;height:10.05pt;z-index:-251657728;mso-position-horizontal-relative:page;mso-position-vertical-relative:page" filled="f" stroked="f">
          <v:textbox inset="0,0,0,0">
            <w:txbxContent>
              <w:p w14:paraId="445EC3D3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jut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A17B" w14:textId="77777777" w:rsidR="00356455" w:rsidRDefault="00000000">
    <w:pPr>
      <w:spacing w:line="200" w:lineRule="exact"/>
    </w:pPr>
    <w:r>
      <w:pict w14:anchorId="3240DB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6.95pt;margin-top:35.8pt;width:327.4pt;height:10.05pt;z-index:-251656704;mso-position-horizontal-relative:page;mso-position-vertical-relative:page" filled="f" stroked="f">
          <v:textbox inset="0,0,0,0">
            <w:txbxContent>
              <w:p w14:paraId="359DBBA3" w14:textId="77777777" w:rsidR="00356455" w:rsidRDefault="0000000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 xml:space="preserve">                                                                                 </w:t>
                </w:r>
                <w:r>
                  <w:rPr>
                    <w:rFonts w:ascii="Arial" w:eastAsia="Arial" w:hAnsi="Arial" w:cs="Arial"/>
                    <w:spacing w:val="9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odu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kt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k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u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m</w:t>
                </w:r>
                <w:proofErr w:type="spellEnd"/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–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  <w:u w:val="thick" w:color="000000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rogr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pacing w:val="3"/>
                    <w:sz w:val="16"/>
                    <w:szCs w:val="16"/>
                    <w:u w:val="thick" w:color="00000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n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  <w:u w:val="thick" w:color="000000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  <w:u w:val="thick" w:color="000000"/>
                  </w:rPr>
                  <w:t>Lan</w:t>
                </w:r>
                <w:r>
                  <w:rPr>
                    <w:rFonts w:ascii="Arial" w:eastAsia="Arial" w:hAnsi="Arial" w:cs="Arial"/>
                    <w:sz w:val="16"/>
                    <w:szCs w:val="16"/>
                    <w:u w:val="thick" w:color="000000"/>
                  </w:rPr>
                  <w:t>jut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520D" w14:textId="77777777" w:rsidR="00356455" w:rsidRDefault="00356455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A27"/>
    <w:multiLevelType w:val="hybridMultilevel"/>
    <w:tmpl w:val="E9946162"/>
    <w:lvl w:ilvl="0" w:tplc="2DB2648C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373519BF"/>
    <w:multiLevelType w:val="hybridMultilevel"/>
    <w:tmpl w:val="45540C52"/>
    <w:lvl w:ilvl="0" w:tplc="E174C7BE">
      <w:start w:val="3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7DAE4A44"/>
    <w:multiLevelType w:val="multilevel"/>
    <w:tmpl w:val="BBF8CB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3439189">
    <w:abstractNumId w:val="2"/>
  </w:num>
  <w:num w:numId="2" w16cid:durableId="1191800372">
    <w:abstractNumId w:val="0"/>
  </w:num>
  <w:num w:numId="3" w16cid:durableId="28589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55"/>
    <w:rsid w:val="002231A1"/>
    <w:rsid w:val="00356455"/>
    <w:rsid w:val="006964EF"/>
    <w:rsid w:val="00823E3B"/>
    <w:rsid w:val="008359A6"/>
    <w:rsid w:val="00A744D3"/>
    <w:rsid w:val="00A96D5F"/>
    <w:rsid w:val="00AA313A"/>
    <w:rsid w:val="00B970FF"/>
    <w:rsid w:val="00F1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."/>
  <w:listSeparator w:val=","/>
  <w14:docId w14:val="3344000F"/>
  <w15:docId w15:val="{2731BCB8-64A9-4E3E-ADAC-2C8C89B1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WAHYUDI HIDAYAT</cp:lastModifiedBy>
  <cp:revision>2</cp:revision>
  <dcterms:created xsi:type="dcterms:W3CDTF">2024-03-24T08:29:00Z</dcterms:created>
  <dcterms:modified xsi:type="dcterms:W3CDTF">2024-03-24T08:29:00Z</dcterms:modified>
</cp:coreProperties>
</file>