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9ED1" w14:textId="77777777" w:rsidR="004276ED" w:rsidRDefault="00000000">
      <w:pPr>
        <w:spacing w:before="64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4"/>
          <w:sz w:val="32"/>
          <w:szCs w:val="32"/>
        </w:rPr>
        <w:t>B</w:t>
      </w:r>
      <w:r>
        <w:rPr>
          <w:rFonts w:ascii="Arial" w:eastAsia="Arial" w:hAnsi="Arial" w:cs="Arial"/>
          <w:b/>
          <w:spacing w:val="-7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B</w:t>
      </w:r>
      <w:r>
        <w:rPr>
          <w:rFonts w:ascii="Arial" w:eastAsia="Arial" w:hAnsi="Arial" w:cs="Arial"/>
          <w:b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3</w:t>
      </w:r>
    </w:p>
    <w:p w14:paraId="3E009C08" w14:textId="77777777" w:rsidR="004276ED" w:rsidRDefault="00000000">
      <w:pPr>
        <w:spacing w:before="54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V</w:t>
      </w:r>
      <w:r>
        <w:rPr>
          <w:rFonts w:ascii="Arial" w:eastAsia="Arial" w:hAnsi="Arial" w:cs="Arial"/>
          <w:b/>
          <w:spacing w:val="1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1"/>
          <w:sz w:val="32"/>
          <w:szCs w:val="32"/>
        </w:rPr>
        <w:t>L</w:t>
      </w:r>
      <w:r>
        <w:rPr>
          <w:rFonts w:ascii="Arial" w:eastAsia="Arial" w:hAnsi="Arial" w:cs="Arial"/>
          <w:b/>
          <w:spacing w:val="3"/>
          <w:sz w:val="32"/>
          <w:szCs w:val="32"/>
        </w:rPr>
        <w:t>O</w:t>
      </w:r>
      <w:r>
        <w:rPr>
          <w:rFonts w:ascii="Arial" w:eastAsia="Arial" w:hAnsi="Arial" w:cs="Arial"/>
          <w:b/>
          <w:spacing w:val="-5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4"/>
          <w:sz w:val="32"/>
          <w:szCs w:val="32"/>
        </w:rPr>
        <w:t>D</w:t>
      </w:r>
      <w:r>
        <w:rPr>
          <w:rFonts w:ascii="Arial" w:eastAsia="Arial" w:hAnsi="Arial" w:cs="Arial"/>
          <w:b/>
          <w:spacing w:val="-3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V</w:t>
      </w:r>
      <w:r>
        <w:rPr>
          <w:rFonts w:ascii="Arial" w:eastAsia="Arial" w:hAnsi="Arial" w:cs="Arial"/>
          <w:b/>
          <w:spacing w:val="1"/>
          <w:sz w:val="32"/>
          <w:szCs w:val="32"/>
        </w:rPr>
        <w:t>E</w:t>
      </w:r>
      <w:r>
        <w:rPr>
          <w:rFonts w:ascii="Arial" w:eastAsia="Arial" w:hAnsi="Arial" w:cs="Arial"/>
          <w:b/>
          <w:spacing w:val="2"/>
          <w:sz w:val="32"/>
          <w:szCs w:val="32"/>
        </w:rPr>
        <w:t>R</w:t>
      </w:r>
      <w:r>
        <w:rPr>
          <w:rFonts w:ascii="Arial" w:eastAsia="Arial" w:hAnsi="Arial" w:cs="Arial"/>
          <w:b/>
          <w:sz w:val="32"/>
          <w:szCs w:val="32"/>
        </w:rPr>
        <w:t>L</w:t>
      </w:r>
      <w:r>
        <w:rPr>
          <w:rFonts w:ascii="Arial" w:eastAsia="Arial" w:hAnsi="Arial" w:cs="Arial"/>
          <w:b/>
          <w:spacing w:val="5"/>
          <w:sz w:val="32"/>
          <w:szCs w:val="32"/>
        </w:rPr>
        <w:t>O</w:t>
      </w:r>
      <w:r>
        <w:rPr>
          <w:rFonts w:ascii="Arial" w:eastAsia="Arial" w:hAnsi="Arial" w:cs="Arial"/>
          <w:b/>
          <w:spacing w:val="-7"/>
          <w:sz w:val="32"/>
          <w:szCs w:val="32"/>
        </w:rPr>
        <w:t>A</w:t>
      </w:r>
      <w:r>
        <w:rPr>
          <w:rFonts w:ascii="Arial" w:eastAsia="Arial" w:hAnsi="Arial" w:cs="Arial"/>
          <w:b/>
          <w:spacing w:val="2"/>
          <w:sz w:val="32"/>
          <w:szCs w:val="32"/>
        </w:rPr>
        <w:t>D</w:t>
      </w:r>
      <w:r>
        <w:rPr>
          <w:rFonts w:ascii="Arial" w:eastAsia="Arial" w:hAnsi="Arial" w:cs="Arial"/>
          <w:b/>
          <w:sz w:val="32"/>
          <w:szCs w:val="32"/>
        </w:rPr>
        <w:t>I</w:t>
      </w:r>
      <w:r>
        <w:rPr>
          <w:rFonts w:ascii="Arial" w:eastAsia="Arial" w:hAnsi="Arial" w:cs="Arial"/>
          <w:b/>
          <w:spacing w:val="2"/>
          <w:sz w:val="32"/>
          <w:szCs w:val="32"/>
        </w:rPr>
        <w:t>N</w:t>
      </w:r>
      <w:r>
        <w:rPr>
          <w:rFonts w:ascii="Arial" w:eastAsia="Arial" w:hAnsi="Arial" w:cs="Arial"/>
          <w:b/>
          <w:sz w:val="32"/>
          <w:szCs w:val="32"/>
        </w:rPr>
        <w:t>G</w:t>
      </w:r>
      <w:r>
        <w:rPr>
          <w:rFonts w:ascii="Arial" w:eastAsia="Arial" w:hAnsi="Arial" w:cs="Arial"/>
          <w:b/>
          <w:spacing w:val="-2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M</w:t>
      </w:r>
      <w:r>
        <w:rPr>
          <w:rFonts w:ascii="Arial" w:eastAsia="Arial" w:hAnsi="Arial" w:cs="Arial"/>
          <w:b/>
          <w:spacing w:val="1"/>
          <w:sz w:val="32"/>
          <w:szCs w:val="32"/>
        </w:rPr>
        <w:t>E</w:t>
      </w:r>
      <w:r>
        <w:rPr>
          <w:rFonts w:ascii="Arial" w:eastAsia="Arial" w:hAnsi="Arial" w:cs="Arial"/>
          <w:b/>
          <w:spacing w:val="2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H</w:t>
      </w:r>
      <w:r>
        <w:rPr>
          <w:rFonts w:ascii="Arial" w:eastAsia="Arial" w:hAnsi="Arial" w:cs="Arial"/>
          <w:b/>
          <w:spacing w:val="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D</w:t>
      </w:r>
    </w:p>
    <w:p w14:paraId="386EAC28" w14:textId="77777777" w:rsidR="004276ED" w:rsidRDefault="004276ED">
      <w:pPr>
        <w:spacing w:before="3" w:line="120" w:lineRule="exact"/>
        <w:rPr>
          <w:sz w:val="12"/>
          <w:szCs w:val="12"/>
        </w:rPr>
      </w:pPr>
    </w:p>
    <w:p w14:paraId="08CF5ECA" w14:textId="77777777" w:rsidR="004276ED" w:rsidRDefault="004276ED">
      <w:pPr>
        <w:spacing w:line="200" w:lineRule="exact"/>
      </w:pPr>
    </w:p>
    <w:p w14:paraId="16742036" w14:textId="77777777" w:rsidR="004276ED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ujuan</w:t>
      </w:r>
    </w:p>
    <w:p w14:paraId="00046D45" w14:textId="77777777" w:rsidR="004276ED" w:rsidRDefault="00000000">
      <w:pPr>
        <w:spacing w:before="34"/>
        <w:ind w:left="5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5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ep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</w:p>
    <w:p w14:paraId="44E0A5A4" w14:textId="77777777" w:rsidR="004276ED" w:rsidRDefault="00000000">
      <w:pPr>
        <w:spacing w:before="34"/>
        <w:ind w:left="5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ata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au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proofErr w:type="spellEnd"/>
    </w:p>
    <w:p w14:paraId="793F598C" w14:textId="77777777" w:rsidR="004276ED" w:rsidRDefault="00000000">
      <w:pPr>
        <w:spacing w:before="34"/>
        <w:ind w:left="5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overl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</w:p>
    <w:p w14:paraId="0E5B36D0" w14:textId="77777777" w:rsidR="004276ED" w:rsidRDefault="004276ED">
      <w:pPr>
        <w:spacing w:before="18" w:line="280" w:lineRule="exact"/>
        <w:rPr>
          <w:sz w:val="28"/>
          <w:szCs w:val="28"/>
        </w:rPr>
      </w:pPr>
    </w:p>
    <w:p w14:paraId="5C529337" w14:textId="77777777" w:rsidR="004276ED" w:rsidRDefault="00000000">
      <w:pPr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Ringk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ateri</w:t>
      </w:r>
    </w:p>
    <w:p w14:paraId="66E69406" w14:textId="77777777" w:rsidR="004276ED" w:rsidRDefault="00000000">
      <w:pPr>
        <w:spacing w:before="34"/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loa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od</w:t>
      </w:r>
    </w:p>
    <w:p w14:paraId="36C98B5D" w14:textId="77777777" w:rsidR="004276ED" w:rsidRDefault="00000000">
      <w:pPr>
        <w:spacing w:before="46" w:line="274" w:lineRule="auto"/>
        <w:ind w:left="820" w:right="69" w:firstLine="413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OO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(O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Or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gra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teruta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ha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be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5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4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uk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tasi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3"/>
        </w:rPr>
        <w:t>v</w:t>
      </w:r>
      <w:r>
        <w:rPr>
          <w:rFonts w:ascii="Arial" w:eastAsia="Arial" w:hAnsi="Arial" w:cs="Arial"/>
          <w:i/>
        </w:rPr>
        <w:t>erl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ng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erbe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er.</w:t>
      </w:r>
    </w:p>
    <w:p w14:paraId="6CF438D0" w14:textId="77777777" w:rsidR="004276ED" w:rsidRDefault="004276ED">
      <w:pPr>
        <w:spacing w:before="14" w:line="240" w:lineRule="exact"/>
        <w:rPr>
          <w:sz w:val="24"/>
          <w:szCs w:val="24"/>
        </w:rPr>
      </w:pPr>
    </w:p>
    <w:p w14:paraId="70346F15" w14:textId="77777777" w:rsidR="004276ED" w:rsidRDefault="00000000">
      <w:pPr>
        <w:ind w:left="1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Lingkar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</w:rPr>
        <w:t>n</w:t>
      </w:r>
      <w:proofErr w:type="spellEnd"/>
      <w:r>
        <w:rPr>
          <w:rFonts w:ascii="Courier New" w:eastAsia="Courier New" w:hAnsi="Courier New" w:cs="Courier New"/>
        </w:rPr>
        <w:t>{</w:t>
      </w:r>
      <w:proofErr w:type="gramEnd"/>
    </w:p>
    <w:p w14:paraId="26966BA5" w14:textId="77777777" w:rsidR="004276ED" w:rsidRDefault="00000000">
      <w:pPr>
        <w:spacing w:before="61"/>
        <w:ind w:left="1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Hitung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a){</w:t>
      </w:r>
    </w:p>
    <w:p w14:paraId="73AC6BE2" w14:textId="77777777" w:rsidR="004276ED" w:rsidRDefault="00000000">
      <w:pPr>
        <w:spacing w:before="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kode</w:t>
      </w:r>
      <w:proofErr w:type="spell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program</w:t>
      </w:r>
    </w:p>
    <w:p w14:paraId="38B3C03A" w14:textId="77777777" w:rsidR="004276ED" w:rsidRDefault="00000000">
      <w:pPr>
        <w:spacing w:before="32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14:paraId="62E2461D" w14:textId="77777777" w:rsidR="004276ED" w:rsidRDefault="00000000">
      <w:pPr>
        <w:spacing w:before="40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DA8A698" w14:textId="77777777" w:rsidR="004276ED" w:rsidRDefault="004276ED">
      <w:pPr>
        <w:spacing w:before="10" w:line="180" w:lineRule="exact"/>
        <w:rPr>
          <w:sz w:val="19"/>
          <w:szCs w:val="19"/>
        </w:rPr>
      </w:pPr>
    </w:p>
    <w:p w14:paraId="6A0BE9D0" w14:textId="77777777" w:rsidR="004276ED" w:rsidRDefault="004276ED">
      <w:pPr>
        <w:spacing w:line="200" w:lineRule="exact"/>
      </w:pPr>
    </w:p>
    <w:p w14:paraId="6615AD2C" w14:textId="77777777" w:rsidR="004276ED" w:rsidRDefault="004276ED">
      <w:pPr>
        <w:spacing w:line="200" w:lineRule="exact"/>
      </w:pPr>
    </w:p>
    <w:p w14:paraId="68A15E4D" w14:textId="77777777" w:rsidR="004276ED" w:rsidRDefault="00000000">
      <w:pPr>
        <w:spacing w:line="265" w:lineRule="auto"/>
        <w:ind w:left="820" w:right="70" w:firstLine="4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aru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</w:p>
    <w:p w14:paraId="11ABB0B4" w14:textId="77777777" w:rsidR="004276ED" w:rsidRDefault="00000000">
      <w:pPr>
        <w:spacing w:before="19"/>
        <w:ind w:left="123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Hitung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value){</w:t>
      </w:r>
    </w:p>
    <w:p w14:paraId="02A69F1E" w14:textId="77777777" w:rsidR="004276ED" w:rsidRDefault="00000000">
      <w:pPr>
        <w:spacing w:before="11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</w:t>
      </w:r>
      <w:proofErr w:type="spellStart"/>
      <w:r>
        <w:rPr>
          <w:rFonts w:ascii="Courier New" w:eastAsia="Courier New" w:hAnsi="Courier New" w:cs="Courier New"/>
          <w:position w:val="1"/>
        </w:rPr>
        <w:t>kode</w:t>
      </w:r>
      <w:proofErr w:type="spellEnd"/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program</w:t>
      </w:r>
    </w:p>
    <w:p w14:paraId="4D32FE71" w14:textId="77777777" w:rsidR="004276ED" w:rsidRDefault="00000000">
      <w:pPr>
        <w:spacing w:before="40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85805E7" w14:textId="77777777" w:rsidR="004276ED" w:rsidRDefault="004276ED">
      <w:pPr>
        <w:spacing w:before="4" w:line="120" w:lineRule="exact"/>
        <w:rPr>
          <w:sz w:val="12"/>
          <w:szCs w:val="12"/>
        </w:rPr>
      </w:pPr>
    </w:p>
    <w:p w14:paraId="23E73906" w14:textId="77777777" w:rsidR="004276ED" w:rsidRDefault="004276ED">
      <w:pPr>
        <w:spacing w:line="200" w:lineRule="exact"/>
      </w:pPr>
    </w:p>
    <w:p w14:paraId="7883674E" w14:textId="77777777" w:rsidR="004276ED" w:rsidRDefault="00000000">
      <w:pPr>
        <w:spacing w:line="268" w:lineRule="auto"/>
        <w:ind w:left="820" w:right="69" w:firstLine="413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ua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argu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erb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proofErr w:type="spellEnd"/>
      <w:r>
        <w:rPr>
          <w:rFonts w:ascii="Arial" w:eastAsia="Arial" w:hAnsi="Arial" w:cs="Arial"/>
        </w:rPr>
        <w:t>.</w:t>
      </w:r>
    </w:p>
    <w:p w14:paraId="641F0A27" w14:textId="77777777" w:rsidR="004276ED" w:rsidRDefault="004276ED">
      <w:pPr>
        <w:spacing w:before="2" w:line="260" w:lineRule="exact"/>
        <w:rPr>
          <w:sz w:val="26"/>
          <w:szCs w:val="26"/>
        </w:rPr>
      </w:pPr>
    </w:p>
    <w:p w14:paraId="15D56CE3" w14:textId="77777777" w:rsidR="004276ED" w:rsidRDefault="00000000">
      <w:pPr>
        <w:ind w:left="4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28"/>
        </w:rPr>
        <w:t xml:space="preserve"> 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pacing w:val="-2"/>
          <w:sz w:val="19"/>
          <w:szCs w:val="19"/>
        </w:rPr>
        <w:t>v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loa</w:t>
      </w:r>
      <w:r>
        <w:rPr>
          <w:rFonts w:ascii="Arial" w:eastAsia="Arial" w:hAnsi="Arial" w:cs="Arial"/>
          <w:b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spacing w:val="2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g</w:t>
      </w:r>
      <w:r>
        <w:rPr>
          <w:rFonts w:ascii="Arial" w:eastAsia="Arial" w:hAnsi="Arial" w:cs="Arial"/>
          <w:b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stru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pacing w:val="-1"/>
          <w:sz w:val="19"/>
          <w:szCs w:val="19"/>
        </w:rPr>
        <w:t>to</w:t>
      </w:r>
      <w:r>
        <w:rPr>
          <w:rFonts w:ascii="Arial" w:eastAsia="Arial" w:hAnsi="Arial" w:cs="Arial"/>
          <w:b/>
          <w:sz w:val="19"/>
          <w:szCs w:val="19"/>
        </w:rPr>
        <w:t>r</w:t>
      </w:r>
    </w:p>
    <w:p w14:paraId="37BEF777" w14:textId="77777777" w:rsidR="004276ED" w:rsidRDefault="00000000">
      <w:pPr>
        <w:spacing w:before="48" w:line="270" w:lineRule="auto"/>
        <w:ind w:left="820" w:right="67" w:firstLine="4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Ov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 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 xml:space="preserve"> 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erup</w:t>
      </w:r>
      <w:r>
        <w:rPr>
          <w:rFonts w:ascii="Arial" w:eastAsia="Arial" w:hAnsi="Arial" w:cs="Arial"/>
          <w:spacing w:val="2"/>
        </w:rPr>
        <w:t>a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tu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da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>.</w:t>
      </w:r>
    </w:p>
    <w:p w14:paraId="34285025" w14:textId="77777777" w:rsidR="004276ED" w:rsidRDefault="00000000">
      <w:pPr>
        <w:spacing w:before="17"/>
        <w:ind w:left="123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Lingkaran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alas){</w:t>
      </w:r>
    </w:p>
    <w:p w14:paraId="099772F6" w14:textId="77777777" w:rsidR="004276ED" w:rsidRDefault="00000000">
      <w:pPr>
        <w:spacing w:before="6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</w:t>
      </w:r>
      <w:proofErr w:type="spellStart"/>
      <w:r>
        <w:rPr>
          <w:rFonts w:ascii="Courier New" w:eastAsia="Courier New" w:hAnsi="Courier New" w:cs="Courier New"/>
          <w:position w:val="1"/>
        </w:rPr>
        <w:t>kode</w:t>
      </w:r>
      <w:proofErr w:type="spellEnd"/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program</w:t>
      </w:r>
    </w:p>
    <w:p w14:paraId="122200D7" w14:textId="77777777" w:rsidR="004276ED" w:rsidRDefault="00000000">
      <w:pPr>
        <w:spacing w:before="40"/>
        <w:ind w:left="1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86F7CC" w14:textId="77777777" w:rsidR="004276ED" w:rsidRDefault="00000000">
      <w:pPr>
        <w:spacing w:before="61"/>
        <w:ind w:left="123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Lingkaran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alas,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tinggi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7DDD0FB8" w14:textId="77777777" w:rsidR="004276ED" w:rsidRDefault="00000000">
      <w:pPr>
        <w:spacing w:before="8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</w:t>
      </w:r>
      <w:proofErr w:type="spellStart"/>
      <w:r>
        <w:rPr>
          <w:rFonts w:ascii="Courier New" w:eastAsia="Courier New" w:hAnsi="Courier New" w:cs="Courier New"/>
          <w:position w:val="1"/>
        </w:rPr>
        <w:t>kode</w:t>
      </w:r>
      <w:proofErr w:type="spellEnd"/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program</w:t>
      </w:r>
    </w:p>
    <w:p w14:paraId="24B0F20B" w14:textId="77777777" w:rsidR="004276ED" w:rsidRDefault="00000000">
      <w:pPr>
        <w:spacing w:before="37"/>
        <w:ind w:left="1205" w:right="782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33424E90" w14:textId="77777777" w:rsidR="004276ED" w:rsidRDefault="004276ED">
      <w:pPr>
        <w:spacing w:line="200" w:lineRule="exact"/>
      </w:pPr>
    </w:p>
    <w:p w14:paraId="11CCB77E" w14:textId="77777777" w:rsidR="004276ED" w:rsidRDefault="004276ED">
      <w:pPr>
        <w:spacing w:line="200" w:lineRule="exact"/>
      </w:pPr>
    </w:p>
    <w:p w14:paraId="75A813B1" w14:textId="77777777" w:rsidR="004276ED" w:rsidRDefault="004276ED">
      <w:pPr>
        <w:spacing w:line="200" w:lineRule="exact"/>
      </w:pPr>
    </w:p>
    <w:p w14:paraId="4C0872F9" w14:textId="77777777" w:rsidR="004276ED" w:rsidRDefault="004276ED">
      <w:pPr>
        <w:spacing w:line="200" w:lineRule="exact"/>
      </w:pPr>
    </w:p>
    <w:p w14:paraId="7B2F9617" w14:textId="77777777" w:rsidR="004276ED" w:rsidRDefault="004276ED">
      <w:pPr>
        <w:spacing w:line="200" w:lineRule="exact"/>
      </w:pPr>
    </w:p>
    <w:p w14:paraId="6B9DF62D" w14:textId="77777777" w:rsidR="004276ED" w:rsidRDefault="004276ED">
      <w:pPr>
        <w:spacing w:line="200" w:lineRule="exact"/>
      </w:pPr>
    </w:p>
    <w:p w14:paraId="25FA0613" w14:textId="77777777" w:rsidR="004276ED" w:rsidRDefault="004276ED">
      <w:pPr>
        <w:spacing w:line="200" w:lineRule="exact"/>
      </w:pPr>
    </w:p>
    <w:p w14:paraId="03C7C5C5" w14:textId="77777777" w:rsidR="004276ED" w:rsidRDefault="004276ED">
      <w:pPr>
        <w:spacing w:line="200" w:lineRule="exact"/>
      </w:pPr>
    </w:p>
    <w:p w14:paraId="21FAD941" w14:textId="77777777" w:rsidR="004276ED" w:rsidRDefault="004276ED">
      <w:pPr>
        <w:spacing w:before="15" w:line="240" w:lineRule="exact"/>
        <w:rPr>
          <w:sz w:val="24"/>
          <w:szCs w:val="24"/>
        </w:rPr>
      </w:pPr>
    </w:p>
    <w:p w14:paraId="2F6D5F6B" w14:textId="77777777" w:rsidR="004276ED" w:rsidRDefault="00000000">
      <w:pPr>
        <w:ind w:left="66" w:right="6799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el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10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w w:val="99"/>
        </w:rPr>
        <w:t>P</w:t>
      </w:r>
      <w:r>
        <w:rPr>
          <w:rFonts w:ascii="Arial" w:eastAsia="Arial" w:hAnsi="Arial" w:cs="Arial"/>
          <w:b/>
          <w:spacing w:val="2"/>
          <w:w w:val="99"/>
        </w:rPr>
        <w:t>e</w:t>
      </w:r>
      <w:r>
        <w:rPr>
          <w:rFonts w:ascii="Arial" w:eastAsia="Arial" w:hAnsi="Arial" w:cs="Arial"/>
          <w:b/>
          <w:spacing w:val="-1"/>
          <w:w w:val="99"/>
        </w:rPr>
        <w:t>r</w:t>
      </w:r>
      <w:r>
        <w:rPr>
          <w:rFonts w:ascii="Arial" w:eastAsia="Arial" w:hAnsi="Arial" w:cs="Arial"/>
          <w:b/>
          <w:w w:val="99"/>
        </w:rPr>
        <w:t>co</w:t>
      </w:r>
      <w:r>
        <w:rPr>
          <w:rFonts w:ascii="Arial" w:eastAsia="Arial" w:hAnsi="Arial" w:cs="Arial"/>
          <w:b/>
          <w:spacing w:val="1"/>
          <w:w w:val="99"/>
        </w:rPr>
        <w:t>b</w:t>
      </w:r>
      <w:r>
        <w:rPr>
          <w:rFonts w:ascii="Arial" w:eastAsia="Arial" w:hAnsi="Arial" w:cs="Arial"/>
          <w:b/>
          <w:w w:val="99"/>
        </w:rPr>
        <w:t>a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  <w:w w:val="99"/>
        </w:rPr>
        <w:t>n</w:t>
      </w:r>
      <w:proofErr w:type="spellEnd"/>
    </w:p>
    <w:p w14:paraId="11F24651" w14:textId="77777777" w:rsidR="004276ED" w:rsidRDefault="00000000">
      <w:pPr>
        <w:spacing w:before="36"/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loa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od</w:t>
      </w:r>
    </w:p>
    <w:p w14:paraId="16805EFB" w14:textId="77777777" w:rsidR="004276ED" w:rsidRDefault="00000000">
      <w:pPr>
        <w:spacing w:before="36"/>
        <w:ind w:left="8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wah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proofErr w:type="spellEnd"/>
    </w:p>
    <w:p w14:paraId="55C87695" w14:textId="77777777" w:rsidR="004276ED" w:rsidRDefault="00000000">
      <w:pPr>
        <w:spacing w:before="26"/>
        <w:ind w:left="940"/>
        <w:rPr>
          <w:rFonts w:ascii="Courier New" w:eastAsia="Courier New" w:hAnsi="Courier New" w:cs="Courier New"/>
        </w:rPr>
        <w:sectPr w:rsidR="004276ED" w:rsidSect="00B622F6">
          <w:pgSz w:w="11900" w:h="16840"/>
          <w:pgMar w:top="620" w:right="1340" w:bottom="280" w:left="1340" w:header="720" w:footer="720" w:gutter="0"/>
          <w:cols w:space="720"/>
        </w:sectPr>
      </w:pPr>
      <w:r>
        <w:pict w14:anchorId="27F62184">
          <v:group id="_x0000_s2103" style="position:absolute;left:0;text-align:left;margin-left:107.75pt;margin-top:1.55pt;width:416.4pt;height:14.5pt;z-index:-251663360;mso-position-horizontal-relative:page" coordorigin="2155,31" coordsize="8328,290">
            <v:shape id="_x0000_s2109" style="position:absolute;left:2160;top:40;width:8308;height:0" coordorigin="2160,40" coordsize="8308,0" path="m2160,40r8308,e" filled="f" strokeweight=".16931mm">
              <v:path arrowok="t"/>
            </v:shape>
            <v:shape id="_x0000_s2108" style="position:absolute;left:2165;top:36;width:0;height:279" coordorigin="2165,36" coordsize="0,279" path="m2165,36r,279e" filled="f" strokeweight=".48pt">
              <v:path arrowok="t"/>
            </v:shape>
            <v:shape id="_x0000_s2107" style="position:absolute;left:2623;top:36;width:0;height:279" coordorigin="2623,36" coordsize="0,279" path="m2623,36r,279e" filled="f" strokeweight=".16931mm">
              <v:path arrowok="t"/>
            </v:shape>
            <v:shape id="_x0000_s2106" style="position:absolute;left:2160;top:311;width:8298;height:0" coordorigin="2160,311" coordsize="8298,0" path="m2160,311r8298,e" filled="f" strokeweight=".16931mm">
              <v:path arrowok="t"/>
            </v:shape>
            <v:shape id="_x0000_s2105" style="position:absolute;left:10463;top:36;width:0;height:270" coordorigin="10463,36" coordsize="0,270" path="m10463,36r,270e" filled="f" strokeweight=".48pt">
              <v:path arrowok="t"/>
            </v:shape>
            <v:shape id="_x0000_s2104" style="position:absolute;left:10453;top:310;width:20;height:0" coordorigin="10453,310" coordsize="20,0" path="m10453,310r20,e" filled="f" strokeweight="1.05pt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java.util.Scanner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67A2333" w14:textId="77777777" w:rsidR="004276ED" w:rsidRDefault="00000000">
      <w:pPr>
        <w:spacing w:before="9" w:line="160" w:lineRule="exact"/>
        <w:rPr>
          <w:sz w:val="16"/>
          <w:szCs w:val="16"/>
        </w:rPr>
      </w:pPr>
      <w:r>
        <w:lastRenderedPageBreak/>
        <w:pict w14:anchorId="287079EE">
          <v:group id="_x0000_s2100" style="position:absolute;margin-left:523.5pt;margin-top:44.95pt;width:2.6pt;height:1.05pt;z-index:-251658240;mso-position-horizontal-relative:page;mso-position-vertical-relative:page" coordorigin="10470,899" coordsize="52,21">
            <v:shape id="_x0000_s2102" style="position:absolute;left:10481;top:910;width:19;height:0" coordorigin="10481,910" coordsize="19,0" path="m10481,910r19,e" filled="f" strokeweight="1.06pt">
              <v:path arrowok="t"/>
            </v:shape>
            <v:shape id="_x0000_s2101" style="position:absolute;left:10500;top:910;width:12;height:0" coordorigin="10500,910" coordsize="12,0" path="m10500,910r12,e" filled="f" strokeweight="1.06pt">
              <v:path arrowok="t"/>
            </v:shape>
            <w10:wrap anchorx="page" anchory="page"/>
          </v:group>
        </w:pict>
      </w:r>
      <w:r>
        <w:pict w14:anchorId="7E02630B">
          <v:group id="_x0000_s2098" style="position:absolute;margin-left:488pt;margin-top:45.5pt;width:.95pt;height:0;z-index:-251659264;mso-position-horizontal-relative:page;mso-position-vertical-relative:page" coordorigin="9760,910" coordsize="19,0">
            <v:shape id="_x0000_s2099" style="position:absolute;left:9760;top:910;width:19;height:0" coordorigin="9760,910" coordsize="19,0" path="m9760,910r20,e" filled="f" strokeweight="1.06pt">
              <v:path arrowok="t"/>
            </v:shape>
            <w10:wrap anchorx="page" anchory="page"/>
          </v:group>
        </w:pict>
      </w:r>
      <w:r>
        <w:pict w14:anchorId="3C9E970E">
          <v:group id="_x0000_s2096" style="position:absolute;margin-left:427.05pt;margin-top:45.5pt;width:.95pt;height:0;z-index:-251660288;mso-position-horizontal-relative:page;mso-position-vertical-relative:page" coordorigin="8541,910" coordsize="19,0">
            <v:shape id="_x0000_s2097" style="position:absolute;left:8541;top:910;width:19;height:0" coordorigin="8541,910" coordsize="19,0" path="m8541,910r19,e" filled="f" strokeweight="1.06pt">
              <v:path arrowok="t"/>
            </v:shape>
            <w10:wrap anchorx="page" anchory="page"/>
          </v:group>
        </w:pict>
      </w:r>
      <w:r>
        <w:pict w14:anchorId="2B15C9E1">
          <v:group id="_x0000_s2094" style="position:absolute;margin-left:361.05pt;margin-top:45.5pt;width:.95pt;height:0;z-index:-251661312;mso-position-horizontal-relative:page;mso-position-vertical-relative:page" coordorigin="7221,910" coordsize="19,0">
            <v:shape id="_x0000_s2095" style="position:absolute;left:7221;top:910;width:19;height:0" coordorigin="7221,910" coordsize="19,0" path="m7221,910r19,e" filled="f" strokeweight="1.06pt">
              <v:path arrowok="t"/>
            </v:shape>
            <w10:wrap anchorx="page" anchory="page"/>
          </v:group>
        </w:pict>
      </w:r>
    </w:p>
    <w:p w14:paraId="16A512AD" w14:textId="77777777" w:rsidR="004276ED" w:rsidRDefault="004276ED">
      <w:pPr>
        <w:spacing w:line="200" w:lineRule="exact"/>
      </w:pPr>
    </w:p>
    <w:p w14:paraId="55CA44B2" w14:textId="77777777" w:rsidR="004276ED" w:rsidRDefault="00000000">
      <w:pPr>
        <w:spacing w:before="40"/>
        <w:ind w:left="1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2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Overloading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4BBA564D" w14:textId="77777777" w:rsidR="004276ED" w:rsidRDefault="00000000">
      <w:pPr>
        <w:spacing w:before="11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HitungLuas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a,int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b){</w:t>
      </w:r>
    </w:p>
    <w:p w14:paraId="468DA88E" w14:textId="77777777" w:rsidR="004276ED" w:rsidRDefault="00000000">
      <w:pPr>
        <w:spacing w:before="49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  </w:t>
      </w:r>
      <w:r>
        <w:rPr>
          <w:rFonts w:ascii="Courier New" w:eastAsia="Courier New" w:hAnsi="Courier New" w:cs="Courier New"/>
          <w:spacing w:val="101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a*b;</w:t>
      </w:r>
    </w:p>
    <w:p w14:paraId="43882E98" w14:textId="77777777" w:rsidR="004276ED" w:rsidRDefault="00000000">
      <w:pPr>
        <w:spacing w:before="35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  </w:t>
      </w:r>
      <w:r>
        <w:rPr>
          <w:rFonts w:ascii="Courier New" w:eastAsia="Courier New" w:hAnsi="Courier New" w:cs="Courier New"/>
          <w:spacing w:val="10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maka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hasil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luas</w:t>
      </w:r>
      <w:proofErr w:type="spell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"+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A706358" w14:textId="77777777" w:rsidR="004276ED" w:rsidRDefault="00000000">
      <w:pPr>
        <w:spacing w:before="16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24A016EA" w14:textId="77777777" w:rsidR="004276ED" w:rsidRDefault="00000000">
      <w:pPr>
        <w:spacing w:before="52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HitungLuas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value,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value2){</w:t>
      </w:r>
    </w:p>
    <w:p w14:paraId="2C9BD0B9" w14:textId="77777777" w:rsidR="004276ED" w:rsidRDefault="00000000">
      <w:pPr>
        <w:spacing w:before="20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 </w:t>
      </w:r>
      <w:r>
        <w:rPr>
          <w:rFonts w:ascii="Courier New" w:eastAsia="Courier New" w:hAnsi="Courier New" w:cs="Courier New"/>
          <w:spacing w:val="101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value*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value2;</w:t>
      </w:r>
    </w:p>
    <w:p w14:paraId="70A30825" w14:textId="77777777" w:rsidR="004276ED" w:rsidRDefault="00000000">
      <w:pPr>
        <w:spacing w:before="32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  </w:t>
      </w:r>
      <w:r>
        <w:rPr>
          <w:rFonts w:ascii="Courier New" w:eastAsia="Courier New" w:hAnsi="Courier New" w:cs="Courier New"/>
          <w:spacing w:val="101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97C6376" w14:textId="77777777" w:rsidR="004276ED" w:rsidRDefault="00000000">
      <w:pPr>
        <w:spacing w:before="49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99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4006E9F" w14:textId="77777777" w:rsidR="004276ED" w:rsidRDefault="00000000">
      <w:pPr>
        <w:spacing w:before="18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   </w:t>
      </w:r>
      <w:r>
        <w:rPr>
          <w:rFonts w:ascii="Courier New" w:eastAsia="Courier New" w:hAnsi="Courier New" w:cs="Courier New"/>
          <w:spacing w:val="99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4FA0B1E9" w14:textId="77777777" w:rsidR="004276ED" w:rsidRDefault="00000000">
      <w:pPr>
        <w:spacing w:before="35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Scanner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Scanner(</w:t>
      </w:r>
      <w:proofErr w:type="gramEnd"/>
      <w:r>
        <w:rPr>
          <w:rFonts w:ascii="Courier New" w:eastAsia="Courier New" w:hAnsi="Courier New" w:cs="Courier New"/>
        </w:rPr>
        <w:t>System.in);</w:t>
      </w:r>
    </w:p>
    <w:p w14:paraId="62D62410" w14:textId="77777777" w:rsidR="004276ED" w:rsidRDefault="00000000">
      <w:pPr>
        <w:spacing w:before="47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masukkan</w:t>
      </w:r>
      <w:proofErr w:type="spellEnd"/>
      <w:r>
        <w:rPr>
          <w:rFonts w:ascii="Courier New" w:eastAsia="Courier New" w:hAnsi="Courier New" w:cs="Courier New"/>
          <w:spacing w:val="-3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integer</w:t>
      </w:r>
      <w:r>
        <w:rPr>
          <w:rFonts w:ascii="Courier New" w:eastAsia="Courier New" w:hAnsi="Courier New" w:cs="Courier New"/>
          <w:spacing w:val="-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4C3273A5" w14:textId="77777777" w:rsidR="004276ED" w:rsidRDefault="00000000">
      <w:pPr>
        <w:spacing w:before="35"/>
        <w:ind w:left="1820"/>
        <w:rPr>
          <w:rFonts w:ascii="Courier New" w:eastAsia="Courier New" w:hAnsi="Courier New" w:cs="Courier New"/>
        </w:rPr>
      </w:pPr>
      <w:r>
        <w:pict w14:anchorId="7DEE95C0">
          <v:group id="_x0000_s2072" style="position:absolute;left:0;text-align:left;margin-left:108.55pt;margin-top:71.45pt;width:416pt;height:328.5pt;z-index:-251657216;mso-position-horizontal-relative:page;mso-position-vertical-relative:page" coordorigin="2171,1429" coordsize="8320,6570">
            <v:shape id="_x0000_s2093" style="position:absolute;left:2208;top:1450;width:422;height:0" coordorigin="2208,1450" coordsize="422,0" path="m2208,1450r423,e" filled="f" strokeweight="1.06pt">
              <v:path arrowok="t"/>
            </v:shape>
            <v:shape id="_x0000_s2092" style="position:absolute;left:2669;top:1450;width:4551;height:0" coordorigin="2669,1450" coordsize="4551,0" path="m2669,1450r4552,e" filled="f" strokeweight="1.06pt">
              <v:path arrowok="t"/>
            </v:shape>
            <v:shape id="_x0000_s2091" style="position:absolute;left:7221;top:1450;width:19;height:0" coordorigin="7221,1450" coordsize="19,0" path="m7221,1450r19,e" filled="f" strokeweight="1.06pt">
              <v:path arrowok="t"/>
            </v:shape>
            <v:shape id="_x0000_s2090" style="position:absolute;left:7240;top:1450;width:1301;height:0" coordorigin="7240,1450" coordsize="1301,0" path="m7240,1450r1301,e" filled="f" strokeweight="1.06pt">
              <v:path arrowok="t"/>
            </v:shape>
            <v:shape id="_x0000_s2089" style="position:absolute;left:8541;top:1450;width:19;height:0" coordorigin="8541,1450" coordsize="19,0" path="m8541,1450r19,e" filled="f" strokeweight="1.06pt">
              <v:path arrowok="t"/>
            </v:shape>
            <v:shape id="_x0000_s2088" style="position:absolute;left:8560;top:1450;width:1200;height:0" coordorigin="8560,1450" coordsize="1200,0" path="m8560,1450r1200,e" filled="f" strokeweight="1.06pt">
              <v:path arrowok="t"/>
            </v:shape>
            <v:shape id="_x0000_s2087" style="position:absolute;left:9760;top:1450;width:19;height:0" coordorigin="9760,1450" coordsize="19,0" path="m9760,1450r20,e" filled="f" strokeweight="1.06pt">
              <v:path arrowok="t"/>
            </v:shape>
            <v:shape id="_x0000_s2086" style="position:absolute;left:9780;top:1450;width:692;height:0" coordorigin="9780,1450" coordsize="692,0" path="m9780,1450r691,e" filled="f" strokeweight="1.06pt">
              <v:path arrowok="t"/>
            </v:shape>
            <v:shape id="_x0000_s2085" style="position:absolute;left:2182;top:1440;width:0;height:6549" coordorigin="2182,1440" coordsize="0,6549" path="m2182,1440r,6549e" filled="f" strokeweight="1.06pt">
              <v:path arrowok="t"/>
            </v:shape>
            <v:shape id="_x0000_s2084" style="position:absolute;left:2643;top:1440;width:0;height:6549" coordorigin="2643,1440" coordsize="0,6549" path="m2643,1440r,6549e" filled="f" strokeweight="1.06pt">
              <v:path arrowok="t"/>
            </v:shape>
            <v:shape id="_x0000_s2083" style="position:absolute;left:10481;top:1440;width:0;height:6549" coordorigin="10481,1440" coordsize="0,6549" path="m10481,1440r,6549e" filled="f" strokeweight="1.06pt">
              <v:path arrowok="t"/>
            </v:shape>
            <v:shape id="_x0000_s2082" style="position:absolute;left:2189;top:7979;width:442;height:0" coordorigin="2189,7979" coordsize="442,0" path="m2189,7979r442,e" filled="f" strokeweight="1.06pt">
              <v:path arrowok="t"/>
            </v:shape>
            <v:shape id="_x0000_s2081" style="position:absolute;left:2650;top:7979;width:1289;height:0" coordorigin="2650,7979" coordsize="1289,0" path="m2650,7979r1289,e" filled="f" strokeweight="1.06pt">
              <v:path arrowok="t"/>
            </v:shape>
            <v:shape id="_x0000_s2080" style="position:absolute;left:3925;top:7979;width:19;height:0" coordorigin="3925,7979" coordsize="19,0" path="m3925,7979r19,e" filled="f" strokeweight="1.06pt">
              <v:path arrowok="t"/>
            </v:shape>
            <v:shape id="_x0000_s2079" style="position:absolute;left:3944;top:7979;width:3276;height:0" coordorigin="3944,7979" coordsize="3276,0" path="m3944,7979r3277,e" filled="f" strokeweight="1.06pt">
              <v:path arrowok="t"/>
            </v:shape>
            <v:shape id="_x0000_s2078" style="position:absolute;left:7206;top:7979;width:19;height:0" coordorigin="7206,7979" coordsize="19,0" path="m7206,7979r19,e" filled="f" strokeweight="1.06pt">
              <v:path arrowok="t"/>
            </v:shape>
            <v:shape id="_x0000_s2077" style="position:absolute;left:7225;top:7979;width:1316;height:0" coordorigin="7225,7979" coordsize="1316,0" path="m7225,7979r1316,e" filled="f" strokeweight="1.06pt">
              <v:path arrowok="t"/>
            </v:shape>
            <v:shape id="_x0000_s2076" style="position:absolute;left:8527;top:7979;width:19;height:0" coordorigin="8527,7979" coordsize="19,0" path="m8527,7979r19,e" filled="f" strokeweight="1.06pt">
              <v:path arrowok="t"/>
            </v:shape>
            <v:shape id="_x0000_s2075" style="position:absolute;left:8546;top:7979;width:1214;height:0" coordorigin="8546,7979" coordsize="1214,0" path="m8546,7979r1214,e" filled="f" strokeweight="1.06pt">
              <v:path arrowok="t"/>
            </v:shape>
            <v:shape id="_x0000_s2074" style="position:absolute;left:9746;top:7979;width:19;height:0" coordorigin="9746,7979" coordsize="19,0" path="m9746,7979r19,e" filled="f" strokeweight="1.06pt">
              <v:path arrowok="t"/>
            </v:shape>
            <v:shape id="_x0000_s2073" style="position:absolute;left:9765;top:7979;width:706;height:0" coordorigin="9765,7979" coordsize="706,0" path="m9765,7979r706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 xml:space="preserve">14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integer1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in.nextInt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468B681E" w14:textId="77777777" w:rsidR="004276ED" w:rsidRDefault="00000000">
      <w:pPr>
        <w:spacing w:before="18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masukkan</w:t>
      </w:r>
      <w:proofErr w:type="spellEnd"/>
      <w:r>
        <w:rPr>
          <w:rFonts w:ascii="Courier New" w:eastAsia="Courier New" w:hAnsi="Courier New" w:cs="Courier New"/>
          <w:spacing w:val="-3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integer</w:t>
      </w:r>
      <w:r>
        <w:rPr>
          <w:rFonts w:ascii="Courier New" w:eastAsia="Courier New" w:hAnsi="Courier New" w:cs="Courier New"/>
          <w:spacing w:val="-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6D26254E" w14:textId="77777777" w:rsidR="004276ED" w:rsidRDefault="00000000">
      <w:pPr>
        <w:spacing w:before="49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integer2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in.nextInt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6B721C71" w14:textId="77777777" w:rsidR="004276ED" w:rsidRDefault="00000000">
      <w:pPr>
        <w:spacing w:before="35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17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HitungLuas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integer1,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integer2);</w:t>
      </w:r>
    </w:p>
    <w:p w14:paraId="13BA05AD" w14:textId="77777777" w:rsidR="004276ED" w:rsidRDefault="00000000">
      <w:pPr>
        <w:spacing w:before="18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masukkan</w:t>
      </w:r>
      <w:proofErr w:type="spellEnd"/>
      <w:r>
        <w:rPr>
          <w:rFonts w:ascii="Courier New" w:eastAsia="Courier New" w:hAnsi="Courier New" w:cs="Courier New"/>
          <w:spacing w:val="-3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6278839B" w14:textId="77777777" w:rsidR="004276ED" w:rsidRDefault="00000000">
      <w:pPr>
        <w:spacing w:before="52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19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double1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in.nextDouble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445DAF45" w14:textId="77777777" w:rsidR="004276ED" w:rsidRDefault="00000000">
      <w:pPr>
        <w:spacing w:before="30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20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masukkan</w:t>
      </w:r>
      <w:proofErr w:type="spellEnd"/>
      <w:r>
        <w:rPr>
          <w:rFonts w:ascii="Courier New" w:eastAsia="Courier New" w:hAnsi="Courier New" w:cs="Courier New"/>
          <w:spacing w:val="-3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5919BB5D" w14:textId="77777777" w:rsidR="004276ED" w:rsidRDefault="00000000">
      <w:pPr>
        <w:spacing w:before="20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double2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in.nextDouble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4B35BBB2" w14:textId="77777777" w:rsidR="004276ED" w:rsidRDefault="00000000">
      <w:pPr>
        <w:spacing w:before="32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22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HitungLuas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integer1,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integer2);</w:t>
      </w:r>
    </w:p>
    <w:p w14:paraId="676E7E7E" w14:textId="77777777" w:rsidR="004276ED" w:rsidRDefault="00000000">
      <w:pPr>
        <w:spacing w:before="35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("Maka      </w:t>
      </w:r>
      <w:r>
        <w:rPr>
          <w:rFonts w:ascii="Courier New" w:eastAsia="Courier New" w:hAnsi="Courier New" w:cs="Courier New"/>
          <w:spacing w:val="7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hasil</w:t>
      </w:r>
      <w:proofErr w:type="spellEnd"/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  <w:spacing w:val="2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1"/>
        </w:rPr>
        <w:t>u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</w:p>
    <w:p w14:paraId="14F79805" w14:textId="77777777" w:rsidR="004276ED" w:rsidRDefault="00000000">
      <w:pPr>
        <w:spacing w:before="37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   </w:t>
      </w:r>
      <w:r>
        <w:rPr>
          <w:rFonts w:ascii="Courier New" w:eastAsia="Courier New" w:hAnsi="Courier New" w:cs="Courier New"/>
          <w:spacing w:val="100"/>
        </w:rPr>
        <w:t xml:space="preserve"> </w:t>
      </w:r>
      <w:r>
        <w:rPr>
          <w:rFonts w:ascii="Courier New" w:eastAsia="Courier New" w:hAnsi="Courier New" w:cs="Courier New"/>
        </w:rPr>
        <w:t>"+</w:t>
      </w:r>
      <w:proofErr w:type="spellStart"/>
      <w:proofErr w:type="gramStart"/>
      <w:r>
        <w:rPr>
          <w:rFonts w:ascii="Courier New" w:eastAsia="Courier New" w:hAnsi="Courier New" w:cs="Courier New"/>
        </w:rPr>
        <w:t>HitungLuas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double1,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double2));</w:t>
      </w:r>
    </w:p>
    <w:p w14:paraId="798FAF09" w14:textId="77777777" w:rsidR="004276ED" w:rsidRDefault="00000000">
      <w:pPr>
        <w:spacing w:before="32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99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83AE774" w14:textId="77777777" w:rsidR="004276ED" w:rsidRDefault="00000000">
      <w:pPr>
        <w:spacing w:before="35" w:line="200" w:lineRule="exact"/>
        <w:ind w:left="1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26</w:t>
      </w:r>
      <w:r>
        <w:rPr>
          <w:rFonts w:ascii="Courier New" w:eastAsia="Courier New" w:hAnsi="Courier New" w:cs="Courier New"/>
          <w:spacing w:val="9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}</w:t>
      </w:r>
      <w:proofErr w:type="gramEnd"/>
    </w:p>
    <w:p w14:paraId="26CE184C" w14:textId="77777777" w:rsidR="004276ED" w:rsidRDefault="004276ED">
      <w:pPr>
        <w:spacing w:before="7" w:line="100" w:lineRule="exact"/>
        <w:rPr>
          <w:sz w:val="10"/>
          <w:szCs w:val="10"/>
        </w:rPr>
      </w:pPr>
    </w:p>
    <w:p w14:paraId="4B86D634" w14:textId="77777777" w:rsidR="004276ED" w:rsidRDefault="004276ED">
      <w:pPr>
        <w:spacing w:line="200" w:lineRule="exact"/>
      </w:pPr>
    </w:p>
    <w:p w14:paraId="0ED46462" w14:textId="77777777" w:rsidR="004276ED" w:rsidRDefault="00000000">
      <w:pPr>
        <w:spacing w:before="34"/>
        <w:ind w:left="13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47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loa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Construc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or</w:t>
      </w:r>
    </w:p>
    <w:p w14:paraId="051BAEC4" w14:textId="77777777" w:rsidR="004276ED" w:rsidRDefault="00000000">
      <w:pPr>
        <w:spacing w:before="36"/>
        <w:ind w:left="1665" w:right="578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w w:val="99"/>
        </w:rPr>
        <w:t>ni</w:t>
      </w:r>
      <w:proofErr w:type="spellEnd"/>
    </w:p>
    <w:p w14:paraId="120C3A4C" w14:textId="77777777" w:rsidR="004276ED" w:rsidRDefault="00000000">
      <w:pPr>
        <w:spacing w:before="26"/>
        <w:ind w:left="1820"/>
        <w:rPr>
          <w:rFonts w:ascii="Courier New" w:eastAsia="Courier New" w:hAnsi="Courier New" w:cs="Courier New"/>
        </w:rPr>
      </w:pPr>
      <w:r>
        <w:pict w14:anchorId="44F3DEDC">
          <v:group id="_x0000_s2065" style="position:absolute;left:0;text-align:left;margin-left:107.75pt;margin-top:1.45pt;width:416.45pt;height:327.4pt;z-index:-251662336;mso-position-horizontal-relative:page" coordorigin="2155,29" coordsize="8329,6548">
            <v:shape id="_x0000_s2071" style="position:absolute;left:2160;top:39;width:8308;height:0" coordorigin="2160,39" coordsize="8308,0" path="m2160,39r8308,e" filled="f" strokeweight=".48pt">
              <v:path arrowok="t"/>
            </v:shape>
            <v:shape id="_x0000_s2070" style="position:absolute;left:2165;top:34;width:0;height:6533" coordorigin="2165,34" coordsize="0,6533" path="m2165,34r,6533e" filled="f" strokeweight=".48pt">
              <v:path arrowok="t"/>
            </v:shape>
            <v:shape id="_x0000_s2069" style="position:absolute;left:2623;top:34;width:0;height:6533" coordorigin="2623,34" coordsize="0,6533" path="m2623,34r,6533e" filled="f" strokeweight=".16931mm">
              <v:path arrowok="t"/>
            </v:shape>
            <v:shape id="_x0000_s2068" style="position:absolute;left:10463;top:34;width:0;height:6523" coordorigin="10463,34" coordsize="0,6523" path="m10463,34r,6523e" filled="f" strokeweight=".48pt">
              <v:path arrowok="t"/>
            </v:shape>
            <v:shape id="_x0000_s2067" style="position:absolute;left:2160;top:6566;width:8298;height:0" coordorigin="2160,6566" coordsize="8298,0" path="m2160,6566r8298,e" filled="f" strokeweight=".16931mm">
              <v:path arrowok="t"/>
            </v:shape>
            <v:shape id="_x0000_s2066" style="position:absolute;left:10453;top:6566;width:20;height:0" coordorigin="10453,6566" coordsize="20,0" path="m10453,6566r20,e" filled="f" strokeweight="1.1pt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lingkaran</w:t>
      </w:r>
      <w:proofErr w:type="spellEnd"/>
      <w:r>
        <w:rPr>
          <w:rFonts w:ascii="Courier New" w:eastAsia="Courier New" w:hAnsi="Courier New" w:cs="Courier New"/>
        </w:rPr>
        <w:t>{</w:t>
      </w:r>
    </w:p>
    <w:p w14:paraId="7A2525B6" w14:textId="77777777" w:rsidR="004276ED" w:rsidRDefault="00000000">
      <w:pPr>
        <w:spacing w:before="35"/>
        <w:ind w:left="18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</w:rPr>
        <w:t xml:space="preserve">2  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n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z w:val="19"/>
          <w:szCs w:val="19"/>
        </w:rPr>
        <w:t>,</w:t>
      </w:r>
      <w:r>
        <w:rPr>
          <w:rFonts w:ascii="Courier New" w:eastAsia="Courier New" w:hAnsi="Courier New" w:cs="Courier New"/>
          <w:spacing w:val="-6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i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>;</w:t>
      </w:r>
    </w:p>
    <w:p w14:paraId="7E24A87B" w14:textId="77777777" w:rsidR="004276ED" w:rsidRDefault="00000000">
      <w:pPr>
        <w:spacing w:before="30"/>
        <w:ind w:left="18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</w:rPr>
        <w:t xml:space="preserve">3  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u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7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k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n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spacing w:val="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n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)</w:t>
      </w:r>
      <w:r>
        <w:rPr>
          <w:rFonts w:ascii="Courier New" w:eastAsia="Courier New" w:hAnsi="Courier New" w:cs="Courier New"/>
          <w:sz w:val="19"/>
          <w:szCs w:val="19"/>
        </w:rPr>
        <w:t>{</w:t>
      </w:r>
    </w:p>
    <w:p w14:paraId="5F607024" w14:textId="77777777" w:rsidR="004276ED" w:rsidRDefault="00000000">
      <w:pPr>
        <w:spacing w:before="35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4                </w:t>
      </w:r>
      <w:r>
        <w:rPr>
          <w:rFonts w:ascii="Courier New" w:eastAsia="Courier New" w:hAnsi="Courier New" w:cs="Courier New"/>
          <w:spacing w:val="28"/>
          <w:w w:val="8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this.alas</w:t>
      </w:r>
      <w:proofErr w:type="spellEnd"/>
      <w:proofErr w:type="gramEnd"/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alas;</w:t>
      </w:r>
    </w:p>
    <w:p w14:paraId="11BAFFDB" w14:textId="77777777" w:rsidR="004276ED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4DF621D1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lingkaran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alas,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tinggi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767C1DAC" w14:textId="77777777" w:rsidR="004276ED" w:rsidRDefault="00000000">
      <w:pPr>
        <w:spacing w:before="32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7                </w:t>
      </w:r>
      <w:r>
        <w:rPr>
          <w:rFonts w:ascii="Courier New" w:eastAsia="Courier New" w:hAnsi="Courier New" w:cs="Courier New"/>
          <w:spacing w:val="28"/>
          <w:w w:val="8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this.alas</w:t>
      </w:r>
      <w:proofErr w:type="spellEnd"/>
      <w:proofErr w:type="gram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alas;</w:t>
      </w:r>
    </w:p>
    <w:p w14:paraId="128B4C05" w14:textId="77777777" w:rsidR="004276ED" w:rsidRDefault="00000000">
      <w:pPr>
        <w:spacing w:before="37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8                </w:t>
      </w:r>
      <w:r>
        <w:rPr>
          <w:rFonts w:ascii="Courier New" w:eastAsia="Courier New" w:hAnsi="Courier New" w:cs="Courier New"/>
          <w:spacing w:val="28"/>
          <w:w w:val="8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this.tinggi</w:t>
      </w:r>
      <w:proofErr w:type="spellEnd"/>
      <w:proofErr w:type="gram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tinggi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4F00B1A" w14:textId="77777777" w:rsidR="004276ED" w:rsidRDefault="00000000">
      <w:pPr>
        <w:spacing w:before="33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7E6892A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setAlas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alas){</w:t>
      </w:r>
    </w:p>
    <w:p w14:paraId="3228C3E2" w14:textId="77777777" w:rsidR="004276ED" w:rsidRDefault="00000000">
      <w:pPr>
        <w:spacing w:before="35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this.alas</w:t>
      </w:r>
      <w:proofErr w:type="spellEnd"/>
      <w:proofErr w:type="gramEnd"/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alas;</w:t>
      </w:r>
    </w:p>
    <w:p w14:paraId="60EF94B5" w14:textId="77777777" w:rsidR="004276ED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6228DB43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setTinggi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tinggi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54708EAD" w14:textId="77777777" w:rsidR="004276ED" w:rsidRDefault="00000000">
      <w:pPr>
        <w:spacing w:before="32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1"/>
        </w:rPr>
        <w:t>h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3"/>
        </w:rPr>
        <w:t>.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gi</w:t>
      </w:r>
      <w:proofErr w:type="spellEnd"/>
      <w:proofErr w:type="gramEnd"/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3"/>
        </w:rPr>
        <w:t>gi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D1E6DEB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36BBFDE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getAlas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7AC65EA" w14:textId="77777777" w:rsidR="004276ED" w:rsidRDefault="00000000">
      <w:pPr>
        <w:spacing w:before="32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17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alas;</w:t>
      </w:r>
    </w:p>
    <w:p w14:paraId="1BCE99AD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5FEA4941" w14:textId="77777777" w:rsidR="004276ED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19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getTinggi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3A09206D" w14:textId="77777777" w:rsidR="004276ED" w:rsidRDefault="00000000">
      <w:pPr>
        <w:spacing w:before="35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20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tinggi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B2DB8F6" w14:textId="77777777" w:rsidR="004276ED" w:rsidRDefault="00000000">
      <w:pPr>
        <w:spacing w:before="33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41D7427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22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hitungLuas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8FE049D" w14:textId="77777777" w:rsidR="004276ED" w:rsidRDefault="00000000">
      <w:pPr>
        <w:spacing w:before="35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2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l</w:t>
      </w:r>
      <w:proofErr w:type="spellEnd"/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3"/>
        </w:rPr>
        <w:t>d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ub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  <w:spacing w:val="3"/>
        </w:rPr>
        <w:t>)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3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3"/>
        </w:rPr>
        <w:t>)</w:t>
      </w:r>
      <w:r>
        <w:rPr>
          <w:rFonts w:ascii="Courier New" w:eastAsia="Courier New" w:hAnsi="Courier New" w:cs="Courier New"/>
        </w:rPr>
        <w:t>*</w:t>
      </w:r>
      <w:proofErr w:type="spellStart"/>
      <w:proofErr w:type="gramEnd"/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tA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  <w:spacing w:val="3"/>
        </w:rPr>
        <w:t>s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3"/>
        </w:rPr>
        <w:t>)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3"/>
        </w:rPr>
        <w:t>/</w:t>
      </w:r>
      <w:r>
        <w:rPr>
          <w:rFonts w:ascii="Courier New" w:eastAsia="Courier New" w:hAnsi="Courier New" w:cs="Courier New"/>
        </w:rPr>
        <w:t>2;</w:t>
      </w:r>
    </w:p>
    <w:p w14:paraId="3403CC09" w14:textId="77777777" w:rsidR="004276ED" w:rsidRDefault="00000000">
      <w:pPr>
        <w:spacing w:before="35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hasil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0B7364F" w14:textId="77777777" w:rsidR="004276ED" w:rsidRDefault="00000000">
      <w:pPr>
        <w:spacing w:before="35"/>
        <w:ind w:left="1943"/>
        <w:rPr>
          <w:rFonts w:ascii="Courier New" w:eastAsia="Courier New" w:hAnsi="Courier New" w:cs="Courier New"/>
        </w:rPr>
        <w:sectPr w:rsidR="004276ED" w:rsidSect="00B622F6">
          <w:headerReference w:type="default" r:id="rId7"/>
          <w:pgSz w:w="11900" w:h="16840"/>
          <w:pgMar w:top="1040" w:right="1300" w:bottom="280" w:left="460" w:header="736" w:footer="0" w:gutter="0"/>
          <w:cols w:space="720"/>
        </w:sectPr>
      </w:pPr>
      <w:r>
        <w:rPr>
          <w:rFonts w:ascii="Courier New" w:eastAsia="Courier New" w:hAnsi="Courier New" w:cs="Courier New"/>
        </w:rPr>
        <w:t xml:space="preserve">25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78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5FAB41A6" w14:textId="77777777" w:rsidR="004276ED" w:rsidRDefault="00000000">
      <w:pPr>
        <w:spacing w:line="200" w:lineRule="exact"/>
      </w:pPr>
      <w:r>
        <w:lastRenderedPageBreak/>
        <w:pict w14:anchorId="5AB97E5A">
          <v:group id="_x0000_s2062" style="position:absolute;margin-left:522.55pt;margin-top:44.95pt;width:3.1pt;height:1.05pt;z-index:-251655168;mso-position-horizontal-relative:page;mso-position-vertical-relative:page" coordorigin="10451,899" coordsize="62,21">
            <v:shape id="_x0000_s2064" style="position:absolute;left:10462;top:910;width:19;height:0" coordorigin="10462,910" coordsize="19,0" path="m10462,910r19,e" filled="f" strokeweight="1.06pt">
              <v:path arrowok="t"/>
            </v:shape>
            <v:shape id="_x0000_s2063" style="position:absolute;left:10481;top:910;width:22;height:0" coordorigin="10481,910" coordsize="22,0" path="m10481,910r21,e" filled="f" strokeweight="1.06pt">
              <v:path arrowok="t"/>
            </v:shape>
            <w10:wrap anchorx="page" anchory="page"/>
          </v:group>
        </w:pict>
      </w:r>
    </w:p>
    <w:p w14:paraId="48026C0C" w14:textId="77777777" w:rsidR="004276ED" w:rsidRDefault="004276ED">
      <w:pPr>
        <w:spacing w:before="18" w:line="200" w:lineRule="exact"/>
      </w:pPr>
    </w:p>
    <w:tbl>
      <w:tblPr>
        <w:tblW w:w="0" w:type="auto"/>
        <w:tblInd w:w="1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536"/>
        <w:gridCol w:w="7304"/>
      </w:tblGrid>
      <w:tr w:rsidR="004276ED" w14:paraId="03B80EDC" w14:textId="77777777">
        <w:trPr>
          <w:trHeight w:hRule="exact" w:val="230"/>
        </w:trPr>
        <w:tc>
          <w:tcPr>
            <w:tcW w:w="4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F7F409" w14:textId="77777777" w:rsidR="004276ED" w:rsidRDefault="00000000">
            <w:pPr>
              <w:spacing w:line="200" w:lineRule="exact"/>
              <w:ind w:left="11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26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59B16C" w14:textId="77777777" w:rsidR="004276ED" w:rsidRDefault="004276ED"/>
        </w:tc>
        <w:tc>
          <w:tcPr>
            <w:tcW w:w="7304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14:paraId="39F83FE5" w14:textId="77777777" w:rsidR="004276ED" w:rsidRDefault="00000000">
            <w:pPr>
              <w:spacing w:line="200" w:lineRule="exact"/>
              <w:ind w:left="30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public</w:t>
            </w:r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void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position w:val="2"/>
              </w:rPr>
              <w:t>displayMessage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position w:val="2"/>
              </w:rPr>
              <w:t>){</w:t>
            </w:r>
          </w:p>
        </w:tc>
      </w:tr>
      <w:tr w:rsidR="004276ED" w14:paraId="05263C4B" w14:textId="77777777">
        <w:trPr>
          <w:trHeight w:hRule="exact" w:val="250"/>
        </w:trPr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1EB928" w14:textId="77777777" w:rsidR="004276ED" w:rsidRDefault="00000000">
            <w:pPr>
              <w:spacing w:line="220" w:lineRule="exact"/>
              <w:ind w:left="11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1"/>
              </w:rPr>
              <w:t>27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B205F5" w14:textId="77777777" w:rsidR="004276ED" w:rsidRDefault="004276ED"/>
        </w:tc>
        <w:tc>
          <w:tcPr>
            <w:tcW w:w="73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9B33FD" w14:textId="77777777" w:rsidR="004276ED" w:rsidRDefault="00000000">
            <w:pPr>
              <w:spacing w:line="220" w:lineRule="exact"/>
              <w:ind w:left="102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position w:val="1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position w:val="1"/>
              </w:rPr>
              <w:t>Hitung</w:t>
            </w:r>
            <w:proofErr w:type="spellEnd"/>
            <w:r>
              <w:rPr>
                <w:rFonts w:ascii="Courier New" w:eastAsia="Courier New" w:hAnsi="Courier New" w:cs="Courier New"/>
                <w:spacing w:val="-31"/>
                <w:position w:val="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position w:val="1"/>
              </w:rPr>
              <w:t>Luas</w:t>
            </w:r>
            <w:r>
              <w:rPr>
                <w:rFonts w:ascii="Courier New" w:eastAsia="Courier New" w:hAnsi="Courier New" w:cs="Courier New"/>
                <w:spacing w:val="-5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pacing w:val="-1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"+</w:t>
            </w:r>
            <w:proofErr w:type="spellStart"/>
            <w:r>
              <w:rPr>
                <w:rFonts w:ascii="Courier New" w:eastAsia="Courier New" w:hAnsi="Courier New" w:cs="Courier New"/>
                <w:position w:val="1"/>
              </w:rPr>
              <w:t>hitungLuas</w:t>
            </w:r>
            <w:proofErr w:type="spellEnd"/>
            <w:r>
              <w:rPr>
                <w:rFonts w:ascii="Courier New" w:eastAsia="Courier New" w:hAnsi="Courier New" w:cs="Courier New"/>
                <w:position w:val="1"/>
              </w:rPr>
              <w:t>());</w:t>
            </w:r>
          </w:p>
        </w:tc>
      </w:tr>
      <w:tr w:rsidR="004276ED" w14:paraId="6E042641" w14:textId="77777777">
        <w:trPr>
          <w:trHeight w:hRule="exact" w:val="260"/>
        </w:trPr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E3BDD9" w14:textId="77777777" w:rsidR="004276ED" w:rsidRDefault="00000000">
            <w:pPr>
              <w:spacing w:before="11"/>
              <w:ind w:left="10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28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F6F4F1" w14:textId="77777777" w:rsidR="004276ED" w:rsidRDefault="004276ED"/>
        </w:tc>
        <w:tc>
          <w:tcPr>
            <w:tcW w:w="73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1F837C" w14:textId="77777777" w:rsidR="004276ED" w:rsidRDefault="00000000">
            <w:pPr>
              <w:spacing w:before="11"/>
              <w:ind w:left="3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4276ED" w14:paraId="11D3B536" w14:textId="77777777">
        <w:trPr>
          <w:trHeight w:hRule="exact" w:val="302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6F45" w14:textId="77777777" w:rsidR="004276ED" w:rsidRDefault="00000000">
            <w:pPr>
              <w:spacing w:before="10"/>
              <w:ind w:left="10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29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857406" w14:textId="77777777" w:rsidR="004276ED" w:rsidRDefault="00000000">
            <w:pPr>
              <w:spacing w:before="10"/>
              <w:ind w:left="11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C0C85F" w14:textId="77777777" w:rsidR="004276ED" w:rsidRDefault="004276ED"/>
        </w:tc>
      </w:tr>
    </w:tbl>
    <w:p w14:paraId="01DBA426" w14:textId="77777777" w:rsidR="004276ED" w:rsidRDefault="004276ED">
      <w:pPr>
        <w:spacing w:before="4" w:line="180" w:lineRule="exact"/>
        <w:rPr>
          <w:sz w:val="18"/>
          <w:szCs w:val="18"/>
        </w:rPr>
      </w:pPr>
    </w:p>
    <w:p w14:paraId="6234FCE0" w14:textId="77777777" w:rsidR="004276ED" w:rsidRDefault="00000000">
      <w:pPr>
        <w:spacing w:before="34"/>
        <w:ind w:left="17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</w:p>
    <w:p w14:paraId="25D60AA0" w14:textId="77777777" w:rsidR="004276ED" w:rsidRDefault="00000000">
      <w:pPr>
        <w:spacing w:before="24"/>
        <w:ind w:left="1813"/>
        <w:rPr>
          <w:rFonts w:ascii="Courier New" w:eastAsia="Courier New" w:hAnsi="Courier New" w:cs="Courier New"/>
        </w:rPr>
      </w:pPr>
      <w:r>
        <w:pict w14:anchorId="19313A22">
          <v:group id="_x0000_s2055" style="position:absolute;left:0;text-align:left;margin-left:107.75pt;margin-top:1.5pt;width:416.45pt;height:118.8pt;z-index:-251656192;mso-position-horizontal-relative:page" coordorigin="2155,30" coordsize="8329,2376">
            <v:shape id="_x0000_s2061" style="position:absolute;left:2160;top:41;width:8298;height:0" coordorigin="2160,41" coordsize="8298,0" path="m2160,41r8298,e" filled="f" strokeweight=".16931mm">
              <v:path arrowok="t"/>
            </v:shape>
            <v:shape id="_x0000_s2060" style="position:absolute;left:10453;top:41;width:20;height:0" coordorigin="10453,41" coordsize="20,0" path="m10453,41r20,e" filled="f" strokeweight="1.1pt">
              <v:path arrowok="t"/>
            </v:shape>
            <v:shape id="_x0000_s2059" style="position:absolute;left:2165;top:36;width:0;height:2365" coordorigin="2165,36" coordsize="0,2365" path="m2165,36r,2365e" filled="f" strokeweight=".48pt">
              <v:path arrowok="t"/>
            </v:shape>
            <v:shape id="_x0000_s2058" style="position:absolute;left:2621;top:36;width:0;height:2365" coordorigin="2621,36" coordsize="0,2365" path="m2621,36r,2365e" filled="f" strokeweight=".16931mm">
              <v:path arrowok="t"/>
            </v:shape>
            <v:shape id="_x0000_s2057" style="position:absolute;left:2160;top:2396;width:8308;height:0" coordorigin="2160,2396" coordsize="8308,0" path="m2160,2396r8308,e" filled="f" strokeweight=".48pt">
              <v:path arrowok="t"/>
            </v:shape>
            <v:shape id="_x0000_s2056" style="position:absolute;left:10463;top:46;width:0;height:2355" coordorigin="10463,46" coordsize="0,2355" path="m10463,46r,2355e" filled="f" strokeweight=".48pt">
              <v:path arrowok="t"/>
            </v:shape>
            <w10:wrap anchorx="page"/>
          </v:group>
        </w:pict>
      </w: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8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LIngkaranMain</w:t>
      </w:r>
      <w:proofErr w:type="spellEnd"/>
      <w:r>
        <w:rPr>
          <w:rFonts w:ascii="Courier New" w:eastAsia="Courier New" w:hAnsi="Courier New" w:cs="Courier New"/>
        </w:rPr>
        <w:t>{</w:t>
      </w:r>
    </w:p>
    <w:p w14:paraId="1F62602A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  </w:t>
      </w:r>
      <w:r>
        <w:rPr>
          <w:rFonts w:ascii="Courier New" w:eastAsia="Courier New" w:hAnsi="Courier New" w:cs="Courier New"/>
          <w:spacing w:val="8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1C0FDC0A" w14:textId="77777777" w:rsidR="004276ED" w:rsidRDefault="00000000">
      <w:pPr>
        <w:spacing w:before="49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3                </w:t>
      </w:r>
      <w:r>
        <w:rPr>
          <w:rFonts w:ascii="Courier New" w:eastAsia="Courier New" w:hAnsi="Courier New" w:cs="Courier New"/>
          <w:spacing w:val="10"/>
          <w:w w:val="8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lingkaran</w:t>
      </w:r>
      <w:proofErr w:type="spell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lingkaran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3);</w:t>
      </w:r>
    </w:p>
    <w:p w14:paraId="277928A0" w14:textId="77777777" w:rsidR="004276ED" w:rsidRDefault="00000000">
      <w:pPr>
        <w:spacing w:before="20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4                </w:t>
      </w:r>
      <w:r>
        <w:rPr>
          <w:rFonts w:ascii="Courier New" w:eastAsia="Courier New" w:hAnsi="Courier New" w:cs="Courier New"/>
          <w:spacing w:val="10"/>
          <w:w w:val="8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l.setTinggi</w:t>
      </w:r>
      <w:proofErr w:type="spellEnd"/>
      <w:proofErr w:type="gramEnd"/>
      <w:r>
        <w:rPr>
          <w:rFonts w:ascii="Courier New" w:eastAsia="Courier New" w:hAnsi="Courier New" w:cs="Courier New"/>
        </w:rPr>
        <w:t>(10);</w:t>
      </w:r>
    </w:p>
    <w:p w14:paraId="6E18566B" w14:textId="77777777" w:rsidR="004276ED" w:rsidRDefault="00000000">
      <w:pPr>
        <w:spacing w:before="32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5                </w:t>
      </w:r>
      <w:r>
        <w:rPr>
          <w:rFonts w:ascii="Courier New" w:eastAsia="Courier New" w:hAnsi="Courier New" w:cs="Courier New"/>
          <w:spacing w:val="10"/>
          <w:w w:val="8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l.displayMessage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36B82DF9" w14:textId="77777777" w:rsidR="004276ED" w:rsidRDefault="00000000">
      <w:pPr>
        <w:spacing w:before="49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6                </w:t>
      </w:r>
      <w:r>
        <w:rPr>
          <w:rFonts w:ascii="Courier New" w:eastAsia="Courier New" w:hAnsi="Courier New" w:cs="Courier New"/>
          <w:spacing w:val="10"/>
          <w:w w:val="8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lingkaran</w:t>
      </w:r>
      <w:proofErr w:type="spell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l2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-1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k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n</w:t>
      </w:r>
      <w:proofErr w:type="spellEnd"/>
      <w:r>
        <w:rPr>
          <w:rFonts w:ascii="Courier New" w:eastAsia="Courier New" w:hAnsi="Courier New" w:cs="Courier New"/>
          <w:spacing w:val="3"/>
        </w:rPr>
        <w:t>(</w:t>
      </w:r>
      <w:proofErr w:type="gramEnd"/>
      <w:r>
        <w:rPr>
          <w:rFonts w:ascii="Courier New" w:eastAsia="Courier New" w:hAnsi="Courier New" w:cs="Courier New"/>
          <w:spacing w:val="3"/>
        </w:rPr>
        <w:t>4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  <w:spacing w:val="3"/>
        </w:rPr>
        <w:t>1</w:t>
      </w: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  <w:spacing w:val="3"/>
        </w:rPr>
        <w:t>)</w:t>
      </w:r>
      <w:r>
        <w:rPr>
          <w:rFonts w:ascii="Courier New" w:eastAsia="Courier New" w:hAnsi="Courier New" w:cs="Courier New"/>
        </w:rPr>
        <w:t>;</w:t>
      </w:r>
    </w:p>
    <w:p w14:paraId="52C880E6" w14:textId="77777777" w:rsidR="004276ED" w:rsidRDefault="00000000">
      <w:pPr>
        <w:spacing w:before="19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</w:rPr>
        <w:t xml:space="preserve">7                </w:t>
      </w:r>
      <w:r>
        <w:rPr>
          <w:rFonts w:ascii="Courier New" w:eastAsia="Courier New" w:hAnsi="Courier New" w:cs="Courier New"/>
          <w:spacing w:val="10"/>
          <w:w w:val="81"/>
        </w:rPr>
        <w:t xml:space="preserve"> </w:t>
      </w:r>
      <w:r>
        <w:rPr>
          <w:rFonts w:ascii="Courier New" w:eastAsia="Courier New" w:hAnsi="Courier New" w:cs="Courier New"/>
        </w:rPr>
        <w:t>l</w:t>
      </w:r>
      <w:proofErr w:type="gramStart"/>
      <w:r>
        <w:rPr>
          <w:rFonts w:ascii="Courier New" w:eastAsia="Courier New" w:hAnsi="Courier New" w:cs="Courier New"/>
        </w:rPr>
        <w:t>2.displayMessage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105D06B" w14:textId="77777777" w:rsidR="004276ED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8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719830C" w14:textId="77777777" w:rsidR="004276ED" w:rsidRDefault="00000000">
      <w:pPr>
        <w:spacing w:before="32"/>
        <w:ind w:left="181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9 </w:t>
      </w:r>
      <w:r>
        <w:rPr>
          <w:rFonts w:ascii="Courier New" w:eastAsia="Courier New" w:hAnsi="Courier New" w:cs="Courier New"/>
          <w:spacing w:val="8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8C525AB" w14:textId="77777777" w:rsidR="004276ED" w:rsidRDefault="004276ED">
      <w:pPr>
        <w:spacing w:before="4" w:line="120" w:lineRule="exact"/>
        <w:rPr>
          <w:sz w:val="12"/>
          <w:szCs w:val="12"/>
        </w:rPr>
      </w:pPr>
    </w:p>
    <w:p w14:paraId="3E4307CF" w14:textId="77777777" w:rsidR="004276ED" w:rsidRDefault="004276ED">
      <w:pPr>
        <w:spacing w:line="200" w:lineRule="exact"/>
      </w:pPr>
    </w:p>
    <w:p w14:paraId="2C8F5F40" w14:textId="77777777" w:rsidR="004276ED" w:rsidRDefault="00000000">
      <w:pPr>
        <w:ind w:left="943" w:right="58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dan</w:t>
      </w:r>
      <w:r>
        <w:rPr>
          <w:rFonts w:ascii="Arial" w:eastAsia="Arial" w:hAnsi="Arial" w:cs="Arial"/>
          <w:b/>
          <w:spacing w:val="1"/>
        </w:rPr>
        <w:t xml:space="preserve"> </w:t>
      </w:r>
      <w:proofErr w:type="spellStart"/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s</w:t>
      </w:r>
      <w:proofErr w:type="spellEnd"/>
      <w:r>
        <w:rPr>
          <w:rFonts w:ascii="Arial" w:eastAsia="Arial" w:hAnsi="Arial" w:cs="Arial"/>
          <w:b/>
          <w:spacing w:val="-8"/>
        </w:rPr>
        <w:t xml:space="preserve"> </w:t>
      </w:r>
      <w:proofErr w:type="spellStart"/>
      <w:r>
        <w:rPr>
          <w:rFonts w:ascii="Arial" w:eastAsia="Arial" w:hAnsi="Arial" w:cs="Arial"/>
          <w:b/>
        </w:rPr>
        <w:t>ha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il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2"/>
          <w:w w:val="99"/>
        </w:rPr>
        <w:t>p</w:t>
      </w:r>
      <w:r>
        <w:rPr>
          <w:rFonts w:ascii="Arial" w:eastAsia="Arial" w:hAnsi="Arial" w:cs="Arial"/>
          <w:b/>
          <w:w w:val="99"/>
        </w:rPr>
        <w:t>e</w:t>
      </w:r>
      <w:r>
        <w:rPr>
          <w:rFonts w:ascii="Arial" w:eastAsia="Arial" w:hAnsi="Arial" w:cs="Arial"/>
          <w:b/>
          <w:spacing w:val="-1"/>
          <w:w w:val="99"/>
        </w:rPr>
        <w:t>r</w:t>
      </w:r>
      <w:r>
        <w:rPr>
          <w:rFonts w:ascii="Arial" w:eastAsia="Arial" w:hAnsi="Arial" w:cs="Arial"/>
          <w:b/>
          <w:w w:val="99"/>
        </w:rPr>
        <w:t>co</w:t>
      </w:r>
      <w:r>
        <w:rPr>
          <w:rFonts w:ascii="Arial" w:eastAsia="Arial" w:hAnsi="Arial" w:cs="Arial"/>
          <w:b/>
          <w:spacing w:val="1"/>
          <w:w w:val="99"/>
        </w:rPr>
        <w:t>b</w:t>
      </w:r>
      <w:r>
        <w:rPr>
          <w:rFonts w:ascii="Arial" w:eastAsia="Arial" w:hAnsi="Arial" w:cs="Arial"/>
          <w:b/>
          <w:spacing w:val="2"/>
          <w:w w:val="99"/>
        </w:rPr>
        <w:t>a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14:paraId="1345E5EE" w14:textId="77777777" w:rsidR="004276ED" w:rsidRDefault="004276ED">
      <w:pPr>
        <w:spacing w:line="100" w:lineRule="exact"/>
        <w:rPr>
          <w:sz w:val="10"/>
          <w:szCs w:val="10"/>
        </w:rPr>
      </w:pPr>
    </w:p>
    <w:p w14:paraId="7B92A077" w14:textId="77777777" w:rsidR="004276ED" w:rsidRDefault="004276ED">
      <w:pPr>
        <w:spacing w:line="200" w:lineRule="exact"/>
      </w:pPr>
    </w:p>
    <w:p w14:paraId="43230099" w14:textId="77777777" w:rsidR="004276ED" w:rsidRDefault="00000000">
      <w:pPr>
        <w:ind w:left="13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loa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od</w:t>
      </w:r>
    </w:p>
    <w:p w14:paraId="30DAC1BA" w14:textId="77777777" w:rsidR="004276ED" w:rsidRDefault="00000000">
      <w:pPr>
        <w:spacing w:before="36"/>
        <w:ind w:left="17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an</w:t>
      </w:r>
      <w:proofErr w:type="spellEnd"/>
    </w:p>
    <w:p w14:paraId="5346D5BC" w14:textId="6B65704B" w:rsidR="004276ED" w:rsidRPr="00C55BB8" w:rsidRDefault="00000000" w:rsidP="00C55BB8">
      <w:pPr>
        <w:pStyle w:val="ListParagraph"/>
        <w:numPr>
          <w:ilvl w:val="0"/>
          <w:numId w:val="2"/>
        </w:numPr>
        <w:spacing w:before="34"/>
        <w:rPr>
          <w:rFonts w:ascii="Arial" w:eastAsia="Arial" w:hAnsi="Arial" w:cs="Arial"/>
        </w:rPr>
      </w:pPr>
      <w:proofErr w:type="spellStart"/>
      <w:r w:rsidRPr="00C55BB8">
        <w:rPr>
          <w:rFonts w:ascii="Arial" w:eastAsia="Arial" w:hAnsi="Arial" w:cs="Arial"/>
        </w:rPr>
        <w:t>L</w:t>
      </w:r>
      <w:r w:rsidRPr="00C55BB8">
        <w:rPr>
          <w:rFonts w:ascii="Arial" w:eastAsia="Arial" w:hAnsi="Arial" w:cs="Arial"/>
          <w:spacing w:val="-1"/>
        </w:rPr>
        <w:t>a</w:t>
      </w:r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  <w:spacing w:val="-3"/>
        </w:rPr>
        <w:t>u</w:t>
      </w:r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</w:rPr>
        <w:t>an</w:t>
      </w:r>
      <w:proofErr w:type="spellEnd"/>
      <w:r w:rsidRPr="00C55BB8">
        <w:rPr>
          <w:rFonts w:ascii="Arial" w:eastAsia="Arial" w:hAnsi="Arial" w:cs="Arial"/>
          <w:spacing w:val="-9"/>
        </w:rPr>
        <w:t xml:space="preserve"> </w:t>
      </w:r>
      <w:proofErr w:type="spellStart"/>
      <w:r w:rsidRPr="00C55BB8">
        <w:rPr>
          <w:rFonts w:ascii="Arial" w:eastAsia="Arial" w:hAnsi="Arial" w:cs="Arial"/>
        </w:rPr>
        <w:t>p</w:t>
      </w:r>
      <w:r w:rsidRPr="00C55BB8">
        <w:rPr>
          <w:rFonts w:ascii="Arial" w:eastAsia="Arial" w:hAnsi="Arial" w:cs="Arial"/>
          <w:spacing w:val="-1"/>
        </w:rPr>
        <w:t>e</w:t>
      </w:r>
      <w:r w:rsidRPr="00C55BB8">
        <w:rPr>
          <w:rFonts w:ascii="Arial" w:eastAsia="Arial" w:hAnsi="Arial" w:cs="Arial"/>
          <w:spacing w:val="1"/>
        </w:rPr>
        <w:t>rc</w:t>
      </w:r>
      <w:r w:rsidRPr="00C55BB8">
        <w:rPr>
          <w:rFonts w:ascii="Arial" w:eastAsia="Arial" w:hAnsi="Arial" w:cs="Arial"/>
        </w:rPr>
        <w:t>o</w:t>
      </w:r>
      <w:r w:rsidRPr="00C55BB8">
        <w:rPr>
          <w:rFonts w:ascii="Arial" w:eastAsia="Arial" w:hAnsi="Arial" w:cs="Arial"/>
          <w:spacing w:val="-1"/>
        </w:rPr>
        <w:t>b</w:t>
      </w:r>
      <w:r w:rsidRPr="00C55BB8">
        <w:rPr>
          <w:rFonts w:ascii="Arial" w:eastAsia="Arial" w:hAnsi="Arial" w:cs="Arial"/>
          <w:spacing w:val="2"/>
        </w:rPr>
        <w:t>a</w:t>
      </w:r>
      <w:r w:rsidRPr="00C55BB8">
        <w:rPr>
          <w:rFonts w:ascii="Arial" w:eastAsia="Arial" w:hAnsi="Arial" w:cs="Arial"/>
        </w:rPr>
        <w:t>an</w:t>
      </w:r>
      <w:proofErr w:type="spellEnd"/>
      <w:r w:rsidRPr="00C55BB8">
        <w:rPr>
          <w:rFonts w:ascii="Arial" w:eastAsia="Arial" w:hAnsi="Arial" w:cs="Arial"/>
          <w:spacing w:val="-8"/>
        </w:rPr>
        <w:t xml:space="preserve"> </w:t>
      </w:r>
      <w:proofErr w:type="spellStart"/>
      <w:r w:rsidRPr="00C55BB8">
        <w:rPr>
          <w:rFonts w:ascii="Arial" w:eastAsia="Arial" w:hAnsi="Arial" w:cs="Arial"/>
        </w:rPr>
        <w:t>d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  <w:spacing w:val="2"/>
        </w:rPr>
        <w:t>a</w:t>
      </w:r>
      <w:r w:rsidRPr="00C55BB8">
        <w:rPr>
          <w:rFonts w:ascii="Arial" w:eastAsia="Arial" w:hAnsi="Arial" w:cs="Arial"/>
        </w:rPr>
        <w:t>tas</w:t>
      </w:r>
      <w:proofErr w:type="spellEnd"/>
      <w:r w:rsidRPr="00C55BB8">
        <w:rPr>
          <w:rFonts w:ascii="Arial" w:eastAsia="Arial" w:hAnsi="Arial" w:cs="Arial"/>
          <w:spacing w:val="-3"/>
        </w:rPr>
        <w:t xml:space="preserve"> </w:t>
      </w:r>
      <w:r w:rsidRPr="00C55BB8">
        <w:rPr>
          <w:rFonts w:ascii="Arial" w:eastAsia="Arial" w:hAnsi="Arial" w:cs="Arial"/>
        </w:rPr>
        <w:t>d</w:t>
      </w:r>
      <w:r w:rsidRPr="00C55BB8">
        <w:rPr>
          <w:rFonts w:ascii="Arial" w:eastAsia="Arial" w:hAnsi="Arial" w:cs="Arial"/>
          <w:spacing w:val="-1"/>
        </w:rPr>
        <w:t>a</w:t>
      </w:r>
      <w:r w:rsidRPr="00C55BB8">
        <w:rPr>
          <w:rFonts w:ascii="Arial" w:eastAsia="Arial" w:hAnsi="Arial" w:cs="Arial"/>
        </w:rPr>
        <w:t>n</w:t>
      </w:r>
      <w:r w:rsidRPr="00C55BB8">
        <w:rPr>
          <w:rFonts w:ascii="Arial" w:eastAsia="Arial" w:hAnsi="Arial" w:cs="Arial"/>
          <w:spacing w:val="-1"/>
        </w:rPr>
        <w:t xml:space="preserve"> </w:t>
      </w:r>
      <w:proofErr w:type="spellStart"/>
      <w:r w:rsidRPr="00C55BB8">
        <w:rPr>
          <w:rFonts w:ascii="Arial" w:eastAsia="Arial" w:hAnsi="Arial" w:cs="Arial"/>
        </w:rPr>
        <w:t>b</w:t>
      </w:r>
      <w:r w:rsidRPr="00C55BB8">
        <w:rPr>
          <w:rFonts w:ascii="Arial" w:eastAsia="Arial" w:hAnsi="Arial" w:cs="Arial"/>
          <w:spacing w:val="-1"/>
        </w:rPr>
        <w:t>e</w:t>
      </w:r>
      <w:r w:rsidRPr="00C55BB8">
        <w:rPr>
          <w:rFonts w:ascii="Arial" w:eastAsia="Arial" w:hAnsi="Arial" w:cs="Arial"/>
          <w:spacing w:val="2"/>
        </w:rPr>
        <w:t>n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h</w:t>
      </w:r>
      <w:r w:rsidRPr="00C55BB8">
        <w:rPr>
          <w:rFonts w:ascii="Arial" w:eastAsia="Arial" w:hAnsi="Arial" w:cs="Arial"/>
        </w:rPr>
        <w:t>i</w:t>
      </w:r>
      <w:proofErr w:type="spellEnd"/>
      <w:r w:rsidRPr="00C55BB8">
        <w:rPr>
          <w:rFonts w:ascii="Arial" w:eastAsia="Arial" w:hAnsi="Arial" w:cs="Arial"/>
          <w:spacing w:val="-5"/>
        </w:rPr>
        <w:t xml:space="preserve"> </w:t>
      </w:r>
      <w:proofErr w:type="spellStart"/>
      <w:r w:rsidRPr="00C55BB8">
        <w:rPr>
          <w:rFonts w:ascii="Arial" w:eastAsia="Arial" w:hAnsi="Arial" w:cs="Arial"/>
          <w:spacing w:val="1"/>
        </w:rPr>
        <w:t>j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</w:rPr>
        <w:t>a</w:t>
      </w:r>
      <w:proofErr w:type="spellEnd"/>
      <w:r w:rsidRPr="00C55BB8">
        <w:rPr>
          <w:rFonts w:ascii="Arial" w:eastAsia="Arial" w:hAnsi="Arial" w:cs="Arial"/>
          <w:spacing w:val="-6"/>
        </w:rPr>
        <w:t xml:space="preserve"> </w:t>
      </w:r>
      <w:proofErr w:type="spellStart"/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e</w:t>
      </w:r>
      <w:r w:rsidRPr="00C55BB8">
        <w:rPr>
          <w:rFonts w:ascii="Arial" w:eastAsia="Arial" w:hAnsi="Arial" w:cs="Arial"/>
          <w:spacing w:val="-1"/>
        </w:rPr>
        <w:t>n</w:t>
      </w:r>
      <w:r w:rsidRPr="00C55BB8">
        <w:rPr>
          <w:rFonts w:ascii="Arial" w:eastAsia="Arial" w:hAnsi="Arial" w:cs="Arial"/>
        </w:rPr>
        <w:t>e</w:t>
      </w:r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  <w:spacing w:val="-3"/>
        </w:rPr>
        <w:t>u</w:t>
      </w:r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  <w:spacing w:val="-3"/>
        </w:rPr>
        <w:t>a</w:t>
      </w:r>
      <w:r w:rsidRPr="00C55BB8">
        <w:rPr>
          <w:rFonts w:ascii="Arial" w:eastAsia="Arial" w:hAnsi="Arial" w:cs="Arial"/>
        </w:rPr>
        <w:t>n</w:t>
      </w:r>
      <w:proofErr w:type="spellEnd"/>
      <w:r w:rsidRPr="00C55BB8">
        <w:rPr>
          <w:rFonts w:ascii="Arial" w:eastAsia="Arial" w:hAnsi="Arial" w:cs="Arial"/>
          <w:spacing w:val="-11"/>
        </w:rPr>
        <w:t xml:space="preserve"> </w:t>
      </w:r>
      <w:proofErr w:type="spellStart"/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</w:rPr>
        <w:t>e</w:t>
      </w:r>
      <w:r w:rsidRPr="00C55BB8">
        <w:rPr>
          <w:rFonts w:ascii="Arial" w:eastAsia="Arial" w:hAnsi="Arial" w:cs="Arial"/>
          <w:spacing w:val="1"/>
        </w:rPr>
        <w:t>s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l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h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n</w:t>
      </w:r>
      <w:proofErr w:type="spellEnd"/>
      <w:r w:rsidRPr="00C55BB8">
        <w:rPr>
          <w:rFonts w:ascii="Arial" w:eastAsia="Arial" w:hAnsi="Arial" w:cs="Arial"/>
        </w:rPr>
        <w:t>!</w:t>
      </w:r>
    </w:p>
    <w:p w14:paraId="6BDBD41E" w14:textId="3D4C08D2" w:rsidR="00C55BB8" w:rsidRPr="00C55BB8" w:rsidRDefault="00C55BB8" w:rsidP="00C55BB8">
      <w:pPr>
        <w:pStyle w:val="ListParagraph"/>
        <w:spacing w:before="34"/>
        <w:ind w:left="20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Tidak </w:t>
      </w:r>
      <w:proofErr w:type="spellStart"/>
      <w:r>
        <w:rPr>
          <w:rFonts w:ascii="Arial" w:eastAsia="Arial" w:hAnsi="Arial" w:cs="Arial"/>
          <w:b/>
          <w:bCs/>
        </w:rPr>
        <w:t>ada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kesalahan</w:t>
      </w:r>
      <w:proofErr w:type="spellEnd"/>
    </w:p>
    <w:p w14:paraId="3B66071A" w14:textId="77777777" w:rsidR="004276ED" w:rsidRDefault="004276ED">
      <w:pPr>
        <w:spacing w:line="200" w:lineRule="exact"/>
      </w:pPr>
    </w:p>
    <w:p w14:paraId="542B360E" w14:textId="633D6513" w:rsidR="004276ED" w:rsidRPr="00C55BB8" w:rsidRDefault="00000000" w:rsidP="00C55BB8">
      <w:pPr>
        <w:pStyle w:val="ListParagraph"/>
        <w:numPr>
          <w:ilvl w:val="0"/>
          <w:numId w:val="2"/>
        </w:numPr>
        <w:spacing w:line="265" w:lineRule="auto"/>
        <w:ind w:right="117"/>
        <w:jc w:val="both"/>
        <w:rPr>
          <w:rFonts w:ascii="Arial" w:eastAsia="Arial" w:hAnsi="Arial" w:cs="Arial"/>
        </w:rPr>
      </w:pPr>
      <w:r w:rsidRPr="00C55BB8">
        <w:rPr>
          <w:rFonts w:ascii="Arial" w:eastAsia="Arial" w:hAnsi="Arial" w:cs="Arial"/>
          <w:spacing w:val="1"/>
        </w:rPr>
        <w:t>J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2"/>
        </w:rPr>
        <w:t xml:space="preserve"> </w:t>
      </w:r>
      <w:r w:rsidRPr="00C55BB8">
        <w:rPr>
          <w:rFonts w:ascii="Arial" w:eastAsia="Arial" w:hAnsi="Arial" w:cs="Arial"/>
        </w:rPr>
        <w:t>p</w:t>
      </w:r>
      <w:r w:rsidRPr="00C55BB8">
        <w:rPr>
          <w:rFonts w:ascii="Arial" w:eastAsia="Arial" w:hAnsi="Arial" w:cs="Arial"/>
          <w:spacing w:val="-1"/>
        </w:rPr>
        <w:t>a</w:t>
      </w:r>
      <w:r w:rsidRPr="00C55BB8">
        <w:rPr>
          <w:rFonts w:ascii="Arial" w:eastAsia="Arial" w:hAnsi="Arial" w:cs="Arial"/>
        </w:rPr>
        <w:t>da</w:t>
      </w:r>
      <w:r w:rsidRPr="00C55BB8">
        <w:rPr>
          <w:rFonts w:ascii="Arial" w:eastAsia="Arial" w:hAnsi="Arial" w:cs="Arial"/>
          <w:spacing w:val="4"/>
        </w:rPr>
        <w:t xml:space="preserve"> </w:t>
      </w:r>
      <w:r w:rsidRPr="00C55BB8">
        <w:rPr>
          <w:rFonts w:ascii="Arial" w:eastAsia="Arial" w:hAnsi="Arial" w:cs="Arial"/>
        </w:rPr>
        <w:t>b</w:t>
      </w:r>
      <w:r w:rsidRPr="00C55BB8">
        <w:rPr>
          <w:rFonts w:ascii="Arial" w:eastAsia="Arial" w:hAnsi="Arial" w:cs="Arial"/>
          <w:spacing w:val="-1"/>
        </w:rPr>
        <w:t>a</w:t>
      </w:r>
      <w:r w:rsidRPr="00C55BB8">
        <w:rPr>
          <w:rFonts w:ascii="Arial" w:eastAsia="Arial" w:hAnsi="Arial" w:cs="Arial"/>
          <w:spacing w:val="3"/>
        </w:rPr>
        <w:t>r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</w:rPr>
        <w:t>s</w:t>
      </w:r>
      <w:r w:rsidRPr="00C55BB8">
        <w:rPr>
          <w:rFonts w:ascii="Arial" w:eastAsia="Arial" w:hAnsi="Arial" w:cs="Arial"/>
          <w:spacing w:val="4"/>
        </w:rPr>
        <w:t xml:space="preserve"> </w:t>
      </w:r>
      <w:r w:rsidRPr="00C55BB8">
        <w:rPr>
          <w:rFonts w:ascii="Arial" w:eastAsia="Arial" w:hAnsi="Arial" w:cs="Arial"/>
        </w:rPr>
        <w:t>7,</w:t>
      </w:r>
      <w:r w:rsidRPr="00C55BB8">
        <w:rPr>
          <w:rFonts w:ascii="Arial" w:eastAsia="Arial" w:hAnsi="Arial" w:cs="Arial"/>
          <w:spacing w:val="6"/>
        </w:rPr>
        <w:t xml:space="preserve"> </w:t>
      </w:r>
      <w:r w:rsidRPr="00C55BB8">
        <w:rPr>
          <w:rFonts w:ascii="Arial" w:eastAsia="Arial" w:hAnsi="Arial" w:cs="Arial"/>
          <w:spacing w:val="2"/>
        </w:rPr>
        <w:t>p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d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5"/>
        </w:rPr>
        <w:t xml:space="preserve"> </w:t>
      </w:r>
      <w:r w:rsidRPr="00C55BB8">
        <w:rPr>
          <w:rFonts w:ascii="Arial" w:eastAsia="Arial" w:hAnsi="Arial" w:cs="Arial"/>
          <w:spacing w:val="2"/>
        </w:rPr>
        <w:t>p</w:t>
      </w:r>
      <w:r w:rsidRPr="00C55BB8">
        <w:rPr>
          <w:rFonts w:ascii="Arial" w:eastAsia="Arial" w:hAnsi="Arial" w:cs="Arial"/>
        </w:rPr>
        <w:t>ara</w:t>
      </w:r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et</w:t>
      </w:r>
      <w:r w:rsidRPr="00C55BB8">
        <w:rPr>
          <w:rFonts w:ascii="Arial" w:eastAsia="Arial" w:hAnsi="Arial" w:cs="Arial"/>
          <w:spacing w:val="-1"/>
        </w:rPr>
        <w:t>e</w:t>
      </w:r>
      <w:r w:rsidRPr="00C55BB8">
        <w:rPr>
          <w:rFonts w:ascii="Arial" w:eastAsia="Arial" w:hAnsi="Arial" w:cs="Arial"/>
        </w:rPr>
        <w:t>r</w:t>
      </w:r>
      <w:r w:rsidRPr="00C55BB8">
        <w:rPr>
          <w:rFonts w:ascii="Arial" w:eastAsia="Arial" w:hAnsi="Arial" w:cs="Arial"/>
          <w:spacing w:val="-2"/>
        </w:rPr>
        <w:t xml:space="preserve"> </w:t>
      </w:r>
      <w:r w:rsidRPr="00C55BB8">
        <w:rPr>
          <w:rFonts w:ascii="Arial" w:eastAsia="Arial" w:hAnsi="Arial" w:cs="Arial"/>
        </w:rPr>
        <w:t>d</w:t>
      </w:r>
      <w:r w:rsidRPr="00C55BB8">
        <w:rPr>
          <w:rFonts w:ascii="Arial" w:eastAsia="Arial" w:hAnsi="Arial" w:cs="Arial"/>
          <w:spacing w:val="-1"/>
        </w:rPr>
        <w:t>o</w:t>
      </w:r>
      <w:r w:rsidRPr="00C55BB8">
        <w:rPr>
          <w:rFonts w:ascii="Arial" w:eastAsia="Arial" w:hAnsi="Arial" w:cs="Arial"/>
        </w:rPr>
        <w:t>u</w:t>
      </w:r>
      <w:r w:rsidRPr="00C55BB8">
        <w:rPr>
          <w:rFonts w:ascii="Arial" w:eastAsia="Arial" w:hAnsi="Arial" w:cs="Arial"/>
          <w:spacing w:val="1"/>
        </w:rPr>
        <w:t>b</w:t>
      </w:r>
      <w:r w:rsidRPr="00C55BB8">
        <w:rPr>
          <w:rFonts w:ascii="Arial" w:eastAsia="Arial" w:hAnsi="Arial" w:cs="Arial"/>
          <w:spacing w:val="-1"/>
        </w:rPr>
        <w:t>l</w:t>
      </w:r>
      <w:r w:rsidRPr="00C55BB8">
        <w:rPr>
          <w:rFonts w:ascii="Arial" w:eastAsia="Arial" w:hAnsi="Arial" w:cs="Arial"/>
        </w:rPr>
        <w:t>e</w:t>
      </w:r>
      <w:r w:rsidRPr="00C55BB8">
        <w:rPr>
          <w:rFonts w:ascii="Arial" w:eastAsia="Arial" w:hAnsi="Arial" w:cs="Arial"/>
          <w:spacing w:val="3"/>
        </w:rPr>
        <w:t xml:space="preserve"> </w:t>
      </w:r>
      <w:r w:rsidRPr="00C55BB8">
        <w:rPr>
          <w:rFonts w:ascii="Arial" w:eastAsia="Arial" w:hAnsi="Arial" w:cs="Arial"/>
          <w:spacing w:val="1"/>
        </w:rPr>
        <w:t>v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1"/>
        </w:rPr>
        <w:t>l</w:t>
      </w:r>
      <w:r w:rsidRPr="00C55BB8">
        <w:rPr>
          <w:rFonts w:ascii="Arial" w:eastAsia="Arial" w:hAnsi="Arial" w:cs="Arial"/>
        </w:rPr>
        <w:t>ue</w:t>
      </w:r>
      <w:r w:rsidRPr="00C55BB8">
        <w:rPr>
          <w:rFonts w:ascii="Arial" w:eastAsia="Arial" w:hAnsi="Arial" w:cs="Arial"/>
          <w:spacing w:val="3"/>
        </w:rPr>
        <w:t xml:space="preserve"> </w:t>
      </w:r>
      <w:r w:rsidRPr="00C55BB8">
        <w:rPr>
          <w:rFonts w:ascii="Arial" w:eastAsia="Arial" w:hAnsi="Arial" w:cs="Arial"/>
        </w:rPr>
        <w:t>d</w:t>
      </w:r>
      <w:r w:rsidRPr="00C55BB8">
        <w:rPr>
          <w:rFonts w:ascii="Arial" w:eastAsia="Arial" w:hAnsi="Arial" w:cs="Arial"/>
          <w:spacing w:val="1"/>
        </w:rPr>
        <w:t>a</w:t>
      </w:r>
      <w:r w:rsidRPr="00C55BB8">
        <w:rPr>
          <w:rFonts w:ascii="Arial" w:eastAsia="Arial" w:hAnsi="Arial" w:cs="Arial"/>
        </w:rPr>
        <w:t>n</w:t>
      </w:r>
      <w:r w:rsidRPr="00C55BB8">
        <w:rPr>
          <w:rFonts w:ascii="Arial" w:eastAsia="Arial" w:hAnsi="Arial" w:cs="Arial"/>
          <w:spacing w:val="6"/>
        </w:rPr>
        <w:t xml:space="preserve"> </w:t>
      </w:r>
      <w:r w:rsidRPr="00C55BB8">
        <w:rPr>
          <w:rFonts w:ascii="Arial" w:eastAsia="Arial" w:hAnsi="Arial" w:cs="Arial"/>
          <w:spacing w:val="2"/>
        </w:rPr>
        <w:t>d</w:t>
      </w:r>
      <w:r w:rsidRPr="00C55BB8">
        <w:rPr>
          <w:rFonts w:ascii="Arial" w:eastAsia="Arial" w:hAnsi="Arial" w:cs="Arial"/>
        </w:rPr>
        <w:t>o</w:t>
      </w:r>
      <w:r w:rsidRPr="00C55BB8">
        <w:rPr>
          <w:rFonts w:ascii="Arial" w:eastAsia="Arial" w:hAnsi="Arial" w:cs="Arial"/>
          <w:spacing w:val="-1"/>
        </w:rPr>
        <w:t>u</w:t>
      </w:r>
      <w:r w:rsidRPr="00C55BB8">
        <w:rPr>
          <w:rFonts w:ascii="Arial" w:eastAsia="Arial" w:hAnsi="Arial" w:cs="Arial"/>
          <w:spacing w:val="2"/>
        </w:rPr>
        <w:t>b</w:t>
      </w:r>
      <w:r w:rsidRPr="00C55BB8">
        <w:rPr>
          <w:rFonts w:ascii="Arial" w:eastAsia="Arial" w:hAnsi="Arial" w:cs="Arial"/>
          <w:spacing w:val="-1"/>
        </w:rPr>
        <w:t>l</w:t>
      </w:r>
      <w:r w:rsidRPr="00C55BB8">
        <w:rPr>
          <w:rFonts w:ascii="Arial" w:eastAsia="Arial" w:hAnsi="Arial" w:cs="Arial"/>
        </w:rPr>
        <w:t>e</w:t>
      </w:r>
      <w:r w:rsidRPr="00C55BB8">
        <w:rPr>
          <w:rFonts w:ascii="Arial" w:eastAsia="Arial" w:hAnsi="Arial" w:cs="Arial"/>
          <w:spacing w:val="3"/>
        </w:rPr>
        <w:t xml:space="preserve"> </w:t>
      </w:r>
      <w:r w:rsidRPr="00C55BB8">
        <w:rPr>
          <w:rFonts w:ascii="Arial" w:eastAsia="Arial" w:hAnsi="Arial" w:cs="Arial"/>
          <w:spacing w:val="1"/>
        </w:rPr>
        <w:t>v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l</w:t>
      </w:r>
      <w:r w:rsidRPr="00C55BB8">
        <w:rPr>
          <w:rFonts w:ascii="Arial" w:eastAsia="Arial" w:hAnsi="Arial" w:cs="Arial"/>
          <w:spacing w:val="2"/>
        </w:rPr>
        <w:t>u</w:t>
      </w:r>
      <w:r w:rsidRPr="00C55BB8">
        <w:rPr>
          <w:rFonts w:ascii="Arial" w:eastAsia="Arial" w:hAnsi="Arial" w:cs="Arial"/>
        </w:rPr>
        <w:t>e2</w:t>
      </w:r>
      <w:r w:rsidRPr="00C55BB8">
        <w:rPr>
          <w:rFonts w:ascii="Arial" w:eastAsia="Arial" w:hAnsi="Arial" w:cs="Arial"/>
          <w:spacing w:val="2"/>
        </w:rPr>
        <w:t xml:space="preserve"> d</w:t>
      </w:r>
      <w:r w:rsidRPr="00C55BB8">
        <w:rPr>
          <w:rFonts w:ascii="Arial" w:eastAsia="Arial" w:hAnsi="Arial" w:cs="Arial"/>
        </w:rPr>
        <w:t>i</w:t>
      </w:r>
      <w:r w:rsidRPr="00C55BB8">
        <w:rPr>
          <w:rFonts w:ascii="Arial" w:eastAsia="Arial" w:hAnsi="Arial" w:cs="Arial"/>
          <w:spacing w:val="4"/>
        </w:rPr>
        <w:t xml:space="preserve"> </w:t>
      </w:r>
      <w:r w:rsidRPr="00C55BB8">
        <w:rPr>
          <w:rFonts w:ascii="Arial" w:eastAsia="Arial" w:hAnsi="Arial" w:cs="Arial"/>
          <w:spacing w:val="2"/>
        </w:rPr>
        <w:t>h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p</w:t>
      </w:r>
      <w:r w:rsidRPr="00C55BB8">
        <w:rPr>
          <w:rFonts w:ascii="Arial" w:eastAsia="Arial" w:hAnsi="Arial" w:cs="Arial"/>
        </w:rPr>
        <w:t>us</w:t>
      </w:r>
      <w:r w:rsidRPr="00C55BB8">
        <w:rPr>
          <w:rFonts w:ascii="Arial" w:eastAsia="Arial" w:hAnsi="Arial" w:cs="Arial"/>
          <w:spacing w:val="5"/>
        </w:rPr>
        <w:t xml:space="preserve"> </w:t>
      </w:r>
      <w:r w:rsidRPr="00C55BB8">
        <w:rPr>
          <w:rFonts w:ascii="Arial" w:eastAsia="Arial" w:hAnsi="Arial" w:cs="Arial"/>
        </w:rPr>
        <w:t>d</w:t>
      </w:r>
      <w:r w:rsidRPr="00C55BB8">
        <w:rPr>
          <w:rFonts w:ascii="Arial" w:eastAsia="Arial" w:hAnsi="Arial" w:cs="Arial"/>
          <w:spacing w:val="1"/>
        </w:rPr>
        <w:t>a</w:t>
      </w:r>
      <w:r w:rsidRPr="00C55BB8">
        <w:rPr>
          <w:rFonts w:ascii="Arial" w:eastAsia="Arial" w:hAnsi="Arial" w:cs="Arial"/>
        </w:rPr>
        <w:t>n</w:t>
      </w:r>
      <w:r w:rsidRPr="00C55BB8">
        <w:rPr>
          <w:rFonts w:ascii="Arial" w:eastAsia="Arial" w:hAnsi="Arial" w:cs="Arial"/>
          <w:spacing w:val="6"/>
        </w:rPr>
        <w:t xml:space="preserve"> </w:t>
      </w:r>
      <w:r w:rsidRPr="00C55BB8">
        <w:rPr>
          <w:rFonts w:ascii="Arial" w:eastAsia="Arial" w:hAnsi="Arial" w:cs="Arial"/>
        </w:rPr>
        <w:t>di</w:t>
      </w:r>
      <w:r w:rsidRPr="00C55BB8">
        <w:rPr>
          <w:rFonts w:ascii="Arial" w:eastAsia="Arial" w:hAnsi="Arial" w:cs="Arial"/>
          <w:spacing w:val="6"/>
        </w:rPr>
        <w:t xml:space="preserve"> </w:t>
      </w:r>
      <w:proofErr w:type="spellStart"/>
      <w:r w:rsidRPr="00C55BB8">
        <w:rPr>
          <w:rFonts w:ascii="Arial" w:eastAsia="Arial" w:hAnsi="Arial" w:cs="Arial"/>
        </w:rPr>
        <w:t>g</w:t>
      </w:r>
      <w:r w:rsidRPr="00C55BB8">
        <w:rPr>
          <w:rFonts w:ascii="Arial" w:eastAsia="Arial" w:hAnsi="Arial" w:cs="Arial"/>
          <w:spacing w:val="-1"/>
        </w:rPr>
        <w:t>a</w:t>
      </w:r>
      <w:r w:rsidRPr="00C55BB8">
        <w:rPr>
          <w:rFonts w:ascii="Arial" w:eastAsia="Arial" w:hAnsi="Arial" w:cs="Arial"/>
          <w:spacing w:val="2"/>
        </w:rPr>
        <w:t>n</w:t>
      </w:r>
      <w:r w:rsidRPr="00C55BB8">
        <w:rPr>
          <w:rFonts w:ascii="Arial" w:eastAsia="Arial" w:hAnsi="Arial" w:cs="Arial"/>
        </w:rPr>
        <w:t>ti</w:t>
      </w:r>
      <w:proofErr w:type="spellEnd"/>
      <w:r w:rsidRPr="00C55BB8">
        <w:rPr>
          <w:rFonts w:ascii="Arial" w:eastAsia="Arial" w:hAnsi="Arial" w:cs="Arial"/>
        </w:rPr>
        <w:t xml:space="preserve"> </w:t>
      </w:r>
      <w:proofErr w:type="spellStart"/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e</w:t>
      </w:r>
      <w:r w:rsidRPr="00C55BB8">
        <w:rPr>
          <w:rFonts w:ascii="Arial" w:eastAsia="Arial" w:hAnsi="Arial" w:cs="Arial"/>
          <w:spacing w:val="-1"/>
        </w:rPr>
        <w:t>n</w:t>
      </w:r>
      <w:r w:rsidRPr="00C55BB8">
        <w:rPr>
          <w:rFonts w:ascii="Arial" w:eastAsia="Arial" w:hAnsi="Arial" w:cs="Arial"/>
          <w:spacing w:val="1"/>
        </w:rPr>
        <w:t>j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d</w:t>
      </w:r>
      <w:r w:rsidRPr="00C55BB8">
        <w:rPr>
          <w:rFonts w:ascii="Arial" w:eastAsia="Arial" w:hAnsi="Arial" w:cs="Arial"/>
        </w:rPr>
        <w:t>i</w:t>
      </w:r>
      <w:proofErr w:type="spellEnd"/>
      <w:r w:rsidRPr="00C55BB8">
        <w:rPr>
          <w:rFonts w:ascii="Arial" w:eastAsia="Arial" w:hAnsi="Arial" w:cs="Arial"/>
          <w:spacing w:val="-8"/>
        </w:rPr>
        <w:t xml:space="preserve"> 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</w:rPr>
        <w:t>nt</w:t>
      </w:r>
      <w:r w:rsidRPr="00C55BB8">
        <w:rPr>
          <w:rFonts w:ascii="Arial" w:eastAsia="Arial" w:hAnsi="Arial" w:cs="Arial"/>
          <w:spacing w:val="-1"/>
        </w:rPr>
        <w:t xml:space="preserve"> 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 xml:space="preserve"> d</w:t>
      </w:r>
      <w:r w:rsidRPr="00C55BB8">
        <w:rPr>
          <w:rFonts w:ascii="Arial" w:eastAsia="Arial" w:hAnsi="Arial" w:cs="Arial"/>
          <w:spacing w:val="2"/>
        </w:rPr>
        <w:t>a</w:t>
      </w:r>
      <w:r w:rsidRPr="00C55BB8">
        <w:rPr>
          <w:rFonts w:ascii="Arial" w:eastAsia="Arial" w:hAnsi="Arial" w:cs="Arial"/>
        </w:rPr>
        <w:t>n</w:t>
      </w:r>
      <w:r w:rsidRPr="00C55BB8">
        <w:rPr>
          <w:rFonts w:ascii="Arial" w:eastAsia="Arial" w:hAnsi="Arial" w:cs="Arial"/>
          <w:spacing w:val="-3"/>
        </w:rPr>
        <w:t xml:space="preserve"> </w:t>
      </w:r>
      <w:r w:rsidRPr="00C55BB8">
        <w:rPr>
          <w:rFonts w:ascii="Arial" w:eastAsia="Arial" w:hAnsi="Arial" w:cs="Arial"/>
          <w:spacing w:val="1"/>
        </w:rPr>
        <w:t>i</w:t>
      </w:r>
      <w:r w:rsidRPr="00C55BB8">
        <w:rPr>
          <w:rFonts w:ascii="Arial" w:eastAsia="Arial" w:hAnsi="Arial" w:cs="Arial"/>
        </w:rPr>
        <w:t>nt</w:t>
      </w:r>
      <w:r w:rsidRPr="00C55BB8">
        <w:rPr>
          <w:rFonts w:ascii="Arial" w:eastAsia="Arial" w:hAnsi="Arial" w:cs="Arial"/>
          <w:spacing w:val="-3"/>
        </w:rPr>
        <w:t xml:space="preserve"> </w:t>
      </w:r>
      <w:r w:rsidRPr="00C55BB8">
        <w:rPr>
          <w:rFonts w:ascii="Arial" w:eastAsia="Arial" w:hAnsi="Arial" w:cs="Arial"/>
        </w:rPr>
        <w:t>b</w:t>
      </w:r>
      <w:r w:rsidRPr="00C55BB8">
        <w:rPr>
          <w:rFonts w:ascii="Arial" w:eastAsia="Arial" w:hAnsi="Arial" w:cs="Arial"/>
          <w:spacing w:val="1"/>
        </w:rPr>
        <w:t xml:space="preserve"> </w:t>
      </w:r>
      <w:proofErr w:type="spellStart"/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1"/>
        </w:rPr>
        <w:t>p</w:t>
      </w:r>
      <w:r w:rsidRPr="00C55BB8">
        <w:rPr>
          <w:rFonts w:ascii="Arial" w:eastAsia="Arial" w:hAnsi="Arial" w:cs="Arial"/>
        </w:rPr>
        <w:t>a</w:t>
      </w:r>
      <w:proofErr w:type="spellEnd"/>
      <w:r w:rsidRPr="00C55BB8">
        <w:rPr>
          <w:rFonts w:ascii="Arial" w:eastAsia="Arial" w:hAnsi="Arial" w:cs="Arial"/>
          <w:spacing w:val="-1"/>
        </w:rPr>
        <w:t xml:space="preserve"> </w:t>
      </w:r>
      <w:r w:rsidRPr="00C55BB8">
        <w:rPr>
          <w:rFonts w:ascii="Arial" w:eastAsia="Arial" w:hAnsi="Arial" w:cs="Arial"/>
          <w:spacing w:val="-4"/>
        </w:rPr>
        <w:t>y</w:t>
      </w:r>
      <w:r w:rsidRPr="00C55BB8">
        <w:rPr>
          <w:rFonts w:ascii="Arial" w:eastAsia="Arial" w:hAnsi="Arial" w:cs="Arial"/>
          <w:spacing w:val="2"/>
        </w:rPr>
        <w:t>an</w:t>
      </w:r>
      <w:r w:rsidRPr="00C55BB8">
        <w:rPr>
          <w:rFonts w:ascii="Arial" w:eastAsia="Arial" w:hAnsi="Arial" w:cs="Arial"/>
        </w:rPr>
        <w:t>g</w:t>
      </w:r>
      <w:r w:rsidRPr="00C55BB8">
        <w:rPr>
          <w:rFonts w:ascii="Arial" w:eastAsia="Arial" w:hAnsi="Arial" w:cs="Arial"/>
          <w:spacing w:val="-4"/>
        </w:rPr>
        <w:t xml:space="preserve"> </w:t>
      </w:r>
      <w:proofErr w:type="spellStart"/>
      <w:r w:rsidRPr="00C55BB8">
        <w:rPr>
          <w:rFonts w:ascii="Arial" w:eastAsia="Arial" w:hAnsi="Arial" w:cs="Arial"/>
          <w:spacing w:val="-1"/>
        </w:rPr>
        <w:t>t</w:t>
      </w:r>
      <w:r w:rsidRPr="00C55BB8">
        <w:rPr>
          <w:rFonts w:ascii="Arial" w:eastAsia="Arial" w:hAnsi="Arial" w:cs="Arial"/>
        </w:rPr>
        <w:t>er</w:t>
      </w:r>
      <w:r w:rsidRPr="00C55BB8">
        <w:rPr>
          <w:rFonts w:ascii="Arial" w:eastAsia="Arial" w:hAnsi="Arial" w:cs="Arial"/>
          <w:spacing w:val="2"/>
        </w:rPr>
        <w:t>j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1"/>
        </w:rPr>
        <w:t>d</w:t>
      </w:r>
      <w:r w:rsidRPr="00C55BB8">
        <w:rPr>
          <w:rFonts w:ascii="Arial" w:eastAsia="Arial" w:hAnsi="Arial" w:cs="Arial"/>
          <w:spacing w:val="-1"/>
        </w:rPr>
        <w:t>i</w:t>
      </w:r>
      <w:proofErr w:type="spellEnd"/>
      <w:r w:rsidRPr="00C55BB8">
        <w:rPr>
          <w:rFonts w:ascii="Arial" w:eastAsia="Arial" w:hAnsi="Arial" w:cs="Arial"/>
        </w:rPr>
        <w:t>?</w:t>
      </w:r>
      <w:r w:rsidRPr="00C55BB8">
        <w:rPr>
          <w:rFonts w:ascii="Arial" w:eastAsia="Arial" w:hAnsi="Arial" w:cs="Arial"/>
          <w:spacing w:val="-7"/>
        </w:rPr>
        <w:t xml:space="preserve"> </w:t>
      </w:r>
      <w:proofErr w:type="spellStart"/>
      <w:r w:rsidRPr="00C55BB8">
        <w:rPr>
          <w:rFonts w:ascii="Arial" w:eastAsia="Arial" w:hAnsi="Arial" w:cs="Arial"/>
        </w:rPr>
        <w:t>J</w:t>
      </w:r>
      <w:r w:rsidRPr="00C55BB8">
        <w:rPr>
          <w:rFonts w:ascii="Arial" w:eastAsia="Arial" w:hAnsi="Arial" w:cs="Arial"/>
          <w:spacing w:val="2"/>
        </w:rPr>
        <w:t>e</w:t>
      </w:r>
      <w:r w:rsidRPr="00C55BB8">
        <w:rPr>
          <w:rFonts w:ascii="Arial" w:eastAsia="Arial" w:hAnsi="Arial" w:cs="Arial"/>
          <w:spacing w:val="-1"/>
        </w:rPr>
        <w:t>l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1"/>
        </w:rPr>
        <w:t>s</w:t>
      </w:r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3"/>
        </w:rPr>
        <w:t>n</w:t>
      </w:r>
      <w:proofErr w:type="spellEnd"/>
      <w:r w:rsidRPr="00C55BB8">
        <w:rPr>
          <w:rFonts w:ascii="Arial" w:eastAsia="Arial" w:hAnsi="Arial" w:cs="Arial"/>
        </w:rPr>
        <w:t>!</w:t>
      </w:r>
    </w:p>
    <w:p w14:paraId="47FD80A7" w14:textId="5D5F7E2F" w:rsidR="00C55BB8" w:rsidRDefault="00C55BB8" w:rsidP="00C55BB8">
      <w:pPr>
        <w:pStyle w:val="ListParagraph"/>
        <w:spacing w:line="265" w:lineRule="auto"/>
        <w:ind w:left="2060" w:right="117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Kalau pada baris 7 parameter double </w:t>
      </w:r>
      <w:proofErr w:type="spellStart"/>
      <w:r>
        <w:rPr>
          <w:rFonts w:ascii="Arial" w:eastAsia="Arial" w:hAnsi="Arial" w:cs="Arial"/>
          <w:b/>
          <w:bCs/>
        </w:rPr>
        <w:t>nya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diganti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dengan</w:t>
      </w:r>
      <w:proofErr w:type="spellEnd"/>
      <w:r>
        <w:rPr>
          <w:rFonts w:ascii="Arial" w:eastAsia="Arial" w:hAnsi="Arial" w:cs="Arial"/>
          <w:b/>
          <w:bCs/>
        </w:rPr>
        <w:t xml:space="preserve"> int, </w:t>
      </w:r>
      <w:proofErr w:type="spellStart"/>
      <w:r>
        <w:rPr>
          <w:rFonts w:ascii="Arial" w:eastAsia="Arial" w:hAnsi="Arial" w:cs="Arial"/>
          <w:b/>
          <w:bCs/>
        </w:rPr>
        <w:t>maka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akan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terjadi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eror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dengan</w:t>
      </w:r>
      <w:proofErr w:type="spellEnd"/>
      <w:r>
        <w:rPr>
          <w:rFonts w:ascii="Arial" w:eastAsia="Arial" w:hAnsi="Arial" w:cs="Arial"/>
          <w:b/>
          <w:bCs/>
        </w:rPr>
        <w:t xml:space="preserve"> method lain yang </w:t>
      </w:r>
      <w:proofErr w:type="spellStart"/>
      <w:r>
        <w:rPr>
          <w:rFonts w:ascii="Arial" w:eastAsia="Arial" w:hAnsi="Arial" w:cs="Arial"/>
          <w:b/>
          <w:bCs/>
        </w:rPr>
        <w:t>sudah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ada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dalam</w:t>
      </w:r>
      <w:proofErr w:type="spellEnd"/>
      <w:r>
        <w:rPr>
          <w:rFonts w:ascii="Arial" w:eastAsia="Arial" w:hAnsi="Arial" w:cs="Arial"/>
          <w:b/>
          <w:bCs/>
        </w:rPr>
        <w:t xml:space="preserve"> class Overloading. Karena </w:t>
      </w:r>
      <w:proofErr w:type="spellStart"/>
      <w:r>
        <w:rPr>
          <w:rFonts w:ascii="Arial" w:eastAsia="Arial" w:hAnsi="Arial" w:cs="Arial"/>
          <w:b/>
          <w:bCs/>
        </w:rPr>
        <w:t>parameternya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sama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dengan</w:t>
      </w:r>
      <w:proofErr w:type="spellEnd"/>
      <w:r>
        <w:rPr>
          <w:rFonts w:ascii="Arial" w:eastAsia="Arial" w:hAnsi="Arial" w:cs="Arial"/>
          <w:b/>
          <w:bCs/>
        </w:rPr>
        <w:t xml:space="preserve"> baris 4:</w:t>
      </w:r>
    </w:p>
    <w:p w14:paraId="2A66FA59" w14:textId="203DB362" w:rsidR="00C55BB8" w:rsidRPr="00C55BB8" w:rsidRDefault="00C55BB8" w:rsidP="00C55B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                  </w:t>
      </w:r>
      <w:r w:rsidRPr="00C55BB8">
        <w:rPr>
          <w:rFonts w:ascii="Consolas" w:hAnsi="Consolas"/>
          <w:color w:val="569CD6"/>
          <w:sz w:val="21"/>
          <w:szCs w:val="21"/>
        </w:rPr>
        <w:t>public</w:t>
      </w:r>
      <w:r w:rsidRPr="00C55BB8">
        <w:rPr>
          <w:rFonts w:ascii="Consolas" w:hAnsi="Consolas"/>
          <w:color w:val="CCCCCC"/>
          <w:sz w:val="21"/>
          <w:szCs w:val="21"/>
        </w:rPr>
        <w:t xml:space="preserve"> </w:t>
      </w:r>
      <w:r w:rsidRPr="00C55BB8">
        <w:rPr>
          <w:rFonts w:ascii="Consolas" w:hAnsi="Consolas"/>
          <w:color w:val="569CD6"/>
          <w:sz w:val="21"/>
          <w:szCs w:val="21"/>
        </w:rPr>
        <w:t>static</w:t>
      </w:r>
      <w:r w:rsidRPr="00C55BB8">
        <w:rPr>
          <w:rFonts w:ascii="Consolas" w:hAnsi="Consolas"/>
          <w:color w:val="CCCCCC"/>
          <w:sz w:val="21"/>
          <w:szCs w:val="21"/>
        </w:rPr>
        <w:t xml:space="preserve"> </w:t>
      </w:r>
      <w:r w:rsidRPr="00C55BB8">
        <w:rPr>
          <w:rFonts w:ascii="Consolas" w:hAnsi="Consolas"/>
          <w:color w:val="4EC9B0"/>
          <w:sz w:val="21"/>
          <w:szCs w:val="21"/>
        </w:rPr>
        <w:t>void</w:t>
      </w:r>
      <w:r w:rsidRPr="00C55BB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55BB8">
        <w:rPr>
          <w:rFonts w:ascii="Consolas" w:hAnsi="Consolas"/>
          <w:color w:val="DCDCAA"/>
          <w:sz w:val="21"/>
          <w:szCs w:val="21"/>
        </w:rPr>
        <w:t>HitungLuas</w:t>
      </w:r>
      <w:proofErr w:type="spellEnd"/>
      <w:r w:rsidRPr="00C55BB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55BB8">
        <w:rPr>
          <w:rFonts w:ascii="Consolas" w:hAnsi="Consolas"/>
          <w:color w:val="4EC9B0"/>
          <w:sz w:val="21"/>
          <w:szCs w:val="21"/>
        </w:rPr>
        <w:t>int</w:t>
      </w:r>
      <w:r w:rsidRPr="00C55BB8">
        <w:rPr>
          <w:rFonts w:ascii="Consolas" w:hAnsi="Consolas"/>
          <w:color w:val="CCCCCC"/>
          <w:sz w:val="21"/>
          <w:szCs w:val="21"/>
        </w:rPr>
        <w:t xml:space="preserve"> </w:t>
      </w:r>
      <w:r w:rsidRPr="00C55BB8">
        <w:rPr>
          <w:rFonts w:ascii="Consolas" w:hAnsi="Consolas"/>
          <w:color w:val="9CDCFE"/>
          <w:sz w:val="21"/>
          <w:szCs w:val="21"/>
        </w:rPr>
        <w:t>a</w:t>
      </w:r>
      <w:r w:rsidRPr="00C55BB8">
        <w:rPr>
          <w:rFonts w:ascii="Consolas" w:hAnsi="Consolas"/>
          <w:color w:val="CCCCCC"/>
          <w:sz w:val="21"/>
          <w:szCs w:val="21"/>
        </w:rPr>
        <w:t xml:space="preserve">, </w:t>
      </w:r>
      <w:r w:rsidRPr="00C55BB8">
        <w:rPr>
          <w:rFonts w:ascii="Consolas" w:hAnsi="Consolas"/>
          <w:color w:val="4EC9B0"/>
          <w:sz w:val="21"/>
          <w:szCs w:val="21"/>
        </w:rPr>
        <w:t>int</w:t>
      </w:r>
      <w:r w:rsidRPr="00C55BB8">
        <w:rPr>
          <w:rFonts w:ascii="Consolas" w:hAnsi="Consolas"/>
          <w:color w:val="CCCCCC"/>
          <w:sz w:val="21"/>
          <w:szCs w:val="21"/>
        </w:rPr>
        <w:t xml:space="preserve"> </w:t>
      </w:r>
      <w:r w:rsidRPr="00C55BB8">
        <w:rPr>
          <w:rFonts w:ascii="Consolas" w:hAnsi="Consolas"/>
          <w:color w:val="9CDCFE"/>
          <w:sz w:val="21"/>
          <w:szCs w:val="21"/>
        </w:rPr>
        <w:t>b</w:t>
      </w:r>
      <w:r w:rsidRPr="00C55BB8">
        <w:rPr>
          <w:rFonts w:ascii="Consolas" w:hAnsi="Consolas"/>
          <w:color w:val="CCCCCC"/>
          <w:sz w:val="21"/>
          <w:szCs w:val="21"/>
        </w:rPr>
        <w:t>) {</w:t>
      </w:r>
    </w:p>
    <w:p w14:paraId="36EE486E" w14:textId="77777777" w:rsidR="00C55BB8" w:rsidRPr="00C55BB8" w:rsidRDefault="00C55BB8" w:rsidP="00C55BB8">
      <w:pPr>
        <w:pStyle w:val="ListParagraph"/>
        <w:spacing w:line="265" w:lineRule="auto"/>
        <w:ind w:left="2060" w:right="117"/>
        <w:jc w:val="both"/>
        <w:rPr>
          <w:rFonts w:ascii="Arial" w:eastAsia="Arial" w:hAnsi="Arial" w:cs="Arial"/>
          <w:b/>
          <w:bCs/>
        </w:rPr>
      </w:pPr>
    </w:p>
    <w:p w14:paraId="78BD2047" w14:textId="77777777" w:rsidR="004276ED" w:rsidRDefault="004276ED">
      <w:pPr>
        <w:spacing w:line="100" w:lineRule="exact"/>
        <w:rPr>
          <w:sz w:val="11"/>
          <w:szCs w:val="11"/>
        </w:rPr>
      </w:pPr>
    </w:p>
    <w:p w14:paraId="0A8C2DD2" w14:textId="77777777" w:rsidR="004276ED" w:rsidRDefault="004276ED">
      <w:pPr>
        <w:spacing w:line="200" w:lineRule="exact"/>
      </w:pPr>
    </w:p>
    <w:p w14:paraId="3EC685AA" w14:textId="1DA9A3FD" w:rsidR="004276ED" w:rsidRDefault="00000000" w:rsidP="00C55BB8">
      <w:pPr>
        <w:pStyle w:val="ListParagraph"/>
        <w:numPr>
          <w:ilvl w:val="0"/>
          <w:numId w:val="2"/>
        </w:numPr>
        <w:spacing w:line="263" w:lineRule="auto"/>
        <w:ind w:right="112"/>
        <w:jc w:val="both"/>
        <w:rPr>
          <w:rFonts w:ascii="Arial" w:eastAsia="Arial" w:hAnsi="Arial" w:cs="Arial"/>
        </w:rPr>
      </w:pPr>
      <w:proofErr w:type="spellStart"/>
      <w:r w:rsidRPr="00C55BB8">
        <w:rPr>
          <w:rFonts w:ascii="Arial" w:eastAsia="Arial" w:hAnsi="Arial" w:cs="Arial"/>
        </w:rPr>
        <w:t>Rub</w:t>
      </w:r>
      <w:r w:rsidRPr="00C55BB8">
        <w:rPr>
          <w:rFonts w:ascii="Arial" w:eastAsia="Arial" w:hAnsi="Arial" w:cs="Arial"/>
          <w:spacing w:val="1"/>
        </w:rPr>
        <w:t>a</w:t>
      </w:r>
      <w:r w:rsidRPr="00C55BB8">
        <w:rPr>
          <w:rFonts w:ascii="Arial" w:eastAsia="Arial" w:hAnsi="Arial" w:cs="Arial"/>
        </w:rPr>
        <w:t>h</w:t>
      </w:r>
      <w:proofErr w:type="spellEnd"/>
      <w:r w:rsidRPr="00C55BB8">
        <w:rPr>
          <w:rFonts w:ascii="Arial" w:eastAsia="Arial" w:hAnsi="Arial" w:cs="Arial"/>
          <w:spacing w:val="2"/>
        </w:rPr>
        <w:t xml:space="preserve"> </w:t>
      </w:r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et</w:t>
      </w:r>
      <w:r w:rsidRPr="00C55BB8">
        <w:rPr>
          <w:rFonts w:ascii="Arial" w:eastAsia="Arial" w:hAnsi="Arial" w:cs="Arial"/>
          <w:spacing w:val="-1"/>
        </w:rPr>
        <w:t>h</w:t>
      </w:r>
      <w:r w:rsidRPr="00C55BB8">
        <w:rPr>
          <w:rFonts w:ascii="Arial" w:eastAsia="Arial" w:hAnsi="Arial" w:cs="Arial"/>
        </w:rPr>
        <w:t>od</w:t>
      </w:r>
      <w:r w:rsidRPr="00C55BB8">
        <w:rPr>
          <w:rFonts w:ascii="Arial" w:eastAsia="Arial" w:hAnsi="Arial" w:cs="Arial"/>
          <w:spacing w:val="3"/>
        </w:rPr>
        <w:t xml:space="preserve"> </w:t>
      </w:r>
      <w:r w:rsidRPr="00C55BB8">
        <w:rPr>
          <w:rFonts w:ascii="Arial" w:eastAsia="Arial" w:hAnsi="Arial" w:cs="Arial"/>
        </w:rPr>
        <w:t>p</w:t>
      </w:r>
      <w:r w:rsidRPr="00C55BB8">
        <w:rPr>
          <w:rFonts w:ascii="Arial" w:eastAsia="Arial" w:hAnsi="Arial" w:cs="Arial"/>
          <w:spacing w:val="-1"/>
        </w:rPr>
        <w:t>a</w:t>
      </w:r>
      <w:r w:rsidRPr="00C55BB8">
        <w:rPr>
          <w:rFonts w:ascii="Arial" w:eastAsia="Arial" w:hAnsi="Arial" w:cs="Arial"/>
          <w:spacing w:val="2"/>
        </w:rPr>
        <w:t>d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7"/>
        </w:rPr>
        <w:t xml:space="preserve"> </w:t>
      </w:r>
      <w:r w:rsidRPr="00C55BB8">
        <w:rPr>
          <w:rFonts w:ascii="Arial" w:eastAsia="Arial" w:hAnsi="Arial" w:cs="Arial"/>
        </w:rPr>
        <w:t>b</w:t>
      </w:r>
      <w:r w:rsidRPr="00C55BB8">
        <w:rPr>
          <w:rFonts w:ascii="Arial" w:eastAsia="Arial" w:hAnsi="Arial" w:cs="Arial"/>
          <w:spacing w:val="-1"/>
        </w:rPr>
        <w:t>a</w:t>
      </w:r>
      <w:r w:rsidRPr="00C55BB8">
        <w:rPr>
          <w:rFonts w:ascii="Arial" w:eastAsia="Arial" w:hAnsi="Arial" w:cs="Arial"/>
          <w:spacing w:val="1"/>
        </w:rPr>
        <w:t>ri</w:t>
      </w:r>
      <w:r w:rsidRPr="00C55BB8">
        <w:rPr>
          <w:rFonts w:ascii="Arial" w:eastAsia="Arial" w:hAnsi="Arial" w:cs="Arial"/>
        </w:rPr>
        <w:t>s</w:t>
      </w:r>
      <w:r w:rsidRPr="00C55BB8">
        <w:rPr>
          <w:rFonts w:ascii="Arial" w:eastAsia="Arial" w:hAnsi="Arial" w:cs="Arial"/>
          <w:spacing w:val="5"/>
        </w:rPr>
        <w:t xml:space="preserve"> </w:t>
      </w:r>
      <w:proofErr w:type="spellStart"/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</w:rPr>
        <w:t>et</w:t>
      </w:r>
      <w:r w:rsidRPr="00C55BB8">
        <w:rPr>
          <w:rFonts w:ascii="Arial" w:eastAsia="Arial" w:hAnsi="Arial" w:cs="Arial"/>
          <w:spacing w:val="-1"/>
        </w:rPr>
        <w:t>u</w:t>
      </w:r>
      <w:r w:rsidRPr="00C55BB8">
        <w:rPr>
          <w:rFonts w:ascii="Arial" w:eastAsia="Arial" w:hAnsi="Arial" w:cs="Arial"/>
          <w:spacing w:val="1"/>
        </w:rPr>
        <w:t>j</w:t>
      </w:r>
      <w:r w:rsidRPr="00C55BB8">
        <w:rPr>
          <w:rFonts w:ascii="Arial" w:eastAsia="Arial" w:hAnsi="Arial" w:cs="Arial"/>
        </w:rPr>
        <w:t>uh</w:t>
      </w:r>
      <w:proofErr w:type="spellEnd"/>
      <w:r w:rsidRPr="00C55BB8">
        <w:rPr>
          <w:rFonts w:ascii="Arial" w:eastAsia="Arial" w:hAnsi="Arial" w:cs="Arial"/>
          <w:spacing w:val="2"/>
        </w:rPr>
        <w:t xml:space="preserve"> </w:t>
      </w:r>
      <w:proofErr w:type="spellStart"/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e</w:t>
      </w:r>
      <w:r w:rsidRPr="00C55BB8">
        <w:rPr>
          <w:rFonts w:ascii="Arial" w:eastAsia="Arial" w:hAnsi="Arial" w:cs="Arial"/>
          <w:spacing w:val="-1"/>
        </w:rPr>
        <w:t>n</w:t>
      </w:r>
      <w:r w:rsidRPr="00C55BB8">
        <w:rPr>
          <w:rFonts w:ascii="Arial" w:eastAsia="Arial" w:hAnsi="Arial" w:cs="Arial"/>
          <w:spacing w:val="1"/>
        </w:rPr>
        <w:t>j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d</w:t>
      </w:r>
      <w:r w:rsidRPr="00C55BB8">
        <w:rPr>
          <w:rFonts w:ascii="Arial" w:eastAsia="Arial" w:hAnsi="Arial" w:cs="Arial"/>
        </w:rPr>
        <w:t>i</w:t>
      </w:r>
      <w:proofErr w:type="spellEnd"/>
      <w:r w:rsidRPr="00C55BB8">
        <w:rPr>
          <w:rFonts w:ascii="Arial" w:eastAsia="Arial" w:hAnsi="Arial" w:cs="Arial"/>
        </w:rPr>
        <w:t xml:space="preserve"> </w:t>
      </w:r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et</w:t>
      </w:r>
      <w:r w:rsidRPr="00C55BB8">
        <w:rPr>
          <w:rFonts w:ascii="Arial" w:eastAsia="Arial" w:hAnsi="Arial" w:cs="Arial"/>
          <w:spacing w:val="-1"/>
        </w:rPr>
        <w:t>h</w:t>
      </w:r>
      <w:r w:rsidRPr="00C55BB8">
        <w:rPr>
          <w:rFonts w:ascii="Arial" w:eastAsia="Arial" w:hAnsi="Arial" w:cs="Arial"/>
        </w:rPr>
        <w:t>od</w:t>
      </w:r>
      <w:r w:rsidRPr="00C55BB8">
        <w:rPr>
          <w:rFonts w:ascii="Arial" w:eastAsia="Arial" w:hAnsi="Arial" w:cs="Arial"/>
          <w:spacing w:val="1"/>
        </w:rPr>
        <w:t xml:space="preserve"> </w:t>
      </w:r>
      <w:proofErr w:type="spellStart"/>
      <w:r w:rsidRPr="00C55BB8">
        <w:rPr>
          <w:rFonts w:ascii="Arial" w:eastAsia="Arial" w:hAnsi="Arial" w:cs="Arial"/>
        </w:rPr>
        <w:t>b</w:t>
      </w:r>
      <w:r w:rsidRPr="00C55BB8">
        <w:rPr>
          <w:rFonts w:ascii="Arial" w:eastAsia="Arial" w:hAnsi="Arial" w:cs="Arial"/>
          <w:spacing w:val="-1"/>
        </w:rPr>
        <w:t>e</w:t>
      </w:r>
      <w:r w:rsidRPr="00C55BB8">
        <w:rPr>
          <w:rFonts w:ascii="Arial" w:eastAsia="Arial" w:hAnsi="Arial" w:cs="Arial"/>
          <w:spacing w:val="1"/>
        </w:rPr>
        <w:t>r</w:t>
      </w:r>
      <w:r w:rsidRPr="00C55BB8">
        <w:rPr>
          <w:rFonts w:ascii="Arial" w:eastAsia="Arial" w:hAnsi="Arial" w:cs="Arial"/>
          <w:spacing w:val="2"/>
        </w:rPr>
        <w:t>t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  <w:spacing w:val="2"/>
        </w:rPr>
        <w:t>p</w:t>
      </w:r>
      <w:r w:rsidRPr="00C55BB8">
        <w:rPr>
          <w:rFonts w:ascii="Arial" w:eastAsia="Arial" w:hAnsi="Arial" w:cs="Arial"/>
        </w:rPr>
        <w:t>e</w:t>
      </w:r>
      <w:proofErr w:type="spellEnd"/>
      <w:r w:rsidRPr="00C55BB8">
        <w:rPr>
          <w:rFonts w:ascii="Arial" w:eastAsia="Arial" w:hAnsi="Arial" w:cs="Arial"/>
          <w:spacing w:val="5"/>
        </w:rPr>
        <w:t xml:space="preserve"> </w:t>
      </w:r>
      <w:r w:rsidRPr="00C55BB8">
        <w:rPr>
          <w:rFonts w:ascii="Arial" w:eastAsia="Arial" w:hAnsi="Arial" w:cs="Arial"/>
          <w:spacing w:val="-1"/>
        </w:rPr>
        <w:t>v</w:t>
      </w:r>
      <w:r w:rsidRPr="00C55BB8">
        <w:rPr>
          <w:rFonts w:ascii="Arial" w:eastAsia="Arial" w:hAnsi="Arial" w:cs="Arial"/>
          <w:spacing w:val="2"/>
        </w:rPr>
        <w:t>o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</w:rPr>
        <w:t>d,</w:t>
      </w:r>
      <w:r w:rsidRPr="00C55BB8">
        <w:rPr>
          <w:rFonts w:ascii="Arial" w:eastAsia="Arial" w:hAnsi="Arial" w:cs="Arial"/>
          <w:spacing w:val="6"/>
        </w:rPr>
        <w:t xml:space="preserve"> </w:t>
      </w:r>
      <w:r w:rsidRPr="00C55BB8">
        <w:rPr>
          <w:rFonts w:ascii="Arial" w:eastAsia="Arial" w:hAnsi="Arial" w:cs="Arial"/>
        </w:rPr>
        <w:t>d</w:t>
      </w:r>
      <w:r w:rsidRPr="00C55BB8">
        <w:rPr>
          <w:rFonts w:ascii="Arial" w:eastAsia="Arial" w:hAnsi="Arial" w:cs="Arial"/>
          <w:spacing w:val="1"/>
        </w:rPr>
        <w:t>a</w:t>
      </w:r>
      <w:r w:rsidRPr="00C55BB8">
        <w:rPr>
          <w:rFonts w:ascii="Arial" w:eastAsia="Arial" w:hAnsi="Arial" w:cs="Arial"/>
        </w:rPr>
        <w:t>n</w:t>
      </w:r>
      <w:r w:rsidRPr="00C55BB8">
        <w:rPr>
          <w:rFonts w:ascii="Arial" w:eastAsia="Arial" w:hAnsi="Arial" w:cs="Arial"/>
          <w:spacing w:val="5"/>
        </w:rPr>
        <w:t xml:space="preserve"> </w:t>
      </w:r>
      <w:proofErr w:type="spellStart"/>
      <w:r w:rsidRPr="00C55BB8">
        <w:rPr>
          <w:rFonts w:ascii="Arial" w:eastAsia="Arial" w:hAnsi="Arial" w:cs="Arial"/>
          <w:spacing w:val="1"/>
        </w:rPr>
        <w:t>l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3"/>
        </w:rPr>
        <w:t>k</w:t>
      </w:r>
      <w:r w:rsidRPr="00C55BB8">
        <w:rPr>
          <w:rFonts w:ascii="Arial" w:eastAsia="Arial" w:hAnsi="Arial" w:cs="Arial"/>
        </w:rPr>
        <w:t>u</w:t>
      </w:r>
      <w:r w:rsidRPr="00C55BB8">
        <w:rPr>
          <w:rFonts w:ascii="Arial" w:eastAsia="Arial" w:hAnsi="Arial" w:cs="Arial"/>
          <w:spacing w:val="1"/>
        </w:rPr>
        <w:t>k</w:t>
      </w:r>
      <w:r w:rsidRPr="00C55BB8">
        <w:rPr>
          <w:rFonts w:ascii="Arial" w:eastAsia="Arial" w:hAnsi="Arial" w:cs="Arial"/>
        </w:rPr>
        <w:t>an</w:t>
      </w:r>
      <w:proofErr w:type="spellEnd"/>
      <w:r w:rsidRPr="00C55BB8">
        <w:rPr>
          <w:rFonts w:ascii="Arial" w:eastAsia="Arial" w:hAnsi="Arial" w:cs="Arial"/>
          <w:spacing w:val="1"/>
        </w:rPr>
        <w:t xml:space="preserve"> j</w:t>
      </w:r>
      <w:r w:rsidRPr="00C55BB8">
        <w:rPr>
          <w:rFonts w:ascii="Arial" w:eastAsia="Arial" w:hAnsi="Arial" w:cs="Arial"/>
        </w:rPr>
        <w:t>u</w:t>
      </w:r>
      <w:r w:rsidRPr="00C55BB8">
        <w:rPr>
          <w:rFonts w:ascii="Arial" w:eastAsia="Arial" w:hAnsi="Arial" w:cs="Arial"/>
          <w:spacing w:val="1"/>
        </w:rPr>
        <w:t>g</w:t>
      </w:r>
      <w:r w:rsidRPr="00C55BB8">
        <w:rPr>
          <w:rFonts w:ascii="Arial" w:eastAsia="Arial" w:hAnsi="Arial" w:cs="Arial"/>
        </w:rPr>
        <w:t xml:space="preserve">a </w:t>
      </w:r>
      <w:proofErr w:type="spellStart"/>
      <w:r w:rsidRPr="00C55BB8">
        <w:rPr>
          <w:rFonts w:ascii="Arial" w:eastAsia="Arial" w:hAnsi="Arial" w:cs="Arial"/>
        </w:rPr>
        <w:t>p</w:t>
      </w:r>
      <w:r w:rsidRPr="00C55BB8">
        <w:rPr>
          <w:rFonts w:ascii="Arial" w:eastAsia="Arial" w:hAnsi="Arial" w:cs="Arial"/>
          <w:spacing w:val="-1"/>
        </w:rPr>
        <w:t>e</w:t>
      </w:r>
      <w:r w:rsidRPr="00C55BB8">
        <w:rPr>
          <w:rFonts w:ascii="Arial" w:eastAsia="Arial" w:hAnsi="Arial" w:cs="Arial"/>
          <w:spacing w:val="1"/>
        </w:rPr>
        <w:t>r</w:t>
      </w:r>
      <w:r w:rsidRPr="00C55BB8">
        <w:rPr>
          <w:rFonts w:ascii="Arial" w:eastAsia="Arial" w:hAnsi="Arial" w:cs="Arial"/>
        </w:rPr>
        <w:t>u</w:t>
      </w:r>
      <w:r w:rsidRPr="00C55BB8">
        <w:rPr>
          <w:rFonts w:ascii="Arial" w:eastAsia="Arial" w:hAnsi="Arial" w:cs="Arial"/>
          <w:spacing w:val="1"/>
        </w:rPr>
        <w:t>b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h</w:t>
      </w:r>
      <w:r w:rsidRPr="00C55BB8">
        <w:rPr>
          <w:rFonts w:ascii="Arial" w:eastAsia="Arial" w:hAnsi="Arial" w:cs="Arial"/>
          <w:spacing w:val="2"/>
        </w:rPr>
        <w:t>a</w:t>
      </w:r>
      <w:r w:rsidRPr="00C55BB8">
        <w:rPr>
          <w:rFonts w:ascii="Arial" w:eastAsia="Arial" w:hAnsi="Arial" w:cs="Arial"/>
        </w:rPr>
        <w:t>n</w:t>
      </w:r>
      <w:proofErr w:type="spellEnd"/>
      <w:r w:rsidRPr="00C55BB8">
        <w:rPr>
          <w:rFonts w:ascii="Arial" w:eastAsia="Arial" w:hAnsi="Arial" w:cs="Arial"/>
          <w:spacing w:val="-10"/>
        </w:rPr>
        <w:t xml:space="preserve"> </w:t>
      </w:r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a</w:t>
      </w:r>
      <w:r w:rsidRPr="00C55BB8">
        <w:rPr>
          <w:rFonts w:ascii="Arial" w:eastAsia="Arial" w:hAnsi="Arial" w:cs="Arial"/>
          <w:spacing w:val="-1"/>
        </w:rPr>
        <w:t>i</w:t>
      </w:r>
      <w:r w:rsidRPr="00C55BB8">
        <w:rPr>
          <w:rFonts w:ascii="Arial" w:eastAsia="Arial" w:hAnsi="Arial" w:cs="Arial"/>
        </w:rPr>
        <w:t>n</w:t>
      </w:r>
      <w:r w:rsidRPr="00C55BB8">
        <w:rPr>
          <w:rFonts w:ascii="Arial" w:eastAsia="Arial" w:hAnsi="Arial" w:cs="Arial"/>
          <w:spacing w:val="-4"/>
        </w:rPr>
        <w:t xml:space="preserve"> </w:t>
      </w:r>
      <w:r w:rsidRPr="00C55BB8">
        <w:rPr>
          <w:rFonts w:ascii="Arial" w:eastAsia="Arial" w:hAnsi="Arial" w:cs="Arial"/>
          <w:spacing w:val="4"/>
        </w:rPr>
        <w:t>m</w:t>
      </w:r>
      <w:r w:rsidRPr="00C55BB8">
        <w:rPr>
          <w:rFonts w:ascii="Arial" w:eastAsia="Arial" w:hAnsi="Arial" w:cs="Arial"/>
        </w:rPr>
        <w:t>et</w:t>
      </w:r>
      <w:r w:rsidRPr="00C55BB8">
        <w:rPr>
          <w:rFonts w:ascii="Arial" w:eastAsia="Arial" w:hAnsi="Arial" w:cs="Arial"/>
          <w:spacing w:val="-1"/>
        </w:rPr>
        <w:t>h</w:t>
      </w:r>
      <w:r w:rsidRPr="00C55BB8">
        <w:rPr>
          <w:rFonts w:ascii="Arial" w:eastAsia="Arial" w:hAnsi="Arial" w:cs="Arial"/>
        </w:rPr>
        <w:t>o</w:t>
      </w:r>
      <w:r w:rsidRPr="00C55BB8">
        <w:rPr>
          <w:rFonts w:ascii="Arial" w:eastAsia="Arial" w:hAnsi="Arial" w:cs="Arial"/>
          <w:spacing w:val="-1"/>
        </w:rPr>
        <w:t>d</w:t>
      </w:r>
      <w:r w:rsidRPr="00C55BB8">
        <w:rPr>
          <w:rFonts w:ascii="Arial" w:eastAsia="Arial" w:hAnsi="Arial" w:cs="Arial"/>
        </w:rPr>
        <w:t>.</w:t>
      </w:r>
    </w:p>
    <w:p w14:paraId="16D6523B" w14:textId="738E98CB" w:rsidR="007236B1" w:rsidRPr="007236B1" w:rsidRDefault="007236B1" w:rsidP="007236B1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 w:rsidRPr="007236B1">
        <w:rPr>
          <w:rFonts w:ascii="Segoe UI" w:hAnsi="Segoe UI" w:cs="Segoe UI"/>
          <w:color w:val="0D0D0D"/>
          <w:sz w:val="24"/>
          <w:szCs w:val="24"/>
        </w:rPr>
        <w:t xml:space="preserve">Method </w:t>
      </w:r>
      <w:proofErr w:type="spellStart"/>
      <w:r w:rsidRPr="007236B1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HitungLuas</w:t>
      </w:r>
      <w:proofErr w:type="spellEnd"/>
      <w:r w:rsidRPr="007236B1">
        <w:rPr>
          <w:rFonts w:ascii="Segoe UI" w:hAnsi="Segoe UI" w:cs="Segoe UI"/>
          <w:color w:val="0D0D0D"/>
          <w:sz w:val="24"/>
          <w:szCs w:val="24"/>
        </w:rPr>
        <w:t xml:space="preserve"> pada baris </w:t>
      </w:r>
      <w:proofErr w:type="spellStart"/>
      <w:r w:rsidRPr="007236B1">
        <w:rPr>
          <w:rFonts w:ascii="Segoe UI" w:hAnsi="Segoe UI" w:cs="Segoe UI"/>
          <w:color w:val="0D0D0D"/>
          <w:sz w:val="24"/>
          <w:szCs w:val="24"/>
        </w:rPr>
        <w:t>ketujuh</w:t>
      </w:r>
      <w:proofErr w:type="spellEnd"/>
      <w:r w:rsidRPr="007236B1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7236B1">
        <w:rPr>
          <w:rFonts w:ascii="Segoe UI" w:hAnsi="Segoe UI" w:cs="Segoe UI"/>
          <w:color w:val="0D0D0D"/>
          <w:sz w:val="24"/>
          <w:szCs w:val="24"/>
        </w:rPr>
        <w:t>diubah</w:t>
      </w:r>
      <w:proofErr w:type="spellEnd"/>
      <w:r w:rsidRPr="007236B1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7236B1">
        <w:rPr>
          <w:rFonts w:ascii="Segoe UI" w:hAnsi="Segoe UI" w:cs="Segoe UI"/>
          <w:color w:val="0D0D0D"/>
          <w:sz w:val="24"/>
          <w:szCs w:val="24"/>
        </w:rPr>
        <w:t>menjadi</w:t>
      </w:r>
      <w:proofErr w:type="spellEnd"/>
      <w:r w:rsidRPr="007236B1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7236B1">
        <w:rPr>
          <w:rFonts w:ascii="Segoe UI" w:hAnsi="Segoe UI" w:cs="Segoe UI"/>
          <w:color w:val="0D0D0D"/>
          <w:sz w:val="24"/>
          <w:szCs w:val="24"/>
        </w:rPr>
        <w:t>bertipe</w:t>
      </w:r>
      <w:proofErr w:type="spellEnd"/>
      <w:r w:rsidRPr="007236B1">
        <w:rPr>
          <w:rFonts w:ascii="Segoe UI" w:hAnsi="Segoe UI" w:cs="Segoe UI"/>
          <w:color w:val="0D0D0D"/>
          <w:sz w:val="24"/>
          <w:szCs w:val="24"/>
        </w:rPr>
        <w:t xml:space="preserve"> void.</w:t>
      </w:r>
    </w:p>
    <w:p w14:paraId="2AF09DD7" w14:textId="7D9A6BC3" w:rsidR="007236B1" w:rsidRPr="001A2879" w:rsidRDefault="007236B1" w:rsidP="001A287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 w:rsidRPr="001A2879">
        <w:rPr>
          <w:rFonts w:ascii="Segoe UI" w:hAnsi="Segoe UI" w:cs="Segoe UI"/>
          <w:color w:val="0D0D0D"/>
          <w:sz w:val="24"/>
          <w:szCs w:val="24"/>
        </w:rPr>
        <w:t xml:space="preserve">Pada method </w:t>
      </w:r>
      <w:proofErr w:type="spell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HitungLuas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yang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diubah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menjadi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bertipe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void,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saya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mengganti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return </w:t>
      </w:r>
      <w:proofErr w:type="spell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nilai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;</w:t>
      </w:r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dengan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System.out.println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("</w:t>
      </w:r>
      <w:proofErr w:type="spell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maka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hasil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proofErr w:type="gram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luas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:</w:t>
      </w:r>
      <w:proofErr w:type="gram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" + </w:t>
      </w:r>
      <w:proofErr w:type="spell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nilai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 w:rsidRPr="001A2879">
        <w:rPr>
          <w:rFonts w:ascii="Segoe UI" w:hAnsi="Segoe UI" w:cs="Segoe UI"/>
          <w:color w:val="0D0D0D"/>
          <w:sz w:val="24"/>
          <w:szCs w:val="24"/>
        </w:rPr>
        <w:t>.</w:t>
      </w:r>
    </w:p>
    <w:p w14:paraId="6BE40E6E" w14:textId="77777777" w:rsidR="007236B1" w:rsidRPr="001A2879" w:rsidRDefault="007236B1" w:rsidP="001A2879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 w:rsidRPr="001A2879">
        <w:rPr>
          <w:rFonts w:ascii="Segoe UI" w:hAnsi="Segoe UI" w:cs="Segoe UI"/>
          <w:color w:val="0D0D0D"/>
          <w:sz w:val="24"/>
          <w:szCs w:val="24"/>
        </w:rPr>
        <w:t xml:space="preserve">Pada method </w:t>
      </w:r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main</w:t>
      </w:r>
      <w:r w:rsidRPr="001A2879">
        <w:rPr>
          <w:rFonts w:ascii="Segoe UI" w:hAnsi="Segoe UI" w:cs="Segoe UI"/>
          <w:color w:val="0D0D0D"/>
          <w:sz w:val="24"/>
          <w:szCs w:val="24"/>
        </w:rPr>
        <w:t xml:space="preserve">,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saya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mengubah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pemanggilan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HitungLuas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double1, double2);</w:t>
      </w:r>
      <w:r w:rsidRPr="001A2879">
        <w:rPr>
          <w:rFonts w:ascii="Segoe UI" w:hAnsi="Segoe UI" w:cs="Segoe UI"/>
          <w:color w:val="0D0D0D"/>
          <w:sz w:val="24"/>
          <w:szCs w:val="24"/>
        </w:rPr>
        <w:t xml:space="preserve"> agar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sesuai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dengan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method yang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sekarang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bertipe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void,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tanpa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menyertakan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System.out.println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>.</w:t>
      </w:r>
    </w:p>
    <w:p w14:paraId="270A7D2F" w14:textId="77777777" w:rsidR="007236B1" w:rsidRPr="001A2879" w:rsidRDefault="007236B1" w:rsidP="001A2879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 w:rsidRPr="001A2879">
        <w:rPr>
          <w:rFonts w:ascii="Segoe UI" w:hAnsi="Segoe UI" w:cs="Segoe UI"/>
          <w:color w:val="0D0D0D"/>
          <w:sz w:val="24"/>
          <w:szCs w:val="24"/>
        </w:rPr>
        <w:t xml:space="preserve">Saya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menghapus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pemanggilan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proofErr w:type="gramStart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HitungLuas</w:t>
      </w:r>
      <w:proofErr w:type="spell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integer1, integer2);</w:t>
      </w:r>
      <w:r w:rsidRPr="001A2879">
        <w:rPr>
          <w:rFonts w:ascii="Segoe UI" w:hAnsi="Segoe UI" w:cs="Segoe UI"/>
          <w:color w:val="0D0D0D"/>
          <w:sz w:val="24"/>
          <w:szCs w:val="24"/>
        </w:rPr>
        <w:t xml:space="preserve"> yang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redundan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di </w:t>
      </w:r>
      <w:proofErr w:type="spellStart"/>
      <w:r w:rsidRPr="001A2879">
        <w:rPr>
          <w:rFonts w:ascii="Segoe UI" w:hAnsi="Segoe UI" w:cs="Segoe UI"/>
          <w:color w:val="0D0D0D"/>
          <w:sz w:val="24"/>
          <w:szCs w:val="24"/>
        </w:rPr>
        <w:t>dalam</w:t>
      </w:r>
      <w:proofErr w:type="spellEnd"/>
      <w:r w:rsidRPr="001A2879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1A2879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main</w:t>
      </w:r>
      <w:r w:rsidRPr="001A2879">
        <w:rPr>
          <w:rFonts w:ascii="Segoe UI" w:hAnsi="Segoe UI" w:cs="Segoe UI"/>
          <w:color w:val="0D0D0D"/>
          <w:sz w:val="24"/>
          <w:szCs w:val="24"/>
        </w:rPr>
        <w:t>.</w:t>
      </w:r>
    </w:p>
    <w:p w14:paraId="50A4D3B7" w14:textId="77777777" w:rsidR="007236B1" w:rsidRPr="00C55BB8" w:rsidRDefault="007236B1" w:rsidP="007236B1">
      <w:pPr>
        <w:pStyle w:val="ListParagraph"/>
        <w:spacing w:line="263" w:lineRule="auto"/>
        <w:ind w:left="2060" w:right="112"/>
        <w:jc w:val="both"/>
        <w:rPr>
          <w:rFonts w:ascii="Arial" w:eastAsia="Arial" w:hAnsi="Arial" w:cs="Arial"/>
        </w:rPr>
      </w:pPr>
    </w:p>
    <w:p w14:paraId="71A33809" w14:textId="77777777" w:rsidR="00C55BB8" w:rsidRPr="00C55BB8" w:rsidRDefault="00C55BB8" w:rsidP="00C55BB8">
      <w:pPr>
        <w:pStyle w:val="ListParagraph"/>
        <w:spacing w:line="263" w:lineRule="auto"/>
        <w:ind w:left="2060" w:right="112"/>
        <w:jc w:val="both"/>
        <w:rPr>
          <w:rFonts w:ascii="Arial" w:eastAsia="Arial" w:hAnsi="Arial" w:cs="Arial"/>
        </w:rPr>
      </w:pPr>
    </w:p>
    <w:p w14:paraId="6CE6B5DC" w14:textId="77777777" w:rsidR="004276ED" w:rsidRDefault="00000000">
      <w:pPr>
        <w:spacing w:before="31"/>
        <w:ind w:left="1303" w:right="603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47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loa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w w:val="99"/>
        </w:rPr>
        <w:t>Construc</w:t>
      </w:r>
      <w:r>
        <w:rPr>
          <w:rFonts w:ascii="Arial" w:eastAsia="Arial" w:hAnsi="Arial" w:cs="Arial"/>
          <w:b/>
          <w:spacing w:val="1"/>
          <w:w w:val="99"/>
        </w:rPr>
        <w:t>t</w:t>
      </w:r>
      <w:r>
        <w:rPr>
          <w:rFonts w:ascii="Arial" w:eastAsia="Arial" w:hAnsi="Arial" w:cs="Arial"/>
          <w:b/>
          <w:w w:val="99"/>
        </w:rPr>
        <w:t>or</w:t>
      </w:r>
    </w:p>
    <w:p w14:paraId="69DBA724" w14:textId="77777777" w:rsidR="004276ED" w:rsidRDefault="00000000">
      <w:pPr>
        <w:spacing w:before="34"/>
        <w:ind w:left="17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an</w:t>
      </w:r>
      <w:proofErr w:type="spellEnd"/>
    </w:p>
    <w:p w14:paraId="2AA7F169" w14:textId="77777777" w:rsidR="004276ED" w:rsidRDefault="00000000">
      <w:pPr>
        <w:spacing w:before="34"/>
        <w:ind w:left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tas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proofErr w:type="spellEnd"/>
      <w:r>
        <w:rPr>
          <w:rFonts w:ascii="Arial" w:eastAsia="Arial" w:hAnsi="Arial" w:cs="Arial"/>
        </w:rPr>
        <w:t>!</w:t>
      </w:r>
    </w:p>
    <w:p w14:paraId="7C341273" w14:textId="12C3C0D8" w:rsidR="004276ED" w:rsidRPr="001A2879" w:rsidRDefault="001A2879">
      <w:pPr>
        <w:spacing w:before="34"/>
        <w:ind w:left="20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Tidak </w:t>
      </w:r>
      <w:proofErr w:type="spellStart"/>
      <w:r>
        <w:rPr>
          <w:rFonts w:ascii="Arial" w:eastAsia="Arial" w:hAnsi="Arial" w:cs="Arial"/>
          <w:b/>
          <w:bCs/>
        </w:rPr>
        <w:t>ditemukan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kesalahan</w:t>
      </w:r>
      <w:proofErr w:type="spellEnd"/>
    </w:p>
    <w:p w14:paraId="74B4B977" w14:textId="77777777" w:rsidR="004276ED" w:rsidRDefault="004276ED">
      <w:pPr>
        <w:spacing w:line="100" w:lineRule="exact"/>
        <w:rPr>
          <w:sz w:val="11"/>
          <w:szCs w:val="11"/>
        </w:rPr>
      </w:pPr>
    </w:p>
    <w:p w14:paraId="543BF574" w14:textId="77777777" w:rsidR="004276ED" w:rsidRDefault="004276ED">
      <w:pPr>
        <w:spacing w:line="200" w:lineRule="exact"/>
      </w:pPr>
    </w:p>
    <w:p w14:paraId="1B443A49" w14:textId="77777777" w:rsidR="004276ED" w:rsidRDefault="00000000">
      <w:pPr>
        <w:spacing w:line="263" w:lineRule="auto"/>
        <w:ind w:left="2060" w:right="108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aran</w:t>
      </w:r>
      <w:proofErr w:type="spellEnd"/>
      <w:r>
        <w:rPr>
          <w:rFonts w:ascii="Arial" w:eastAsia="Arial" w:hAnsi="Arial" w:cs="Arial"/>
          <w:spacing w:val="-16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7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proofErr w:type="spellEnd"/>
      <w:r>
        <w:rPr>
          <w:rFonts w:ascii="Arial" w:eastAsia="Arial" w:hAnsi="Arial" w:cs="Arial"/>
        </w:rPr>
        <w:t>!</w:t>
      </w:r>
    </w:p>
    <w:p w14:paraId="03CBD8E3" w14:textId="5EFA5F03" w:rsidR="004276ED" w:rsidRPr="00E74550" w:rsidRDefault="001A2879" w:rsidP="001A2879">
      <w:pPr>
        <w:spacing w:before="12"/>
        <w:ind w:left="2060"/>
        <w:rPr>
          <w:rFonts w:ascii="Roboto" w:eastAsia="Arial" w:hAnsi="Roboto" w:cs="Arial"/>
        </w:rPr>
      </w:pPr>
      <w:proofErr w:type="spellStart"/>
      <w:r>
        <w:rPr>
          <w:rFonts w:ascii="Arial" w:eastAsia="Arial" w:hAnsi="Arial" w:cs="Arial"/>
          <w:b/>
          <w:bCs/>
        </w:rPr>
        <w:t>Dengan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menamba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konstruktor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dengan</w:t>
      </w:r>
      <w:proofErr w:type="spellEnd"/>
      <w:r>
        <w:rPr>
          <w:rFonts w:ascii="Arial" w:eastAsia="Arial" w:hAnsi="Arial" w:cs="Arial"/>
          <w:b/>
          <w:bCs/>
        </w:rPr>
        <w:t xml:space="preserve"> parameter int </w:t>
      </w:r>
      <w:proofErr w:type="spellStart"/>
      <w:r>
        <w:rPr>
          <w:rFonts w:ascii="Arial" w:eastAsia="Arial" w:hAnsi="Arial" w:cs="Arial"/>
          <w:b/>
          <w:bCs/>
        </w:rPr>
        <w:t>tinggi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maka</w:t>
      </w:r>
      <w:proofErr w:type="spellEnd"/>
      <w:r>
        <w:rPr>
          <w:rFonts w:ascii="Arial" w:eastAsia="Arial" w:hAnsi="Arial" w:cs="Arial"/>
          <w:b/>
          <w:bCs/>
        </w:rPr>
        <w:t xml:space="preserve">, </w:t>
      </w:r>
      <w:proofErr w:type="spellStart"/>
      <w:r>
        <w:rPr>
          <w:rFonts w:ascii="Arial" w:eastAsia="Arial" w:hAnsi="Arial" w:cs="Arial"/>
          <w:b/>
          <w:bCs/>
        </w:rPr>
        <w:t>konstruktor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baru</w:t>
      </w:r>
      <w:proofErr w:type="spellEnd"/>
      <w:r>
        <w:rPr>
          <w:rFonts w:ascii="Arial" w:eastAsia="Arial" w:hAnsi="Arial" w:cs="Arial"/>
          <w:b/>
          <w:bCs/>
        </w:rPr>
        <w:t xml:space="preserve"> yang </w:t>
      </w:r>
      <w:proofErr w:type="spellStart"/>
      <w:r>
        <w:rPr>
          <w:rFonts w:ascii="Arial" w:eastAsia="Arial" w:hAnsi="Arial" w:cs="Arial"/>
          <w:b/>
          <w:bCs/>
        </w:rPr>
        <w:t>dapat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menerima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nilai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tinggi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telah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dibuat</w:t>
      </w:r>
      <w:proofErr w:type="spellEnd"/>
      <w:r>
        <w:rPr>
          <w:rFonts w:ascii="Arial" w:eastAsia="Arial" w:hAnsi="Arial" w:cs="Arial"/>
          <w:b/>
          <w:bCs/>
        </w:rPr>
        <w:t xml:space="preserve">, </w:t>
      </w:r>
      <w:proofErr w:type="spellStart"/>
      <w:r>
        <w:rPr>
          <w:rFonts w:ascii="Arial" w:eastAsia="Arial" w:hAnsi="Arial" w:cs="Arial"/>
          <w:b/>
          <w:bCs/>
        </w:rPr>
        <w:t>dengan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konstruktor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ini</w:t>
      </w:r>
      <w:proofErr w:type="spellEnd"/>
      <w:r>
        <w:rPr>
          <w:rFonts w:ascii="Arial" w:eastAsia="Arial" w:hAnsi="Arial" w:cs="Arial"/>
          <w:b/>
          <w:bCs/>
        </w:rPr>
        <w:t xml:space="preserve">, </w:t>
      </w:r>
      <w:proofErr w:type="spellStart"/>
      <w:r>
        <w:rPr>
          <w:rFonts w:ascii="Arial" w:eastAsia="Arial" w:hAnsi="Arial" w:cs="Arial"/>
          <w:b/>
          <w:bCs/>
        </w:rPr>
        <w:t>kita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dapat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menginputkan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nilai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tinggi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bersamaan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dengan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nilai</w:t>
      </w:r>
      <w:proofErr w:type="spellEnd"/>
      <w:r>
        <w:rPr>
          <w:rFonts w:ascii="Arial" w:eastAsia="Arial" w:hAnsi="Arial" w:cs="Arial"/>
          <w:b/>
          <w:bCs/>
        </w:rPr>
        <w:t xml:space="preserve"> alas </w:t>
      </w:r>
      <w:proofErr w:type="spellStart"/>
      <w:r>
        <w:rPr>
          <w:rFonts w:ascii="Arial" w:eastAsia="Arial" w:hAnsi="Arial" w:cs="Arial"/>
          <w:b/>
          <w:bCs/>
        </w:rPr>
        <w:t>saat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membuat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objek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lingkaran</w:t>
      </w:r>
      <w:proofErr w:type="spellEnd"/>
      <w:r>
        <w:rPr>
          <w:rFonts w:ascii="Arial" w:eastAsia="Arial" w:hAnsi="Arial" w:cs="Arial"/>
          <w:b/>
          <w:bCs/>
        </w:rPr>
        <w:t>.</w:t>
      </w:r>
    </w:p>
    <w:p w14:paraId="4A66A40C" w14:textId="77777777" w:rsidR="001A2879" w:rsidRDefault="00000000" w:rsidP="001A2879">
      <w:pPr>
        <w:spacing w:before="43" w:line="271" w:lineRule="auto"/>
        <w:ind w:left="2060" w:right="109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3.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aran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pe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ata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er.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Lstr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gi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g.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proofErr w:type="spellEnd"/>
      <w:r>
        <w:rPr>
          <w:rFonts w:ascii="Arial" w:eastAsia="Arial" w:hAnsi="Arial" w:cs="Arial"/>
        </w:rPr>
        <w:t>!</w:t>
      </w:r>
    </w:p>
    <w:p w14:paraId="0A68FED1" w14:textId="77777777" w:rsidR="001A2879" w:rsidRDefault="001A2879" w:rsidP="001A2879">
      <w:pPr>
        <w:spacing w:before="43" w:line="271" w:lineRule="auto"/>
        <w:ind w:left="2060" w:right="109" w:hanging="360"/>
        <w:jc w:val="both"/>
        <w:rPr>
          <w:rFonts w:ascii="Arial" w:eastAsia="Arial" w:hAnsi="Arial" w:cs="Arial"/>
        </w:rPr>
      </w:pPr>
    </w:p>
    <w:p w14:paraId="4CFD4EF6" w14:textId="77777777" w:rsidR="0018185A" w:rsidRDefault="0018185A" w:rsidP="001A2879">
      <w:pPr>
        <w:spacing w:before="43" w:line="271" w:lineRule="auto"/>
        <w:ind w:left="2060" w:right="109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Saya </w:t>
      </w:r>
      <w:proofErr w:type="spellStart"/>
      <w:r>
        <w:rPr>
          <w:rFonts w:ascii="Arial" w:eastAsia="Arial" w:hAnsi="Arial" w:cs="Arial"/>
          <w:b/>
          <w:bCs/>
        </w:rPr>
        <w:t>menambahkan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konstruktor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bertipe</w:t>
      </w:r>
      <w:proofErr w:type="spellEnd"/>
      <w:r>
        <w:rPr>
          <w:rFonts w:ascii="Arial" w:eastAsia="Arial" w:hAnsi="Arial" w:cs="Arial"/>
          <w:b/>
          <w:bCs/>
        </w:rPr>
        <w:t xml:space="preserve"> data String alas dan </w:t>
      </w:r>
      <w:proofErr w:type="spellStart"/>
      <w:r>
        <w:rPr>
          <w:rFonts w:ascii="Arial" w:eastAsia="Arial" w:hAnsi="Arial" w:cs="Arial"/>
          <w:b/>
          <w:bCs/>
        </w:rPr>
        <w:t>tinggi</w:t>
      </w:r>
      <w:proofErr w:type="spellEnd"/>
      <w:r>
        <w:rPr>
          <w:rFonts w:ascii="Arial" w:eastAsia="Arial" w:hAnsi="Arial" w:cs="Arial"/>
          <w:b/>
          <w:bCs/>
        </w:rPr>
        <w:t>:</w:t>
      </w:r>
    </w:p>
    <w:p w14:paraId="310D278C" w14:textId="6A1B4C7E" w:rsidR="0018185A" w:rsidRPr="0018185A" w:rsidRDefault="0018185A" w:rsidP="0018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Arial" w:eastAsia="Arial" w:hAnsi="Arial" w:cs="Arial"/>
          <w:b/>
          <w:bCs/>
        </w:rPr>
        <w:t xml:space="preserve">                 </w:t>
      </w:r>
      <w:r w:rsidRPr="0018185A">
        <w:rPr>
          <w:rFonts w:ascii="Consolas" w:hAnsi="Consolas"/>
          <w:color w:val="569CD6"/>
          <w:sz w:val="21"/>
          <w:szCs w:val="21"/>
        </w:rPr>
        <w:t>public</w:t>
      </w:r>
      <w:r w:rsidRPr="0018185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8185A">
        <w:rPr>
          <w:rFonts w:ascii="Consolas" w:hAnsi="Consolas"/>
          <w:color w:val="DCDCAA"/>
          <w:sz w:val="21"/>
          <w:szCs w:val="21"/>
        </w:rPr>
        <w:t>Lingkaran</w:t>
      </w:r>
      <w:proofErr w:type="spellEnd"/>
      <w:r w:rsidRPr="0018185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8185A">
        <w:rPr>
          <w:rFonts w:ascii="Consolas" w:hAnsi="Consolas"/>
          <w:color w:val="4EC9B0"/>
          <w:sz w:val="21"/>
          <w:szCs w:val="21"/>
        </w:rPr>
        <w:t>String</w:t>
      </w:r>
      <w:r w:rsidRPr="0018185A">
        <w:rPr>
          <w:rFonts w:ascii="Consolas" w:hAnsi="Consolas"/>
          <w:color w:val="CCCCCC"/>
          <w:sz w:val="21"/>
          <w:szCs w:val="21"/>
        </w:rPr>
        <w:t xml:space="preserve"> </w:t>
      </w:r>
      <w:r w:rsidRPr="0018185A">
        <w:rPr>
          <w:rFonts w:ascii="Consolas" w:hAnsi="Consolas"/>
          <w:color w:val="9CDCFE"/>
          <w:sz w:val="21"/>
          <w:szCs w:val="21"/>
        </w:rPr>
        <w:t>alas</w:t>
      </w:r>
      <w:r w:rsidRPr="0018185A">
        <w:rPr>
          <w:rFonts w:ascii="Consolas" w:hAnsi="Consolas"/>
          <w:color w:val="CCCCCC"/>
          <w:sz w:val="21"/>
          <w:szCs w:val="21"/>
        </w:rPr>
        <w:t xml:space="preserve">, </w:t>
      </w:r>
      <w:r w:rsidRPr="0018185A">
        <w:rPr>
          <w:rFonts w:ascii="Consolas" w:hAnsi="Consolas"/>
          <w:color w:val="4EC9B0"/>
          <w:sz w:val="21"/>
          <w:szCs w:val="21"/>
        </w:rPr>
        <w:t>String</w:t>
      </w:r>
      <w:r w:rsidRPr="0018185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8185A">
        <w:rPr>
          <w:rFonts w:ascii="Consolas" w:hAnsi="Consolas"/>
          <w:color w:val="9CDCFE"/>
          <w:sz w:val="21"/>
          <w:szCs w:val="21"/>
        </w:rPr>
        <w:t>tinggi</w:t>
      </w:r>
      <w:proofErr w:type="spellEnd"/>
      <w:r w:rsidRPr="0018185A">
        <w:rPr>
          <w:rFonts w:ascii="Consolas" w:hAnsi="Consolas"/>
          <w:color w:val="CCCCCC"/>
          <w:sz w:val="21"/>
          <w:szCs w:val="21"/>
        </w:rPr>
        <w:t>) {</w:t>
      </w:r>
    </w:p>
    <w:p w14:paraId="60B2FE59" w14:textId="77777777" w:rsidR="0018185A" w:rsidRPr="0018185A" w:rsidRDefault="0018185A" w:rsidP="0018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8185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85A">
        <w:rPr>
          <w:rFonts w:ascii="Consolas" w:hAnsi="Consolas"/>
          <w:color w:val="569CD6"/>
          <w:sz w:val="21"/>
          <w:szCs w:val="21"/>
        </w:rPr>
        <w:t>this</w:t>
      </w:r>
      <w:r w:rsidRPr="0018185A">
        <w:rPr>
          <w:rFonts w:ascii="Consolas" w:hAnsi="Consolas"/>
          <w:color w:val="CCCCCC"/>
          <w:sz w:val="21"/>
          <w:szCs w:val="21"/>
        </w:rPr>
        <w:t>.</w:t>
      </w:r>
      <w:r w:rsidRPr="0018185A">
        <w:rPr>
          <w:rFonts w:ascii="Consolas" w:hAnsi="Consolas"/>
          <w:color w:val="9CDCFE"/>
          <w:sz w:val="21"/>
          <w:szCs w:val="21"/>
        </w:rPr>
        <w:t>alas</w:t>
      </w:r>
      <w:proofErr w:type="spellEnd"/>
      <w:proofErr w:type="gramEnd"/>
      <w:r w:rsidRPr="0018185A">
        <w:rPr>
          <w:rFonts w:ascii="Consolas" w:hAnsi="Consolas"/>
          <w:color w:val="CCCCCC"/>
          <w:sz w:val="21"/>
          <w:szCs w:val="21"/>
        </w:rPr>
        <w:t xml:space="preserve"> </w:t>
      </w:r>
      <w:r w:rsidRPr="0018185A">
        <w:rPr>
          <w:rFonts w:ascii="Consolas" w:hAnsi="Consolas"/>
          <w:color w:val="D4D4D4"/>
          <w:sz w:val="21"/>
          <w:szCs w:val="21"/>
        </w:rPr>
        <w:t>=</w:t>
      </w:r>
      <w:r w:rsidRPr="0018185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8185A">
        <w:rPr>
          <w:rFonts w:ascii="Consolas" w:hAnsi="Consolas"/>
          <w:color w:val="DCDCAA"/>
          <w:sz w:val="21"/>
          <w:szCs w:val="21"/>
        </w:rPr>
        <w:t>parseToInt</w:t>
      </w:r>
      <w:proofErr w:type="spellEnd"/>
      <w:r w:rsidRPr="0018185A">
        <w:rPr>
          <w:rFonts w:ascii="Consolas" w:hAnsi="Consolas"/>
          <w:color w:val="CCCCCC"/>
          <w:sz w:val="21"/>
          <w:szCs w:val="21"/>
        </w:rPr>
        <w:t>(</w:t>
      </w:r>
      <w:r w:rsidRPr="0018185A">
        <w:rPr>
          <w:rFonts w:ascii="Consolas" w:hAnsi="Consolas"/>
          <w:color w:val="9CDCFE"/>
          <w:sz w:val="21"/>
          <w:szCs w:val="21"/>
        </w:rPr>
        <w:t>alas</w:t>
      </w:r>
      <w:r w:rsidRPr="0018185A">
        <w:rPr>
          <w:rFonts w:ascii="Consolas" w:hAnsi="Consolas"/>
          <w:color w:val="CCCCCC"/>
          <w:sz w:val="21"/>
          <w:szCs w:val="21"/>
        </w:rPr>
        <w:t>);</w:t>
      </w:r>
    </w:p>
    <w:p w14:paraId="4DD48A07" w14:textId="77777777" w:rsidR="0018185A" w:rsidRPr="0018185A" w:rsidRDefault="0018185A" w:rsidP="0018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8185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85A">
        <w:rPr>
          <w:rFonts w:ascii="Consolas" w:hAnsi="Consolas"/>
          <w:color w:val="569CD6"/>
          <w:sz w:val="21"/>
          <w:szCs w:val="21"/>
        </w:rPr>
        <w:t>this</w:t>
      </w:r>
      <w:r w:rsidRPr="0018185A">
        <w:rPr>
          <w:rFonts w:ascii="Consolas" w:hAnsi="Consolas"/>
          <w:color w:val="CCCCCC"/>
          <w:sz w:val="21"/>
          <w:szCs w:val="21"/>
        </w:rPr>
        <w:t>.</w:t>
      </w:r>
      <w:r w:rsidRPr="0018185A">
        <w:rPr>
          <w:rFonts w:ascii="Consolas" w:hAnsi="Consolas"/>
          <w:color w:val="9CDCFE"/>
          <w:sz w:val="21"/>
          <w:szCs w:val="21"/>
        </w:rPr>
        <w:t>tinggi</w:t>
      </w:r>
      <w:proofErr w:type="spellEnd"/>
      <w:proofErr w:type="gramEnd"/>
      <w:r w:rsidRPr="0018185A">
        <w:rPr>
          <w:rFonts w:ascii="Consolas" w:hAnsi="Consolas"/>
          <w:color w:val="CCCCCC"/>
          <w:sz w:val="21"/>
          <w:szCs w:val="21"/>
        </w:rPr>
        <w:t xml:space="preserve"> </w:t>
      </w:r>
      <w:r w:rsidRPr="0018185A">
        <w:rPr>
          <w:rFonts w:ascii="Consolas" w:hAnsi="Consolas"/>
          <w:color w:val="D4D4D4"/>
          <w:sz w:val="21"/>
          <w:szCs w:val="21"/>
        </w:rPr>
        <w:t>=</w:t>
      </w:r>
      <w:r w:rsidRPr="0018185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8185A">
        <w:rPr>
          <w:rFonts w:ascii="Consolas" w:hAnsi="Consolas"/>
          <w:color w:val="DCDCAA"/>
          <w:sz w:val="21"/>
          <w:szCs w:val="21"/>
        </w:rPr>
        <w:t>parseToInt</w:t>
      </w:r>
      <w:proofErr w:type="spellEnd"/>
      <w:r w:rsidRPr="0018185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8185A">
        <w:rPr>
          <w:rFonts w:ascii="Consolas" w:hAnsi="Consolas"/>
          <w:color w:val="9CDCFE"/>
          <w:sz w:val="21"/>
          <w:szCs w:val="21"/>
        </w:rPr>
        <w:t>tinggi</w:t>
      </w:r>
      <w:proofErr w:type="spellEnd"/>
      <w:r w:rsidRPr="0018185A">
        <w:rPr>
          <w:rFonts w:ascii="Consolas" w:hAnsi="Consolas"/>
          <w:color w:val="CCCCCC"/>
          <w:sz w:val="21"/>
          <w:szCs w:val="21"/>
        </w:rPr>
        <w:t>);</w:t>
      </w:r>
    </w:p>
    <w:p w14:paraId="6DC00562" w14:textId="77777777" w:rsidR="0018185A" w:rsidRPr="0018185A" w:rsidRDefault="0018185A" w:rsidP="0018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8185A">
        <w:rPr>
          <w:rFonts w:ascii="Consolas" w:hAnsi="Consolas"/>
          <w:color w:val="CCCCCC"/>
          <w:sz w:val="21"/>
          <w:szCs w:val="21"/>
        </w:rPr>
        <w:t>    }</w:t>
      </w:r>
    </w:p>
    <w:p w14:paraId="570EC729" w14:textId="77777777" w:rsidR="0018185A" w:rsidRDefault="0018185A" w:rsidP="001A2879">
      <w:pPr>
        <w:spacing w:before="43" w:line="271" w:lineRule="auto"/>
        <w:ind w:left="2060" w:right="109" w:hanging="360"/>
        <w:jc w:val="both"/>
        <w:rPr>
          <w:rFonts w:ascii="Arial" w:eastAsia="Arial" w:hAnsi="Arial" w:cs="Arial"/>
          <w:b/>
          <w:bCs/>
        </w:rPr>
      </w:pPr>
    </w:p>
    <w:p w14:paraId="4329889E" w14:textId="77777777" w:rsidR="0018185A" w:rsidRDefault="0018185A" w:rsidP="001A2879">
      <w:pPr>
        <w:spacing w:before="43" w:line="271" w:lineRule="auto"/>
        <w:ind w:left="2060" w:right="109" w:hanging="360"/>
        <w:jc w:val="both"/>
        <w:rPr>
          <w:rFonts w:ascii="Arial" w:hAnsi="Arial" w:cs="Arial"/>
          <w:color w:val="0D0D0D"/>
          <w:shd w:val="clear" w:color="auto" w:fill="FFFFFF"/>
        </w:rPr>
      </w:pPr>
      <w:proofErr w:type="spellStart"/>
      <w:r w:rsidRPr="00E74550">
        <w:rPr>
          <w:rFonts w:ascii="Arial" w:eastAsia="Arial" w:hAnsi="Arial" w:cs="Arial"/>
        </w:rPr>
        <w:t>Konstruktor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ini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menerima</w:t>
      </w:r>
      <w:proofErr w:type="spellEnd"/>
      <w:r w:rsidRPr="00E74550">
        <w:rPr>
          <w:rFonts w:ascii="Arial" w:eastAsia="Arial" w:hAnsi="Arial" w:cs="Arial"/>
        </w:rPr>
        <w:t xml:space="preserve"> input </w:t>
      </w:r>
      <w:proofErr w:type="spellStart"/>
      <w:r w:rsidRPr="00E74550">
        <w:rPr>
          <w:rFonts w:ascii="Arial" w:eastAsia="Arial" w:hAnsi="Arial" w:cs="Arial"/>
        </w:rPr>
        <w:t>dalam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bentuk</w:t>
      </w:r>
      <w:proofErr w:type="spellEnd"/>
      <w:r w:rsidRPr="00E74550">
        <w:rPr>
          <w:rFonts w:ascii="Arial" w:eastAsia="Arial" w:hAnsi="Arial" w:cs="Arial"/>
        </w:rPr>
        <w:t xml:space="preserve"> String </w:t>
      </w:r>
      <w:proofErr w:type="spellStart"/>
      <w:r w:rsidRPr="00E74550">
        <w:rPr>
          <w:rFonts w:ascii="Arial" w:eastAsia="Arial" w:hAnsi="Arial" w:cs="Arial"/>
        </w:rPr>
        <w:t>untuk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menginputkan</w:t>
      </w:r>
      <w:proofErr w:type="spellEnd"/>
      <w:r w:rsidRPr="00E74550">
        <w:rPr>
          <w:rFonts w:ascii="Arial" w:eastAsia="Arial" w:hAnsi="Arial" w:cs="Arial"/>
        </w:rPr>
        <w:t xml:space="preserve"> alas dan </w:t>
      </w:r>
      <w:proofErr w:type="spellStart"/>
      <w:r w:rsidRPr="00E74550">
        <w:rPr>
          <w:rFonts w:ascii="Arial" w:eastAsia="Arial" w:hAnsi="Arial" w:cs="Arial"/>
        </w:rPr>
        <w:t>tinggi</w:t>
      </w:r>
      <w:proofErr w:type="spellEnd"/>
      <w:r w:rsidRPr="00E74550">
        <w:rPr>
          <w:rFonts w:ascii="Arial" w:eastAsia="Arial" w:hAnsi="Arial" w:cs="Arial"/>
        </w:rPr>
        <w:t xml:space="preserve">. Dalam </w:t>
      </w:r>
      <w:proofErr w:type="spellStart"/>
      <w:r w:rsidRPr="00E74550">
        <w:rPr>
          <w:rFonts w:ascii="Arial" w:eastAsia="Arial" w:hAnsi="Arial" w:cs="Arial"/>
        </w:rPr>
        <w:t>konstruktor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ini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nilainya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diubah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spellStart"/>
      <w:r w:rsidRPr="00E74550">
        <w:rPr>
          <w:rFonts w:ascii="Arial" w:eastAsia="Arial" w:hAnsi="Arial" w:cs="Arial"/>
        </w:rPr>
        <w:t>menjadi</w:t>
      </w:r>
      <w:proofErr w:type="spellEnd"/>
      <w:r w:rsidRPr="00E74550">
        <w:rPr>
          <w:rFonts w:ascii="Arial" w:eastAsia="Arial" w:hAnsi="Arial" w:cs="Arial"/>
        </w:rPr>
        <w:t xml:space="preserve"> int </w:t>
      </w:r>
      <w:proofErr w:type="spellStart"/>
      <w:r w:rsidRPr="00E74550">
        <w:rPr>
          <w:rFonts w:ascii="Arial" w:eastAsia="Arial" w:hAnsi="Arial" w:cs="Arial"/>
        </w:rPr>
        <w:t>pakai</w:t>
      </w:r>
      <w:proofErr w:type="spellEnd"/>
      <w:r w:rsidRPr="00E74550">
        <w:rPr>
          <w:rFonts w:ascii="Arial" w:eastAsia="Arial" w:hAnsi="Arial" w:cs="Arial"/>
        </w:rPr>
        <w:t xml:space="preserve"> </w:t>
      </w:r>
      <w:proofErr w:type="gramStart"/>
      <w:r w:rsidRPr="00E74550">
        <w:rPr>
          <w:rFonts w:ascii="Arial" w:eastAsia="Arial" w:hAnsi="Arial" w:cs="Arial"/>
        </w:rPr>
        <w:t>metho</w:t>
      </w:r>
      <w:r w:rsidR="00E74550" w:rsidRPr="00E74550">
        <w:rPr>
          <w:rFonts w:ascii="Arial" w:eastAsia="Arial" w:hAnsi="Arial" w:cs="Arial"/>
        </w:rPr>
        <w:t>d</w:t>
      </w:r>
      <w:r w:rsidR="00E74550">
        <w:rPr>
          <w:rFonts w:ascii="Arial" w:eastAsia="Arial" w:hAnsi="Arial" w:cs="Arial"/>
          <w:b/>
          <w:bCs/>
        </w:rPr>
        <w:t xml:space="preserve"> </w:t>
      </w:r>
      <w:r w:rsidR="00E74550">
        <w:rPr>
          <w:rFonts w:ascii="Roboto" w:eastAsia="Arial" w:hAnsi="Roboto" w:cs="Arial"/>
          <w:b/>
          <w:bCs/>
        </w:rPr>
        <w:t xml:space="preserve"> </w:t>
      </w:r>
      <w:proofErr w:type="spellStart"/>
      <w:r w:rsidR="00E74550"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parseToInt</w:t>
      </w:r>
      <w:proofErr w:type="spellEnd"/>
      <w:proofErr w:type="gramEnd"/>
      <w:r w:rsidR="00E74550"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(String value)</w:t>
      </w:r>
      <w:r w:rsidR="00E7455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E74550" w:rsidRPr="00E74550">
        <w:rPr>
          <w:rFonts w:ascii="Arial" w:hAnsi="Arial" w:cs="Arial"/>
          <w:color w:val="0D0D0D"/>
          <w:shd w:val="clear" w:color="auto" w:fill="FFFFFF"/>
        </w:rPr>
        <w:t>sebelum</w:t>
      </w:r>
      <w:proofErr w:type="spellEnd"/>
      <w:r w:rsidR="00E74550"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E74550" w:rsidRPr="00E74550">
        <w:rPr>
          <w:rFonts w:ascii="Arial" w:hAnsi="Arial" w:cs="Arial"/>
          <w:color w:val="0D0D0D"/>
          <w:shd w:val="clear" w:color="auto" w:fill="FFFFFF"/>
        </w:rPr>
        <w:t>disimpan</w:t>
      </w:r>
      <w:proofErr w:type="spellEnd"/>
      <w:r w:rsidR="00E74550"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E74550" w:rsidRPr="00E74550">
        <w:rPr>
          <w:rFonts w:ascii="Arial" w:hAnsi="Arial" w:cs="Arial"/>
          <w:color w:val="0D0D0D"/>
          <w:shd w:val="clear" w:color="auto" w:fill="FFFFFF"/>
        </w:rPr>
        <w:t>ke</w:t>
      </w:r>
      <w:proofErr w:type="spellEnd"/>
      <w:r w:rsidR="00E74550"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E74550" w:rsidRPr="00E74550">
        <w:rPr>
          <w:rFonts w:ascii="Arial" w:hAnsi="Arial" w:cs="Arial"/>
          <w:color w:val="0D0D0D"/>
          <w:shd w:val="clear" w:color="auto" w:fill="FFFFFF"/>
        </w:rPr>
        <w:t>dalam</w:t>
      </w:r>
      <w:proofErr w:type="spellEnd"/>
      <w:r w:rsidR="00E74550"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E74550" w:rsidRPr="00E74550">
        <w:rPr>
          <w:rFonts w:ascii="Arial" w:hAnsi="Arial" w:cs="Arial"/>
          <w:color w:val="0D0D0D"/>
          <w:shd w:val="clear" w:color="auto" w:fill="FFFFFF"/>
        </w:rPr>
        <w:t>objek</w:t>
      </w:r>
      <w:proofErr w:type="spellEnd"/>
      <w:r w:rsidR="00E74550"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E74550" w:rsidRPr="00E74550">
        <w:rPr>
          <w:rFonts w:ascii="Arial" w:hAnsi="Arial" w:cs="Arial"/>
          <w:color w:val="0D0D0D"/>
          <w:shd w:val="clear" w:color="auto" w:fill="FFFFFF"/>
        </w:rPr>
        <w:t>Lingkaran</w:t>
      </w:r>
      <w:proofErr w:type="spellEnd"/>
      <w:r w:rsidR="00E74550">
        <w:rPr>
          <w:rFonts w:ascii="Arial" w:hAnsi="Arial" w:cs="Arial"/>
          <w:color w:val="0D0D0D"/>
          <w:shd w:val="clear" w:color="auto" w:fill="FFFFFF"/>
        </w:rPr>
        <w:t>.</w:t>
      </w:r>
    </w:p>
    <w:p w14:paraId="217A91C7" w14:textId="77777777" w:rsidR="00E74550" w:rsidRDefault="00E74550" w:rsidP="001A2879">
      <w:pPr>
        <w:spacing w:before="43" w:line="271" w:lineRule="auto"/>
        <w:ind w:left="2060" w:right="109" w:hanging="36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42994F9D" w14:textId="145EEF0E" w:rsidR="00E74550" w:rsidRPr="00E74550" w:rsidRDefault="00E74550" w:rsidP="00E74550">
      <w:pPr>
        <w:spacing w:before="43" w:line="271" w:lineRule="auto"/>
        <w:ind w:left="2060" w:right="109" w:hanging="360"/>
        <w:jc w:val="both"/>
        <w:rPr>
          <w:rFonts w:ascii="Arial" w:hAnsi="Arial" w:cs="Arial"/>
          <w:color w:val="0D0D0D"/>
          <w:shd w:val="clear" w:color="auto" w:fill="FFFFFF"/>
        </w:rPr>
      </w:pPr>
      <w:proofErr w:type="spellStart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>Penambahan</w:t>
      </w:r>
      <w:proofErr w:type="spellEnd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 xml:space="preserve"> Method </w:t>
      </w:r>
      <w:proofErr w:type="spellStart"/>
      <w:proofErr w:type="gramStart"/>
      <w:r w:rsidRPr="00E74550">
        <w:rPr>
          <w:rStyle w:val="HTMLCode"/>
          <w:rFonts w:ascii="Arial" w:eastAsiaTheme="majorEastAsia" w:hAnsi="Arial" w:cs="Aria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parseToInt</w:t>
      </w:r>
      <w:proofErr w:type="spellEnd"/>
      <w:r w:rsidRPr="00E74550">
        <w:rPr>
          <w:rStyle w:val="HTMLCode"/>
          <w:rFonts w:ascii="Arial" w:eastAsiaTheme="majorEastAsia" w:hAnsi="Arial" w:cs="Aria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</w:t>
      </w:r>
      <w:proofErr w:type="gramEnd"/>
      <w:r w:rsidRPr="00E74550">
        <w:rPr>
          <w:rStyle w:val="HTMLCode"/>
          <w:rFonts w:ascii="Arial" w:eastAsiaTheme="majorEastAsia" w:hAnsi="Arial" w:cs="Aria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String value)</w:t>
      </w:r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>:</w:t>
      </w:r>
    </w:p>
    <w:p w14:paraId="4215F989" w14:textId="77777777" w:rsidR="00E74550" w:rsidRDefault="00E74550" w:rsidP="001A2879">
      <w:pPr>
        <w:spacing w:before="43" w:line="271" w:lineRule="auto"/>
        <w:ind w:left="2060" w:right="109" w:hanging="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E74550">
        <w:rPr>
          <w:rFonts w:ascii="Arial" w:hAnsi="Arial" w:cs="Arial"/>
          <w:color w:val="0D0D0D"/>
          <w:shd w:val="clear" w:color="auto" w:fill="FFFFFF"/>
        </w:rPr>
        <w:t xml:space="preserve">Saya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menambahkan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method </w:t>
      </w:r>
      <w:proofErr w:type="spellStart"/>
      <w:proofErr w:type="gramStart"/>
      <w:r w:rsidRPr="00E74550">
        <w:rPr>
          <w:rStyle w:val="HTMLCode"/>
          <w:rFonts w:ascii="Arial" w:eastAsiaTheme="majorEastAsia" w:hAnsi="Arial" w:cs="Aria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parseToInt</w:t>
      </w:r>
      <w:proofErr w:type="spellEnd"/>
      <w:r w:rsidRPr="00E74550">
        <w:rPr>
          <w:rStyle w:val="HTMLCode"/>
          <w:rFonts w:ascii="Arial" w:eastAsiaTheme="majorEastAsia" w:hAnsi="Arial" w:cs="Aria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</w:t>
      </w:r>
      <w:proofErr w:type="gramEnd"/>
      <w:r w:rsidRPr="00E74550">
        <w:rPr>
          <w:rStyle w:val="HTMLCode"/>
          <w:rFonts w:ascii="Arial" w:eastAsiaTheme="majorEastAsia" w:hAnsi="Arial" w:cs="Aria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String value)</w:t>
      </w:r>
      <w:r w:rsidRPr="00E74550">
        <w:rPr>
          <w:rFonts w:ascii="Arial" w:hAnsi="Arial" w:cs="Arial"/>
          <w:color w:val="0D0D0D"/>
          <w:shd w:val="clear" w:color="auto" w:fill="FFFFFF"/>
        </w:rPr>
        <w:t xml:space="preserve">. Method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ini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untuk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mengubah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nilai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alas dan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tinggi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dari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String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menjadi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integer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DD12F91" w14:textId="77777777" w:rsidR="00E74550" w:rsidRDefault="00E74550" w:rsidP="001A2879">
      <w:pPr>
        <w:spacing w:before="43" w:line="271" w:lineRule="auto"/>
        <w:ind w:left="2060" w:right="109" w:hanging="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4213458" w14:textId="77777777" w:rsidR="00E74550" w:rsidRDefault="00E74550" w:rsidP="001A2879">
      <w:pPr>
        <w:spacing w:before="43" w:line="271" w:lineRule="auto"/>
        <w:ind w:left="2060" w:right="109" w:hanging="360"/>
        <w:jc w:val="both"/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>Penggunaan</w:t>
      </w:r>
      <w:proofErr w:type="spellEnd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 xml:space="preserve"> Constructor </w:t>
      </w:r>
      <w:proofErr w:type="spellStart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>baru</w:t>
      </w:r>
      <w:proofErr w:type="spellEnd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>dalam</w:t>
      </w:r>
      <w:proofErr w:type="spellEnd"/>
      <w:r w:rsidRPr="00E74550">
        <w:rPr>
          <w:rStyle w:val="Strong"/>
          <w:rFonts w:ascii="Arial" w:eastAsiaTheme="majorEastAsia" w:hAnsi="Arial" w:cs="Arial"/>
          <w:color w:val="0D0D0D"/>
          <w:bdr w:val="single" w:sz="2" w:space="0" w:color="E3E3E3" w:frame="1"/>
          <w:shd w:val="clear" w:color="auto" w:fill="FFFFFF"/>
        </w:rPr>
        <w:t xml:space="preserve"> Method Main:</w:t>
      </w:r>
    </w:p>
    <w:p w14:paraId="5A39D452" w14:textId="77777777" w:rsidR="00E74550" w:rsidRDefault="00E74550" w:rsidP="001A2879">
      <w:pPr>
        <w:spacing w:before="43" w:line="271" w:lineRule="auto"/>
        <w:ind w:left="2060" w:right="109" w:hanging="360"/>
        <w:jc w:val="both"/>
        <w:rPr>
          <w:rFonts w:ascii="Arial" w:hAnsi="Arial" w:cs="Arial"/>
          <w:color w:val="0D0D0D"/>
          <w:shd w:val="clear" w:color="auto" w:fill="FFFFFF"/>
        </w:rPr>
      </w:pPr>
      <w:r w:rsidRPr="00E74550">
        <w:rPr>
          <w:rFonts w:ascii="Arial" w:hAnsi="Arial" w:cs="Arial"/>
          <w:color w:val="0D0D0D"/>
          <w:shd w:val="clear" w:color="auto" w:fill="FFFFFF"/>
        </w:rPr>
        <w:t xml:space="preserve">Di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dalam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method main,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saya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melakukan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instansiasi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objek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Lingkaran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baru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dengan</w:t>
      </w:r>
      <w:proofErr w:type="spellEnd"/>
    </w:p>
    <w:p w14:paraId="3815A619" w14:textId="5C3AE396" w:rsidR="00E74550" w:rsidRDefault="00E74550" w:rsidP="001A2879">
      <w:pPr>
        <w:spacing w:before="43" w:line="271" w:lineRule="auto"/>
        <w:ind w:left="2060" w:right="109" w:hanging="360"/>
        <w:jc w:val="both"/>
        <w:rPr>
          <w:rFonts w:ascii="Arial" w:hAnsi="Arial" w:cs="Arial"/>
          <w:color w:val="0D0D0D"/>
          <w:shd w:val="clear" w:color="auto" w:fill="FFFFFF"/>
        </w:rPr>
      </w:pP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menggunakan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constructor yang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baru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E74550">
        <w:rPr>
          <w:rFonts w:ascii="Arial" w:hAnsi="Arial" w:cs="Arial"/>
          <w:color w:val="0D0D0D"/>
          <w:shd w:val="clear" w:color="auto" w:fill="FFFFFF"/>
        </w:rPr>
        <w:t>ditambahkan</w:t>
      </w:r>
      <w:proofErr w:type="spellEnd"/>
      <w:r w:rsidRPr="00E74550">
        <w:rPr>
          <w:rFonts w:ascii="Arial" w:hAnsi="Arial" w:cs="Arial"/>
          <w:color w:val="0D0D0D"/>
          <w:shd w:val="clear" w:color="auto" w:fill="FFFFFF"/>
        </w:rPr>
        <w:t>:</w:t>
      </w:r>
    </w:p>
    <w:p w14:paraId="7B548122" w14:textId="5FDD5A78" w:rsidR="00E74550" w:rsidRPr="00E74550" w:rsidRDefault="00E74550" w:rsidP="00E7455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74550"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CCCCCC"/>
          <w:sz w:val="21"/>
          <w:szCs w:val="21"/>
        </w:rPr>
        <w:t xml:space="preserve">              </w:t>
      </w:r>
      <w:proofErr w:type="spellStart"/>
      <w:r w:rsidRPr="00E74550">
        <w:rPr>
          <w:rFonts w:ascii="Consolas" w:hAnsi="Consolas"/>
          <w:color w:val="4EC9B0"/>
          <w:sz w:val="21"/>
          <w:szCs w:val="21"/>
        </w:rPr>
        <w:t>Lingkaran</w:t>
      </w:r>
      <w:proofErr w:type="spellEnd"/>
      <w:r w:rsidRPr="00E7455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74550">
        <w:rPr>
          <w:rFonts w:ascii="Consolas" w:hAnsi="Consolas"/>
          <w:color w:val="9CDCFE"/>
          <w:sz w:val="21"/>
          <w:szCs w:val="21"/>
        </w:rPr>
        <w:t>lString</w:t>
      </w:r>
      <w:proofErr w:type="spellEnd"/>
      <w:r w:rsidRPr="00E74550">
        <w:rPr>
          <w:rFonts w:ascii="Consolas" w:hAnsi="Consolas"/>
          <w:color w:val="CCCCCC"/>
          <w:sz w:val="21"/>
          <w:szCs w:val="21"/>
        </w:rPr>
        <w:t xml:space="preserve"> </w:t>
      </w:r>
      <w:r w:rsidRPr="00E74550">
        <w:rPr>
          <w:rFonts w:ascii="Consolas" w:hAnsi="Consolas"/>
          <w:color w:val="D4D4D4"/>
          <w:sz w:val="21"/>
          <w:szCs w:val="21"/>
        </w:rPr>
        <w:t>=</w:t>
      </w:r>
      <w:r w:rsidRPr="00E74550">
        <w:rPr>
          <w:rFonts w:ascii="Consolas" w:hAnsi="Consolas"/>
          <w:color w:val="CCCCCC"/>
          <w:sz w:val="21"/>
          <w:szCs w:val="21"/>
        </w:rPr>
        <w:t xml:space="preserve"> </w:t>
      </w:r>
      <w:r w:rsidRPr="00E74550">
        <w:rPr>
          <w:rFonts w:ascii="Consolas" w:hAnsi="Consolas"/>
          <w:color w:val="C586C0"/>
          <w:sz w:val="21"/>
          <w:szCs w:val="21"/>
        </w:rPr>
        <w:t>new</w:t>
      </w:r>
      <w:r w:rsidRPr="00E7455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74550">
        <w:rPr>
          <w:rFonts w:ascii="Consolas" w:hAnsi="Consolas"/>
          <w:color w:val="DCDCAA"/>
          <w:sz w:val="21"/>
          <w:szCs w:val="21"/>
        </w:rPr>
        <w:t>Lingkaran</w:t>
      </w:r>
      <w:proofErr w:type="spellEnd"/>
      <w:r w:rsidRPr="00E7455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74550">
        <w:rPr>
          <w:rFonts w:ascii="Consolas" w:hAnsi="Consolas"/>
          <w:color w:val="CE9178"/>
          <w:sz w:val="21"/>
          <w:szCs w:val="21"/>
        </w:rPr>
        <w:t>"5"</w:t>
      </w:r>
      <w:r w:rsidRPr="00E74550">
        <w:rPr>
          <w:rFonts w:ascii="Consolas" w:hAnsi="Consolas"/>
          <w:color w:val="CCCCCC"/>
          <w:sz w:val="21"/>
          <w:szCs w:val="21"/>
        </w:rPr>
        <w:t xml:space="preserve">, </w:t>
      </w:r>
      <w:r w:rsidRPr="00E74550">
        <w:rPr>
          <w:rFonts w:ascii="Consolas" w:hAnsi="Consolas"/>
          <w:color w:val="CE9178"/>
          <w:sz w:val="21"/>
          <w:szCs w:val="21"/>
        </w:rPr>
        <w:t>"8"</w:t>
      </w:r>
      <w:r w:rsidRPr="00E74550">
        <w:rPr>
          <w:rFonts w:ascii="Consolas" w:hAnsi="Consolas"/>
          <w:color w:val="CCCCCC"/>
          <w:sz w:val="21"/>
          <w:szCs w:val="21"/>
        </w:rPr>
        <w:t>);</w:t>
      </w:r>
    </w:p>
    <w:p w14:paraId="66BF967D" w14:textId="09E3CE1C" w:rsidR="00E74550" w:rsidRPr="00E74550" w:rsidRDefault="00E74550" w:rsidP="001A2879">
      <w:pPr>
        <w:spacing w:before="43" w:line="271" w:lineRule="auto"/>
        <w:ind w:left="2060" w:right="109" w:hanging="360"/>
        <w:jc w:val="both"/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Agar 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kita</w:t>
      </w:r>
      <w:proofErr w:type="spellEnd"/>
      <w:r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bisa</w:t>
      </w:r>
      <w:proofErr w:type="spellEnd"/>
      <w:r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menginput</w:t>
      </w:r>
      <w:proofErr w:type="spellEnd"/>
      <w:r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alas dan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tinggi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dalam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betuk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String,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lalu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diubah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menjadi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int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sebelum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disimpan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oleh </w:t>
      </w:r>
      <w:proofErr w:type="spellStart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objek</w:t>
      </w:r>
      <w:proofErr w:type="spellEnd"/>
      <w:r w:rsidR="004D3E4B">
        <w:rPr>
          <w:rStyle w:val="Strong"/>
          <w:rFonts w:ascii="Arial" w:eastAsiaTheme="majorEastAsia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Lingkaran</w:t>
      </w:r>
    </w:p>
    <w:p w14:paraId="0BA40FF3" w14:textId="77777777" w:rsidR="00E74550" w:rsidRDefault="00E74550" w:rsidP="001A2879">
      <w:pPr>
        <w:spacing w:before="43" w:line="271" w:lineRule="auto"/>
        <w:ind w:left="2060" w:right="109" w:hanging="360"/>
        <w:jc w:val="both"/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E4C3D34" w14:textId="5EA26E0F" w:rsidR="00E74550" w:rsidRPr="00E74550" w:rsidRDefault="00E74550" w:rsidP="001A2879">
      <w:pPr>
        <w:spacing w:before="43" w:line="271" w:lineRule="auto"/>
        <w:ind w:left="2060" w:right="109" w:hanging="360"/>
        <w:jc w:val="both"/>
        <w:rPr>
          <w:rFonts w:ascii="Roboto" w:eastAsia="Arial" w:hAnsi="Roboto" w:cs="Arial"/>
          <w:b/>
          <w:bCs/>
        </w:rPr>
        <w:sectPr w:rsidR="00E74550" w:rsidRPr="00E74550" w:rsidSect="00B622F6">
          <w:headerReference w:type="default" r:id="rId8"/>
          <w:pgSz w:w="11900" w:h="16840"/>
          <w:pgMar w:top="1040" w:right="1300" w:bottom="280" w:left="460" w:header="736" w:footer="0" w:gutter="0"/>
          <w:cols w:space="720"/>
        </w:sectPr>
      </w:pPr>
    </w:p>
    <w:p w14:paraId="0DD4CB56" w14:textId="77777777" w:rsidR="004276ED" w:rsidRDefault="00000000">
      <w:pPr>
        <w:spacing w:before="81" w:line="180" w:lineRule="exact"/>
        <w:ind w:left="5902"/>
        <w:rPr>
          <w:rFonts w:ascii="Arial" w:eastAsia="Arial" w:hAnsi="Arial" w:cs="Arial"/>
          <w:sz w:val="16"/>
          <w:szCs w:val="16"/>
        </w:rPr>
      </w:pPr>
      <w:r>
        <w:lastRenderedPageBreak/>
        <w:pict w14:anchorId="108FF25C">
          <v:group id="_x0000_s2050" style="position:absolute;left:0;text-align:left;margin-left:10.2pt;margin-top:81.25pt;width:496.85pt;height:5.8pt;z-index:-251654144;mso-position-horizontal-relative:page;mso-position-vertical-relative:page" coordorigin="204,1625" coordsize="9937,116">
            <v:shape id="_x0000_s2054" style="position:absolute;left:1052;top:1652;width:9084;height:0" coordorigin="1052,1652" coordsize="9084,0" path="m1052,1652r9084,e" filled="f" strokeweight=".16931mm">
              <v:path arrowok="t"/>
            </v:shape>
            <v:shape id="_x0000_s2053" style="position:absolute;left:257;top:1683;width:3330;height:0" coordorigin="257,1683" coordsize="3330,0" path="m257,1683r3330,e" filled="f" strokeweight="1.86264mm">
              <v:path arrowok="t"/>
            </v:shape>
            <v:shape id="_x0000_s2052" style="position:absolute;left:3582;top:1630;width:0;height:106" coordorigin="3582,1630" coordsize="0,106" path="m3582,1630r,106e" filled="f" strokeweight=".48pt">
              <v:path arrowok="t"/>
            </v:shape>
            <v:shape id="_x0000_s2051" style="position:absolute;left:262;top:1630;width:0;height:106" coordorigin="262,1630" coordsize="0,106" path="m262,1630r,106e" filled="f" strokeweight=".48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odu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kt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proofErr w:type="spellEnd"/>
      <w:r>
        <w:rPr>
          <w:rFonts w:ascii="Arial" w:eastAsia="Arial" w:hAnsi="Arial" w:cs="Arial"/>
          <w:spacing w:val="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–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rogr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Lan</w:t>
      </w:r>
      <w:r>
        <w:rPr>
          <w:rFonts w:ascii="Arial" w:eastAsia="Arial" w:hAnsi="Arial" w:cs="Arial"/>
          <w:position w:val="-1"/>
          <w:sz w:val="16"/>
          <w:szCs w:val="16"/>
        </w:rPr>
        <w:t>jut</w:t>
      </w:r>
      <w:proofErr w:type="spellEnd"/>
    </w:p>
    <w:p w14:paraId="378954BF" w14:textId="77777777" w:rsidR="004276ED" w:rsidRDefault="004276ED">
      <w:pPr>
        <w:spacing w:before="1" w:line="140" w:lineRule="exact"/>
        <w:rPr>
          <w:sz w:val="14"/>
          <w:szCs w:val="14"/>
        </w:rPr>
      </w:pPr>
    </w:p>
    <w:p w14:paraId="2A84E733" w14:textId="77777777" w:rsidR="004276ED" w:rsidRDefault="004276ED">
      <w:pPr>
        <w:spacing w:line="200" w:lineRule="exact"/>
      </w:pPr>
    </w:p>
    <w:p w14:paraId="47A651C4" w14:textId="77777777" w:rsidR="004276ED" w:rsidRDefault="00000000">
      <w:pPr>
        <w:spacing w:before="34"/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ugas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kum</w:t>
      </w:r>
      <w:proofErr w:type="spellEnd"/>
    </w:p>
    <w:p w14:paraId="529B958F" w14:textId="77777777" w:rsidR="004276ED" w:rsidRDefault="004276ED">
      <w:pPr>
        <w:spacing w:before="12" w:line="240" w:lineRule="exact"/>
        <w:rPr>
          <w:sz w:val="24"/>
          <w:szCs w:val="24"/>
        </w:rPr>
      </w:pPr>
    </w:p>
    <w:p w14:paraId="35C5621F" w14:textId="77777777" w:rsidR="004276ED" w:rsidRDefault="00000000">
      <w:pPr>
        <w:ind w:left="1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ari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ab</w:t>
      </w:r>
      <w:proofErr w:type="spellEnd"/>
      <w:r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2,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lah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od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rik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:</w:t>
      </w:r>
      <w:proofErr w:type="gramEnd"/>
    </w:p>
    <w:p w14:paraId="70520A90" w14:textId="77777777" w:rsidR="004276ED" w:rsidRDefault="004276ED">
      <w:pPr>
        <w:spacing w:before="3" w:line="240" w:lineRule="exact"/>
        <w:rPr>
          <w:sz w:val="24"/>
          <w:szCs w:val="24"/>
        </w:rPr>
      </w:pPr>
    </w:p>
    <w:p w14:paraId="166C2536" w14:textId="77777777" w:rsidR="004276ED" w:rsidRDefault="00000000">
      <w:pPr>
        <w:ind w:left="4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od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File</w:t>
      </w:r>
      <w:proofErr w:type="spellEnd"/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1"/>
        </w:rPr>
        <w:t>“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Fil</w:t>
      </w:r>
      <w:r>
        <w:rPr>
          <w:rFonts w:ascii="Calibri" w:eastAsia="Calibri" w:hAnsi="Calibri" w:cs="Calibri"/>
          <w:spacing w:val="1"/>
        </w:rPr>
        <w:t>e</w:t>
      </w:r>
      <w:proofErr w:type="spellEnd"/>
      <w:r>
        <w:rPr>
          <w:rFonts w:ascii="Calibri" w:eastAsia="Calibri" w:hAnsi="Calibri" w:cs="Calibri"/>
          <w:spacing w:val="3"/>
        </w:rPr>
        <w:t>”</w:t>
      </w:r>
      <w:r>
        <w:rPr>
          <w:rFonts w:ascii="Calibri" w:eastAsia="Calibri" w:hAnsi="Calibri" w:cs="Calibri"/>
        </w:rPr>
        <w:t>)</w:t>
      </w:r>
    </w:p>
    <w:p w14:paraId="4DDC3580" w14:textId="77777777" w:rsidR="004276ED" w:rsidRDefault="00000000">
      <w:pPr>
        <w:spacing w:before="1"/>
        <w:ind w:left="820" w:right="8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ny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lai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lian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ilai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ai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txt.</w:t>
      </w:r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lian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ab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mem</w:t>
      </w:r>
      <w:r>
        <w:rPr>
          <w:rFonts w:ascii="Calibri" w:eastAsia="Calibri" w:hAnsi="Calibri" w:cs="Calibri"/>
        </w:rPr>
        <w:t>iliki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udu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ilai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k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udu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ilai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lis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DIL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1990;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Pi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Bai</w:t>
      </w:r>
      <w:r>
        <w:rPr>
          <w:rFonts w:ascii="Calibri" w:eastAsia="Calibri" w:hAnsi="Calibri" w:cs="Calibri"/>
          <w:spacing w:val="1"/>
        </w:rPr>
        <w:t>q</w:t>
      </w:r>
      <w:proofErr w:type="spellEnd"/>
      <w:r>
        <w:rPr>
          <w:rFonts w:ascii="Calibri" w:eastAsia="Calibri" w:hAnsi="Calibri" w:cs="Calibri"/>
        </w:rPr>
        <w:t>)</w:t>
      </w:r>
    </w:p>
    <w:p w14:paraId="13FD41C6" w14:textId="77777777" w:rsidR="004276ED" w:rsidRDefault="004276ED">
      <w:pPr>
        <w:spacing w:before="6" w:line="240" w:lineRule="exact"/>
        <w:rPr>
          <w:sz w:val="24"/>
          <w:szCs w:val="24"/>
        </w:rPr>
      </w:pPr>
    </w:p>
    <w:p w14:paraId="75D10D56" w14:textId="77777777" w:rsidR="004276ED" w:rsidRDefault="00000000">
      <w:pPr>
        <w:ind w:left="4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od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1"/>
        </w:rPr>
        <w:t>“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ama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2"/>
        </w:rPr>
        <w:t>e</w:t>
      </w:r>
      <w:proofErr w:type="spellEnd"/>
      <w:r>
        <w:rPr>
          <w:rFonts w:ascii="Calibri" w:eastAsia="Calibri" w:hAnsi="Calibri" w:cs="Calibri"/>
          <w:spacing w:val="1"/>
        </w:rPr>
        <w:t>”</w:t>
      </w:r>
      <w:r>
        <w:rPr>
          <w:rFonts w:ascii="Calibri" w:eastAsia="Calibri" w:hAnsi="Calibri" w:cs="Calibri"/>
        </w:rPr>
        <w:t>)</w:t>
      </w:r>
    </w:p>
    <w:p w14:paraId="6FF99639" w14:textId="77777777" w:rsidR="004276ED" w:rsidRDefault="00000000">
      <w:pPr>
        <w:ind w:left="820" w:right="482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ny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ilai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kela</w:t>
      </w:r>
      <w:r>
        <w:rPr>
          <w:rFonts w:ascii="Calibri" w:eastAsia="Calibri" w:hAnsi="Calibri" w:cs="Calibri"/>
          <w:spacing w:val="-1"/>
        </w:rPr>
        <w:t>s</w:t>
      </w:r>
      <w:proofErr w:type="spellEnd"/>
      <w:r>
        <w:rPr>
          <w:rFonts w:ascii="Calibri" w:eastAsia="Calibri" w:hAnsi="Calibri" w:cs="Calibri"/>
        </w:rPr>
        <w:t>.</w:t>
      </w:r>
    </w:p>
    <w:p w14:paraId="5504FDD2" w14:textId="77777777" w:rsidR="004276ED" w:rsidRDefault="004276ED">
      <w:pPr>
        <w:spacing w:before="4" w:line="240" w:lineRule="exact"/>
        <w:rPr>
          <w:sz w:val="24"/>
          <w:szCs w:val="24"/>
        </w:rPr>
      </w:pPr>
    </w:p>
    <w:p w14:paraId="3B8A3788" w14:textId="77777777" w:rsidR="004276ED" w:rsidRDefault="00000000">
      <w:pPr>
        <w:tabs>
          <w:tab w:val="left" w:pos="820"/>
        </w:tabs>
        <w:ind w:left="820" w:right="8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od</w:t>
      </w:r>
      <w:r>
        <w:rPr>
          <w:rFonts w:ascii="Calibri" w:eastAsia="Calibri" w:hAnsi="Calibri" w:cs="Calibri"/>
          <w:spacing w:val="-1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it</w:t>
      </w:r>
      <w:r>
        <w:rPr>
          <w:rFonts w:ascii="Calibri" w:eastAsia="Calibri" w:hAnsi="Calibri" w:cs="Calibri"/>
          <w:spacing w:val="1"/>
          <w:w w:val="99"/>
        </w:rPr>
        <w:t>un</w:t>
      </w:r>
      <w:r>
        <w:rPr>
          <w:rFonts w:ascii="Calibri" w:eastAsia="Calibri" w:hAnsi="Calibri" w:cs="Calibri"/>
          <w:w w:val="99"/>
        </w:rPr>
        <w:t>gRo</w:t>
      </w:r>
      <w:r>
        <w:rPr>
          <w:rFonts w:ascii="Calibri" w:eastAsia="Calibri" w:hAnsi="Calibri" w:cs="Calibri"/>
          <w:spacing w:val="1"/>
          <w:w w:val="99"/>
        </w:rPr>
        <w:t>y</w:t>
      </w:r>
      <w:r>
        <w:rPr>
          <w:rFonts w:ascii="Calibri" w:eastAsia="Calibri" w:hAnsi="Calibri" w:cs="Calibri"/>
          <w:w w:val="99"/>
        </w:rPr>
        <w:t>al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i</w:t>
      </w:r>
      <w:proofErr w:type="spellEnd"/>
      <w:r>
        <w:rPr>
          <w:rFonts w:ascii="Calibri" w:eastAsia="Calibri" w:hAnsi="Calibri" w:cs="Calibri"/>
          <w:spacing w:val="-7"/>
          <w:w w:val="9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gan</w:t>
      </w:r>
      <w:proofErr w:type="spellEnd"/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-1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arga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u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w w:val="99"/>
        </w:rPr>
        <w:t>me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spacing w:val="2"/>
          <w:w w:val="99"/>
        </w:rPr>
        <w:t>g</w:t>
      </w:r>
      <w:r>
        <w:rPr>
          <w:rFonts w:ascii="Calibri" w:eastAsia="Calibri" w:hAnsi="Calibri" w:cs="Calibri"/>
          <w:spacing w:val="-1"/>
          <w:w w:val="99"/>
        </w:rPr>
        <w:t>em</w:t>
      </w:r>
      <w:r>
        <w:rPr>
          <w:rFonts w:ascii="Calibri" w:eastAsia="Calibri" w:hAnsi="Calibri" w:cs="Calibri"/>
          <w:spacing w:val="1"/>
          <w:w w:val="99"/>
        </w:rPr>
        <w:t>b</w:t>
      </w:r>
      <w:r>
        <w:rPr>
          <w:rFonts w:ascii="Calibri" w:eastAsia="Calibri" w:hAnsi="Calibri" w:cs="Calibri"/>
          <w:w w:val="99"/>
        </w:rPr>
        <w:t>ali</w:t>
      </w:r>
      <w:r>
        <w:rPr>
          <w:rFonts w:ascii="Calibri" w:eastAsia="Calibri" w:hAnsi="Calibri" w:cs="Calibri"/>
          <w:spacing w:val="1"/>
          <w:w w:val="99"/>
        </w:rPr>
        <w:t>k</w:t>
      </w:r>
      <w:r>
        <w:rPr>
          <w:rFonts w:ascii="Calibri" w:eastAsia="Calibri" w:hAnsi="Calibri" w:cs="Calibri"/>
          <w:w w:val="99"/>
        </w:rPr>
        <w:t>an</w:t>
      </w:r>
      <w:proofErr w:type="spellEnd"/>
      <w:r>
        <w:rPr>
          <w:rFonts w:ascii="Calibri" w:eastAsia="Calibri" w:hAnsi="Calibri" w:cs="Calibri"/>
          <w:spacing w:val="-8"/>
          <w:w w:val="9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ilai</w:t>
      </w:r>
      <w:proofErr w:type="spellEnd"/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2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1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ari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1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u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(1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ter)</w:t>
      </w:r>
    </w:p>
    <w:p w14:paraId="408138DE" w14:textId="77777777" w:rsidR="004276ED" w:rsidRDefault="004276ED">
      <w:pPr>
        <w:spacing w:before="2" w:line="240" w:lineRule="exact"/>
        <w:rPr>
          <w:sz w:val="24"/>
          <w:szCs w:val="24"/>
        </w:rPr>
      </w:pPr>
    </w:p>
    <w:p w14:paraId="386F7C08" w14:textId="77777777" w:rsidR="004276ED" w:rsidRDefault="00000000">
      <w:pPr>
        <w:tabs>
          <w:tab w:val="left" w:pos="820"/>
        </w:tabs>
        <w:ind w:left="820" w:right="8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ab/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od</w:t>
      </w:r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gRo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gan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arga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ku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ilai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gin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iambil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ari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lan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tu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ter)</w:t>
      </w:r>
    </w:p>
    <w:sectPr w:rsidR="004276ED">
      <w:headerReference w:type="default" r:id="rId9"/>
      <w:pgSz w:w="12240" w:h="15840"/>
      <w:pgMar w:top="136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5067" w14:textId="77777777" w:rsidR="00B622F6" w:rsidRDefault="00B622F6">
      <w:r>
        <w:separator/>
      </w:r>
    </w:p>
  </w:endnote>
  <w:endnote w:type="continuationSeparator" w:id="0">
    <w:p w14:paraId="6E0CE346" w14:textId="77777777" w:rsidR="00B622F6" w:rsidRDefault="00B6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BD8D3" w14:textId="77777777" w:rsidR="00B622F6" w:rsidRDefault="00B622F6">
      <w:r>
        <w:separator/>
      </w:r>
    </w:p>
  </w:footnote>
  <w:footnote w:type="continuationSeparator" w:id="0">
    <w:p w14:paraId="434E04B9" w14:textId="77777777" w:rsidR="00B622F6" w:rsidRDefault="00B62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7365" w14:textId="77777777" w:rsidR="004276ED" w:rsidRDefault="00000000">
    <w:pPr>
      <w:spacing w:line="200" w:lineRule="exact"/>
    </w:pPr>
    <w:r>
      <w:pict w14:anchorId="5D13B588">
        <v:group id="_x0000_s1040" style="position:absolute;margin-left:28.95pt;margin-top:44pt;width:169.7pt;height:8.1pt;z-index:-251660288;mso-position-horizontal-relative:page;mso-position-vertical-relative:page" coordorigin="579,880" coordsize="3394,162">
          <v:shape id="_x0000_s1052" style="position:absolute;left:619;top:921;width:1551;height:81" coordorigin="619,921" coordsize="1551,81" path="m619,1002r1551,l2170,921r-1551,l619,1002xe" fillcolor="black" stroked="f">
            <v:path arrowok="t"/>
          </v:shape>
          <v:shape id="_x0000_s1051" style="position:absolute;left:619;top:930;width:1551;height:72" coordorigin="619,930" coordsize="1551,72" path="m2170,930r-1551,l619,1001r1551,l2170,930xe" fillcolor="black" stroked="f">
            <v:path arrowok="t"/>
          </v:shape>
          <v:shape id="_x0000_s1050" style="position:absolute;left:2180;top:921;width:442;height:81" coordorigin="2180,921" coordsize="442,81" path="m2180,1002r441,l2621,921r-441,l2180,1002xe" fillcolor="black" stroked="f">
            <v:path arrowok="t"/>
          </v:shape>
          <v:shape id="_x0000_s1049" style="position:absolute;left:2180;top:930;width:442;height:72" coordorigin="2180,930" coordsize="442,72" path="m2621,930r-441,l2180,1001r441,l2621,930xe" fillcolor="black" stroked="f">
            <v:path arrowok="t"/>
          </v:shape>
          <v:shape id="_x0000_s1048" style="position:absolute;left:2640;top:921;width:1292;height:81" coordorigin="2640,921" coordsize="1292,81" path="m2640,1002r1292,l3932,921r-1292,l2640,1002xe" fillcolor="black" stroked="f">
            <v:path arrowok="t"/>
          </v:shape>
          <v:shape id="_x0000_s1047" style="position:absolute;left:2640;top:930;width:1292;height:72" coordorigin="2640,930" coordsize="1292,72" path="m3932,930r-1292,l2640,1001r1292,l3932,930xe" fillcolor="black" stroked="f">
            <v:path arrowok="t"/>
          </v:shape>
          <v:shape id="_x0000_s1046" style="position:absolute;left:619;top:910;width:1551;height:0" coordorigin="619,910" coordsize="1551,0" path="m619,910r1551,e" filled="f" strokeweight="1.06pt">
            <v:path arrowok="t"/>
          </v:shape>
          <v:shape id="_x0000_s1045" style="position:absolute;left:2208;top:910;width:422;height:0" coordorigin="2208,910" coordsize="422,0" path="m2208,910r423,e" filled="f" strokeweight="1.06pt">
            <v:path arrowok="t"/>
          </v:shape>
          <v:shape id="_x0000_s1044" style="position:absolute;left:2669;top:910;width:1270;height:0" coordorigin="2669,910" coordsize="1270,0" path="m2669,910r1270,e" filled="f" strokeweight="1.06pt">
            <v:path arrowok="t"/>
          </v:shape>
          <v:shape id="_x0000_s1043" style="position:absolute;left:3939;top:910;width:19;height:0" coordorigin="3939,910" coordsize="19,0" path="m3939,910r20,e" filled="f" strokeweight="1.06pt">
            <v:path arrowok="t"/>
          </v:shape>
          <v:shape id="_x0000_s1042" style="position:absolute;left:2189;top:900;width:0;height:101" coordorigin="2189,900" coordsize="0,101" path="m2189,900r,101e" filled="f" strokeweight="1.06pt">
            <v:path arrowok="t"/>
          </v:shape>
          <v:shape id="_x0000_s1041" style="position:absolute;left:2650;top:900;width:0;height:101" coordorigin="2650,900" coordsize="0,101" path="m2650,900r,101e" filled="f" strokeweight="1.06pt">
            <v:path arrowok="t"/>
          </v:shape>
          <w10:wrap anchorx="page" anchory="page"/>
        </v:group>
      </w:pict>
    </w:r>
    <w:r>
      <w:pict w14:anchorId="58280D2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96.95pt;margin-top:35.8pt;width:328.1pt;height:10.05pt;z-index:-251659264;mso-position-horizontal-relative:page;mso-position-vertical-relative:page" filled="f" stroked="f">
          <v:textbox inset="0,0,0,0">
            <w:txbxContent>
              <w:p w14:paraId="11522EA9" w14:textId="77777777" w:rsidR="004276ED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 xml:space="preserve">                                                                        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 xml:space="preserve">      </w:t>
                </w:r>
                <w:r>
                  <w:rPr>
                    <w:rFonts w:ascii="Arial" w:eastAsia="Arial" w:hAnsi="Arial" w:cs="Arial"/>
                    <w:spacing w:val="-20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Modu</w:t>
                </w: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w w:val="97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w w:val="97"/>
                    <w:sz w:val="16"/>
                    <w:szCs w:val="16"/>
                    <w:u w:val="thick" w:color="000000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w w:val="97"/>
                    <w:sz w:val="16"/>
                    <w:szCs w:val="16"/>
                    <w:u w:val="thick" w:color="000000"/>
                  </w:rPr>
                  <w:t>k</w:t>
                </w: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w w:val="97"/>
                    <w:sz w:val="16"/>
                    <w:szCs w:val="16"/>
                    <w:u w:val="thick" w:color="000000"/>
                  </w:rPr>
                  <w:t>ik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u</w:t>
                </w: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  <w:spacing w:val="5"/>
                    <w:w w:val="97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 xml:space="preserve">–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Pem</w:t>
                </w:r>
                <w:r>
                  <w:rPr>
                    <w:rFonts w:ascii="Arial" w:eastAsia="Arial" w:hAnsi="Arial" w:cs="Arial"/>
                    <w:spacing w:val="-1"/>
                    <w:w w:val="97"/>
                    <w:sz w:val="16"/>
                    <w:szCs w:val="16"/>
                    <w:u w:val="thick" w:color="000000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og</w:t>
                </w:r>
                <w:r>
                  <w:rPr>
                    <w:rFonts w:ascii="Arial" w:eastAsia="Arial" w:hAnsi="Arial" w:cs="Arial"/>
                    <w:spacing w:val="1"/>
                    <w:w w:val="97"/>
                    <w:sz w:val="16"/>
                    <w:szCs w:val="16"/>
                    <w:u w:val="thick" w:color="000000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>n</w:t>
                </w:r>
                <w:proofErr w:type="gramEnd"/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Lan</w:t>
                </w:r>
                <w:r>
                  <w:rPr>
                    <w:rFonts w:ascii="Arial" w:eastAsia="Arial" w:hAnsi="Arial" w:cs="Arial"/>
                    <w:spacing w:val="-1"/>
                    <w:w w:val="97"/>
                    <w:sz w:val="16"/>
                    <w:szCs w:val="16"/>
                    <w:u w:val="thick" w:color="000000"/>
                  </w:rPr>
                  <w:t>j</w:t>
                </w:r>
                <w:r>
                  <w:rPr>
                    <w:rFonts w:ascii="Arial" w:eastAsia="Arial" w:hAnsi="Arial" w:cs="Arial"/>
                    <w:spacing w:val="2"/>
                    <w:w w:val="97"/>
                    <w:sz w:val="16"/>
                    <w:szCs w:val="16"/>
                    <w:u w:val="thick" w:color="000000"/>
                  </w:rPr>
                  <w:t>u</w:t>
                </w:r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>t</w:t>
                </w:r>
                <w:proofErr w:type="spellEnd"/>
                <w:r>
                  <w:rPr>
                    <w:rFonts w:ascii="Arial" w:eastAsia="Arial" w:hAnsi="Arial" w:cs="Arial"/>
                    <w:w w:val="97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  <w:u w:val="thick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F87D" w14:textId="77777777" w:rsidR="004276ED" w:rsidRDefault="00000000">
    <w:pPr>
      <w:spacing w:line="200" w:lineRule="exact"/>
    </w:pPr>
    <w:r>
      <w:pict w14:anchorId="138E7155">
        <v:group id="_x0000_s1026" style="position:absolute;margin-left:28.95pt;margin-top:44pt;width:170.2pt;height:8.1pt;z-index:-251658240;mso-position-horizontal-relative:page;mso-position-vertical-relative:page" coordorigin="579,880" coordsize="3404,162">
          <v:shape id="_x0000_s1038" style="position:absolute;left:619;top:921;width:1541;height:81" coordorigin="619,921" coordsize="1541,81" path="m619,1002r1541,l2160,921r-1541,l619,1002xe" fillcolor="black" stroked="f">
            <v:path arrowok="t"/>
          </v:shape>
          <v:shape id="_x0000_s1037" style="position:absolute;left:619;top:930;width:1541;height:72" coordorigin="619,930" coordsize="1541,72" path="m2160,930r-1541,l619,1001r1541,l2160,930xe" fillcolor="black" stroked="f">
            <v:path arrowok="t"/>
          </v:shape>
          <v:shape id="_x0000_s1036" style="position:absolute;left:2160;top:921;width:821;height:81" coordorigin="2160,921" coordsize="821,81" path="m2160,1002r821,l2981,921r-821,l2160,1002xe" fillcolor="black" stroked="f">
            <v:path arrowok="t"/>
          </v:shape>
          <v:shape id="_x0000_s1035" style="position:absolute;left:2160;top:930;width:821;height:72" coordorigin="2160,930" coordsize="821,72" path="m2981,930r-821,l2160,1001r821,l2981,930xe" fillcolor="black" stroked="f">
            <v:path arrowok="t"/>
          </v:shape>
          <v:shape id="_x0000_s1034" style="position:absolute;left:2981;top:921;width:960;height:81" coordorigin="2981,921" coordsize="960,81" path="m2981,1002r961,l3942,921r-961,l2981,1002xe" fillcolor="black" stroked="f">
            <v:path arrowok="t"/>
          </v:shape>
          <v:shape id="_x0000_s1033" style="position:absolute;left:2981;top:930;width:960;height:72" coordorigin="2981,930" coordsize="960,72" path="m3942,930r-961,l2981,1001r961,l3942,930xe" fillcolor="black" stroked="f">
            <v:path arrowok="t"/>
          </v:shape>
          <v:shape id="_x0000_s1032" style="position:absolute;left:619;top:910;width:1541;height:0" coordorigin="619,910" coordsize="1541,0" path="m619,910r1541,e" filled="f" strokeweight="1.06pt">
            <v:path arrowok="t"/>
          </v:shape>
          <v:shape id="_x0000_s1031" style="position:absolute;left:2160;top:910;width:19;height:0" coordorigin="2160,910" coordsize="19,0" path="m2160,910r20,e" filled="f" strokeweight="1.06pt">
            <v:path arrowok="t"/>
          </v:shape>
          <v:shape id="_x0000_s1030" style="position:absolute;left:2180;top:910;width:799;height:0" coordorigin="2180,910" coordsize="799,0" path="m2180,910r799,e" filled="f" strokeweight="1.06pt">
            <v:path arrowok="t"/>
          </v:shape>
          <v:shape id="_x0000_s1029" style="position:absolute;left:2979;top:910;width:19;height:0" coordorigin="2979,910" coordsize="19,0" path="m2979,910r19,e" filled="f" strokeweight="1.06pt">
            <v:path arrowok="t"/>
          </v:shape>
          <v:shape id="_x0000_s1028" style="position:absolute;left:2998;top:910;width:941;height:0" coordorigin="2998,910" coordsize="941,0" path="m2998,910r941,e" filled="f" strokeweight="1.06pt">
            <v:path arrowok="t"/>
          </v:shape>
          <v:shape id="_x0000_s1027" style="position:absolute;left:3939;top:910;width:19;height:0" coordorigin="3939,910" coordsize="19,0" path="m3939,910r20,e" filled="f" strokeweight="1.06pt">
            <v:path arrowok="t"/>
          </v:shape>
          <w10:wrap anchorx="page" anchory="page"/>
        </v:group>
      </w:pict>
    </w:r>
    <w:r>
      <w:pict w14:anchorId="5A9E98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6.95pt;margin-top:35.8pt;width:327.4pt;height:10.05pt;z-index:-251657216;mso-position-horizontal-relative:page;mso-position-vertical-relative:page" filled="f" stroked="f">
          <v:textbox inset="0,0,0,0">
            <w:txbxContent>
              <w:p w14:paraId="33B7D02F" w14:textId="77777777" w:rsidR="004276ED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 xml:space="preserve">                                                                                 </w:t>
                </w:r>
                <w:r>
                  <w:rPr>
                    <w:rFonts w:ascii="Arial" w:eastAsia="Arial" w:hAnsi="Arial" w:cs="Arial"/>
                    <w:spacing w:val="9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–</w:t>
                </w:r>
                <w:r>
                  <w:rPr>
                    <w:rFonts w:ascii="Arial" w:eastAsia="Arial" w:hAnsi="Arial" w:cs="Arial"/>
                    <w:spacing w:val="42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ju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E8D6" w14:textId="77777777" w:rsidR="004276ED" w:rsidRDefault="004276ED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DC9"/>
    <w:multiLevelType w:val="multilevel"/>
    <w:tmpl w:val="615222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B600EC"/>
    <w:multiLevelType w:val="hybridMultilevel"/>
    <w:tmpl w:val="03D4422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2" w15:restartNumberingAfterBreak="0">
    <w:nsid w:val="28EE6DF3"/>
    <w:multiLevelType w:val="multilevel"/>
    <w:tmpl w:val="8EF6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274C6"/>
    <w:multiLevelType w:val="hybridMultilevel"/>
    <w:tmpl w:val="A0C2D3DA"/>
    <w:lvl w:ilvl="0" w:tplc="8D64B656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0" w:hanging="360"/>
      </w:pPr>
    </w:lvl>
    <w:lvl w:ilvl="2" w:tplc="0409001B" w:tentative="1">
      <w:start w:val="1"/>
      <w:numFmt w:val="lowerRoman"/>
      <w:lvlText w:val="%3."/>
      <w:lvlJc w:val="right"/>
      <w:pPr>
        <w:ind w:left="3500" w:hanging="180"/>
      </w:pPr>
    </w:lvl>
    <w:lvl w:ilvl="3" w:tplc="0409000F" w:tentative="1">
      <w:start w:val="1"/>
      <w:numFmt w:val="decimal"/>
      <w:lvlText w:val="%4."/>
      <w:lvlJc w:val="left"/>
      <w:pPr>
        <w:ind w:left="4220" w:hanging="360"/>
      </w:pPr>
    </w:lvl>
    <w:lvl w:ilvl="4" w:tplc="04090019" w:tentative="1">
      <w:start w:val="1"/>
      <w:numFmt w:val="lowerLetter"/>
      <w:lvlText w:val="%5."/>
      <w:lvlJc w:val="left"/>
      <w:pPr>
        <w:ind w:left="4940" w:hanging="360"/>
      </w:pPr>
    </w:lvl>
    <w:lvl w:ilvl="5" w:tplc="0409001B" w:tentative="1">
      <w:start w:val="1"/>
      <w:numFmt w:val="lowerRoman"/>
      <w:lvlText w:val="%6."/>
      <w:lvlJc w:val="right"/>
      <w:pPr>
        <w:ind w:left="5660" w:hanging="180"/>
      </w:pPr>
    </w:lvl>
    <w:lvl w:ilvl="6" w:tplc="0409000F" w:tentative="1">
      <w:start w:val="1"/>
      <w:numFmt w:val="decimal"/>
      <w:lvlText w:val="%7."/>
      <w:lvlJc w:val="left"/>
      <w:pPr>
        <w:ind w:left="6380" w:hanging="360"/>
      </w:pPr>
    </w:lvl>
    <w:lvl w:ilvl="7" w:tplc="04090019" w:tentative="1">
      <w:start w:val="1"/>
      <w:numFmt w:val="lowerLetter"/>
      <w:lvlText w:val="%8."/>
      <w:lvlJc w:val="left"/>
      <w:pPr>
        <w:ind w:left="7100" w:hanging="360"/>
      </w:pPr>
    </w:lvl>
    <w:lvl w:ilvl="8" w:tplc="040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4" w15:restartNumberingAfterBreak="0">
    <w:nsid w:val="7B983DAC"/>
    <w:multiLevelType w:val="hybridMultilevel"/>
    <w:tmpl w:val="FD38DB34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num w:numId="1" w16cid:durableId="1553230790">
    <w:abstractNumId w:val="0"/>
  </w:num>
  <w:num w:numId="2" w16cid:durableId="1673490824">
    <w:abstractNumId w:val="3"/>
  </w:num>
  <w:num w:numId="3" w16cid:durableId="2139494321">
    <w:abstractNumId w:val="2"/>
  </w:num>
  <w:num w:numId="4" w16cid:durableId="1653633147">
    <w:abstractNumId w:val="4"/>
  </w:num>
  <w:num w:numId="5" w16cid:durableId="17052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ED"/>
    <w:rsid w:val="0018185A"/>
    <w:rsid w:val="001A2879"/>
    <w:rsid w:val="004276ED"/>
    <w:rsid w:val="004D3E4B"/>
    <w:rsid w:val="007236B1"/>
    <w:rsid w:val="00B622F6"/>
    <w:rsid w:val="00C55BB8"/>
    <w:rsid w:val="00E7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2C696AE2"/>
  <w15:docId w15:val="{2731BCB8-64A9-4E3E-ADAC-2C8C89B1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55B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3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4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WAHYUDI HIDAYAT</cp:lastModifiedBy>
  <cp:revision>2</cp:revision>
  <dcterms:created xsi:type="dcterms:W3CDTF">2024-03-24T09:33:00Z</dcterms:created>
  <dcterms:modified xsi:type="dcterms:W3CDTF">2024-03-24T09:33:00Z</dcterms:modified>
</cp:coreProperties>
</file>